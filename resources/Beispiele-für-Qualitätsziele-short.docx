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50C04" w14:textId="092C3AF2" w:rsidR="004D2AEF" w:rsidRPr="007922C8" w:rsidRDefault="00033D82" w:rsidP="007922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44"/>
          <w:szCs w:val="44"/>
        </w:rPr>
      </w:pPr>
      <w:r>
        <w:rPr>
          <w:sz w:val="44"/>
          <w:szCs w:val="44"/>
        </w:rPr>
        <w:t> </w:t>
      </w:r>
      <w:bookmarkStart w:id="0" w:name="_GoBack"/>
      <w:bookmarkEnd w:id="0"/>
      <w:r w:rsidR="007922C8" w:rsidRPr="007922C8">
        <w:rPr>
          <w:sz w:val="44"/>
          <w:szCs w:val="44"/>
        </w:rPr>
        <w:t xml:space="preserve">Beispiele für </w:t>
      </w:r>
      <w:r w:rsidR="00F57C99" w:rsidRPr="007922C8">
        <w:rPr>
          <w:sz w:val="44"/>
          <w:szCs w:val="44"/>
        </w:rPr>
        <w:t>Q-Szenarien</w:t>
      </w:r>
    </w:p>
    <w:p w14:paraId="577AB524"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24"/>
          <w:szCs w:val="24"/>
        </w:rPr>
      </w:pPr>
    </w:p>
    <w:p w14:paraId="46DC9AF6" w14:textId="77777777" w:rsidR="004D2AEF" w:rsidRDefault="00F57C99" w:rsidP="006652DE">
      <w:pPr>
        <w:pStyle w:val="berschrift2"/>
      </w:pPr>
      <w:bookmarkStart w:id="1" w:name="Uber_die_Kategorien"/>
      <w:r>
        <w:t>Über die Kategorien</w:t>
      </w:r>
      <w:bookmarkEnd w:id="1"/>
    </w:p>
    <w:p w14:paraId="1831AA8F" w14:textId="77777777" w:rsidR="004D2AEF" w:rsidRDefault="00F57C99">
      <w:pPr>
        <w:tabs>
          <w:tab w:val="left" w:pos="1440"/>
          <w:tab w:val="left" w:pos="2160"/>
        </w:tabs>
        <w:ind w:firstLine="720"/>
        <w:rPr>
          <w:sz w:val="24"/>
          <w:szCs w:val="24"/>
        </w:rPr>
      </w:pPr>
      <w:r>
        <w:rPr>
          <w:sz w:val="24"/>
          <w:szCs w:val="24"/>
        </w:rPr>
        <w:t xml:space="preserve">Manche Qualitätsziele oder -anforderungen gehören zu mehreren "Oberbegriffen" oder Kategorien - die Verteilung der Beispiele auf Kapitel in einem Dokument fiel mir deswegen oftmals schwer. </w:t>
      </w:r>
    </w:p>
    <w:p w14:paraId="4468FC9A" w14:textId="77777777" w:rsidR="004D2AEF" w:rsidRDefault="004D2AEF">
      <w:pPr>
        <w:tabs>
          <w:tab w:val="left" w:pos="1440"/>
          <w:tab w:val="left" w:pos="2160"/>
        </w:tabs>
        <w:ind w:firstLine="720"/>
        <w:rPr>
          <w:sz w:val="24"/>
          <w:szCs w:val="24"/>
        </w:rPr>
      </w:pPr>
    </w:p>
    <w:p w14:paraId="0AAF72D2" w14:textId="5D561C54" w:rsidR="004D2AEF" w:rsidRDefault="00F57C99">
      <w:pPr>
        <w:tabs>
          <w:tab w:val="left" w:pos="1440"/>
          <w:tab w:val="left" w:pos="2160"/>
        </w:tabs>
        <w:ind w:firstLine="720"/>
        <w:rPr>
          <w:sz w:val="24"/>
          <w:szCs w:val="24"/>
        </w:rPr>
      </w:pPr>
      <w:r>
        <w:rPr>
          <w:sz w:val="24"/>
          <w:szCs w:val="24"/>
        </w:rPr>
        <w:t xml:space="preserve">Falls Sie Ihre spezifischen Qualitätsanforderungen in der Gliederung nicht finden, so schauen Sie bitte im </w:t>
      </w:r>
      <w:r w:rsidR="00772BD4" w:rsidRPr="00772BD4">
        <w:rPr>
          <w:color w:val="548DD4" w:themeColor="text2" w:themeTint="99"/>
          <w:sz w:val="24"/>
          <w:szCs w:val="24"/>
          <w:u w:val="single"/>
        </w:rPr>
        <w:fldChar w:fldCharType="begin"/>
      </w:r>
      <w:r w:rsidR="00772BD4" w:rsidRPr="00772BD4">
        <w:rPr>
          <w:color w:val="548DD4" w:themeColor="text2" w:themeTint="99"/>
          <w:sz w:val="24"/>
          <w:szCs w:val="24"/>
          <w:u w:val="single"/>
        </w:rPr>
        <w:instrText xml:space="preserve"> REF Anhang_QMerkmale \h </w:instrText>
      </w:r>
      <w:r w:rsidR="00772BD4" w:rsidRPr="00772BD4">
        <w:rPr>
          <w:color w:val="548DD4" w:themeColor="text2" w:themeTint="99"/>
          <w:sz w:val="24"/>
          <w:szCs w:val="24"/>
          <w:u w:val="single"/>
        </w:rPr>
      </w:r>
      <w:r w:rsidR="00772BD4" w:rsidRPr="00772BD4">
        <w:rPr>
          <w:color w:val="548DD4" w:themeColor="text2" w:themeTint="99"/>
          <w:sz w:val="24"/>
          <w:szCs w:val="24"/>
          <w:u w:val="single"/>
        </w:rPr>
        <w:fldChar w:fldCharType="separate"/>
      </w:r>
      <w:r w:rsidR="00772BD4" w:rsidRPr="00772BD4">
        <w:rPr>
          <w:color w:val="548DD4" w:themeColor="text2" w:themeTint="99"/>
          <w:sz w:val="24"/>
          <w:szCs w:val="24"/>
          <w:u w:val="single"/>
        </w:rPr>
        <w:t>Anhang: Q-Merkmale</w:t>
      </w:r>
      <w:r w:rsidR="00772BD4" w:rsidRPr="00772BD4">
        <w:rPr>
          <w:color w:val="548DD4" w:themeColor="text2" w:themeTint="99"/>
          <w:sz w:val="24"/>
          <w:szCs w:val="24"/>
          <w:u w:val="single"/>
        </w:rPr>
        <w:fldChar w:fldCharType="end"/>
      </w:r>
      <w:r w:rsidR="00772BD4">
        <w:rPr>
          <w:sz w:val="24"/>
          <w:szCs w:val="24"/>
        </w:rPr>
        <w:t xml:space="preserve"> </w:t>
      </w:r>
      <w:r>
        <w:rPr>
          <w:sz w:val="24"/>
          <w:szCs w:val="24"/>
        </w:rPr>
        <w:t xml:space="preserve">- dort finden Sie eine </w:t>
      </w:r>
      <w:r w:rsidRPr="00772BD4">
        <w:rPr>
          <w:sz w:val="24"/>
          <w:szCs w:val="24"/>
        </w:rPr>
        <w:t>umfangreiche Tabelle der Q-Merkmale</w:t>
      </w:r>
      <w:r>
        <w:rPr>
          <w:sz w:val="24"/>
          <w:szCs w:val="24"/>
        </w:rPr>
        <w:t xml:space="preserve"> mit ihren Synonymen und Oberbegriffen. </w:t>
      </w:r>
    </w:p>
    <w:p w14:paraId="07D491B9" w14:textId="77777777" w:rsidR="004D2AEF" w:rsidRDefault="004D2AEF">
      <w:pPr>
        <w:tabs>
          <w:tab w:val="left" w:pos="1440"/>
          <w:tab w:val="left" w:pos="2160"/>
        </w:tabs>
        <w:ind w:firstLine="720"/>
        <w:rPr>
          <w:sz w:val="24"/>
          <w:szCs w:val="24"/>
        </w:rPr>
      </w:pPr>
    </w:p>
    <w:p w14:paraId="00E718DD" w14:textId="77777777" w:rsidR="004D2AEF" w:rsidRDefault="004D2AEF">
      <w:pPr>
        <w:tabs>
          <w:tab w:val="left" w:pos="1440"/>
          <w:tab w:val="left" w:pos="2160"/>
        </w:tabs>
        <w:ind w:firstLine="720"/>
        <w:rPr>
          <w:sz w:val="24"/>
          <w:szCs w:val="24"/>
        </w:rPr>
      </w:pPr>
    </w:p>
    <w:p w14:paraId="3CB181AB" w14:textId="77777777" w:rsidR="004D2AEF" w:rsidRDefault="004D2AEF">
      <w:pPr>
        <w:tabs>
          <w:tab w:val="left" w:pos="1440"/>
          <w:tab w:val="left" w:pos="2160"/>
        </w:tabs>
        <w:ind w:firstLine="720"/>
        <w:rPr>
          <w:sz w:val="24"/>
          <w:szCs w:val="24"/>
        </w:rPr>
      </w:pPr>
    </w:p>
    <w:p w14:paraId="00C85D7C" w14:textId="77777777" w:rsidR="004D2AEF" w:rsidRDefault="00F57C99" w:rsidP="006652DE">
      <w:pPr>
        <w:pStyle w:val="berschrift2"/>
      </w:pPr>
      <w:bookmarkStart w:id="2" w:name="Quellen"/>
      <w:r>
        <w:t>Quellen</w:t>
      </w:r>
      <w:bookmarkEnd w:id="2"/>
    </w:p>
    <w:p w14:paraId="06843ABA" w14:textId="263E7A41" w:rsidR="004D2AEF" w:rsidRDefault="00F57C99" w:rsidP="007922C8">
      <w:pPr>
        <w:tabs>
          <w:tab w:val="right" w:pos="8640"/>
        </w:tabs>
        <w:ind w:firstLine="720"/>
        <w:rPr>
          <w:sz w:val="24"/>
          <w:szCs w:val="24"/>
        </w:rPr>
      </w:pPr>
      <w:r>
        <w:rPr>
          <w:sz w:val="24"/>
          <w:szCs w:val="24"/>
        </w:rPr>
        <w:t>Die Ideen zu den hier aufgeführten Szenarien und Qualitätsanforderungen stammen aus unterschiedlichen Quellen und Projekten. Ich habe alle überarbeitet und weitgehend neutralisiert. Die Erklärungen von Qualitätsmerkmalen stammen teilweise aus DIN/ISO 9126.</w:t>
      </w:r>
    </w:p>
    <w:p w14:paraId="19CDB4D2" w14:textId="77777777" w:rsidR="004D2AEF" w:rsidRDefault="004D2AEF">
      <w:pPr>
        <w:tabs>
          <w:tab w:val="right" w:pos="8640"/>
        </w:tabs>
        <w:ind w:firstLine="720"/>
        <w:rPr>
          <w:sz w:val="24"/>
          <w:szCs w:val="24"/>
        </w:rPr>
      </w:pPr>
    </w:p>
    <w:p w14:paraId="039EA3D0"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Len Bass et.al.: Software </w:t>
      </w:r>
      <w:proofErr w:type="spellStart"/>
      <w:r>
        <w:rPr>
          <w:sz w:val="24"/>
          <w:szCs w:val="24"/>
        </w:rPr>
        <w:t>Architecture</w:t>
      </w:r>
      <w:proofErr w:type="spellEnd"/>
      <w:r>
        <w:rPr>
          <w:sz w:val="24"/>
          <w:szCs w:val="24"/>
        </w:rPr>
        <w:t xml:space="preserve"> in Practice. </w:t>
      </w:r>
      <w:proofErr w:type="spellStart"/>
      <w:r>
        <w:rPr>
          <w:sz w:val="24"/>
          <w:szCs w:val="24"/>
        </w:rPr>
        <w:t>Addision</w:t>
      </w:r>
      <w:proofErr w:type="spellEnd"/>
      <w:r>
        <w:rPr>
          <w:sz w:val="24"/>
          <w:szCs w:val="24"/>
        </w:rPr>
        <w:t>-Wesley, 2. Auflage 2009.</w:t>
      </w:r>
    </w:p>
    <w:p w14:paraId="77FF1147"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Paul Clements et.al.: </w:t>
      </w:r>
      <w:proofErr w:type="spellStart"/>
      <w:r>
        <w:rPr>
          <w:sz w:val="24"/>
          <w:szCs w:val="24"/>
        </w:rPr>
        <w:t>Evaluating</w:t>
      </w:r>
      <w:proofErr w:type="spellEnd"/>
      <w:r>
        <w:rPr>
          <w:sz w:val="24"/>
          <w:szCs w:val="24"/>
        </w:rPr>
        <w:t xml:space="preserve"> Software </w:t>
      </w:r>
      <w:proofErr w:type="spellStart"/>
      <w:r>
        <w:rPr>
          <w:sz w:val="24"/>
          <w:szCs w:val="24"/>
        </w:rPr>
        <w:t>Architectures</w:t>
      </w:r>
      <w:proofErr w:type="spellEnd"/>
      <w:r>
        <w:rPr>
          <w:sz w:val="24"/>
          <w:szCs w:val="24"/>
        </w:rPr>
        <w:t xml:space="preserve">. </w:t>
      </w:r>
      <w:proofErr w:type="spellStart"/>
      <w:r>
        <w:rPr>
          <w:sz w:val="24"/>
          <w:szCs w:val="24"/>
        </w:rPr>
        <w:t>Addision</w:t>
      </w:r>
      <w:proofErr w:type="spellEnd"/>
      <w:r>
        <w:rPr>
          <w:sz w:val="24"/>
          <w:szCs w:val="24"/>
        </w:rPr>
        <w:t>-Wesley, 2001. Schon in die Jahre gekommen - aber dennoch das Standardwerk zur Architekturbewertung.</w:t>
      </w:r>
    </w:p>
    <w:p w14:paraId="0F46C785"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Suzanne und James Robertson: </w:t>
      </w:r>
      <w:proofErr w:type="spellStart"/>
      <w:r>
        <w:rPr>
          <w:sz w:val="24"/>
          <w:szCs w:val="24"/>
        </w:rPr>
        <w:t>Mastering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Requirements</w:t>
      </w:r>
      <w:proofErr w:type="spellEnd"/>
      <w:r>
        <w:rPr>
          <w:sz w:val="24"/>
          <w:szCs w:val="24"/>
        </w:rPr>
        <w:t xml:space="preserve"> </w:t>
      </w:r>
      <w:proofErr w:type="spellStart"/>
      <w:r>
        <w:rPr>
          <w:sz w:val="24"/>
          <w:szCs w:val="24"/>
        </w:rPr>
        <w:t>Process</w:t>
      </w:r>
      <w:proofErr w:type="spellEnd"/>
      <w:r>
        <w:rPr>
          <w:sz w:val="24"/>
          <w:szCs w:val="24"/>
        </w:rPr>
        <w:t xml:space="preserve"> - </w:t>
      </w:r>
      <w:proofErr w:type="spellStart"/>
      <w:r>
        <w:rPr>
          <w:sz w:val="24"/>
          <w:szCs w:val="24"/>
        </w:rPr>
        <w:t>Getting</w:t>
      </w:r>
      <w:proofErr w:type="spellEnd"/>
      <w:r>
        <w:rPr>
          <w:sz w:val="24"/>
          <w:szCs w:val="24"/>
        </w:rPr>
        <w:t xml:space="preserve"> </w:t>
      </w:r>
      <w:proofErr w:type="spellStart"/>
      <w:r>
        <w:rPr>
          <w:sz w:val="24"/>
          <w:szCs w:val="24"/>
        </w:rPr>
        <w:t>Requirements</w:t>
      </w:r>
      <w:proofErr w:type="spellEnd"/>
      <w:r>
        <w:rPr>
          <w:sz w:val="24"/>
          <w:szCs w:val="24"/>
        </w:rPr>
        <w:t xml:space="preserve"> Right. </w:t>
      </w:r>
      <w:proofErr w:type="spellStart"/>
      <w:r>
        <w:rPr>
          <w:sz w:val="24"/>
          <w:szCs w:val="24"/>
        </w:rPr>
        <w:t>Addision</w:t>
      </w:r>
      <w:proofErr w:type="spellEnd"/>
      <w:r>
        <w:rPr>
          <w:sz w:val="24"/>
          <w:szCs w:val="24"/>
        </w:rPr>
        <w:t>-Wesley, 3. Auflage 2012.</w:t>
      </w:r>
    </w:p>
    <w:p w14:paraId="2960F8C8" w14:textId="77777777" w:rsidR="004D2AEF" w:rsidRDefault="00F57C99">
      <w:pPr>
        <w:numPr>
          <w:ilvl w:val="0"/>
          <w:numId w:val="1"/>
        </w:numPr>
        <w:tabs>
          <w:tab w:val="left" w:pos="220"/>
          <w:tab w:val="left" w:pos="720"/>
          <w:tab w:val="left" w:pos="1440"/>
          <w:tab w:val="left" w:pos="2160"/>
        </w:tabs>
        <w:ind w:hanging="500"/>
        <w:rPr>
          <w:sz w:val="24"/>
          <w:szCs w:val="24"/>
        </w:rPr>
      </w:pPr>
      <w:r>
        <w:rPr>
          <w:sz w:val="24"/>
          <w:szCs w:val="24"/>
        </w:rPr>
        <w:t xml:space="preserve">Chris Rupp et.al: </w:t>
      </w:r>
      <w:proofErr w:type="spellStart"/>
      <w:r>
        <w:rPr>
          <w:sz w:val="24"/>
          <w:szCs w:val="24"/>
        </w:rPr>
        <w:t>Requirements</w:t>
      </w:r>
      <w:proofErr w:type="spellEnd"/>
      <w:r>
        <w:rPr>
          <w:sz w:val="24"/>
          <w:szCs w:val="24"/>
        </w:rPr>
        <w:t xml:space="preserve"> Engineering und -management. Hanser-Verlag, 5. Auflage 2009.</w:t>
      </w:r>
    </w:p>
    <w:p w14:paraId="27ECE835" w14:textId="77777777" w:rsidR="004D2AEF" w:rsidRDefault="00F57C99" w:rsidP="00F57C99">
      <w:pPr>
        <w:pStyle w:val="berschrift1"/>
      </w:pPr>
      <w:r>
        <w:rPr>
          <w:rFonts w:ascii="TimesNewRomanPSMT" w:hAnsi="TimesNewRomanPSMT"/>
          <w:color w:val="auto"/>
        </w:rPr>
        <w:br w:type="page"/>
      </w:r>
      <w:bookmarkStart w:id="3" w:name="_Toc221244311"/>
      <w:bookmarkStart w:id="4" w:name="_Toc224260817"/>
      <w:r>
        <w:lastRenderedPageBreak/>
        <w:t>Inhalt</w:t>
      </w:r>
      <w:bookmarkEnd w:id="3"/>
      <w:bookmarkEnd w:id="4"/>
    </w:p>
    <w:p w14:paraId="5CA2A125" w14:textId="77777777" w:rsidR="006652DE" w:rsidRDefault="00F57C99">
      <w:pPr>
        <w:pStyle w:val="Verzeichnis1"/>
        <w:tabs>
          <w:tab w:val="right" w:pos="9010"/>
        </w:tabs>
        <w:rPr>
          <w:rFonts w:asciiTheme="minorHAnsi" w:eastAsiaTheme="minorEastAsia" w:hAnsiTheme="minorHAnsi" w:cstheme="minorBidi"/>
          <w:b w:val="0"/>
          <w:caps w:val="0"/>
          <w:noProof/>
          <w:lang w:val="en-US" w:eastAsia="ja-JP"/>
        </w:rPr>
      </w:pPr>
      <w:r>
        <w:fldChar w:fldCharType="begin"/>
      </w:r>
      <w:r>
        <w:instrText xml:space="preserve"> TOC \o "1-1" </w:instrText>
      </w:r>
      <w:r>
        <w:fldChar w:fldCharType="separate"/>
      </w:r>
      <w:r w:rsidR="006652DE">
        <w:rPr>
          <w:noProof/>
        </w:rPr>
        <w:t>Inhalt</w:t>
      </w:r>
      <w:r w:rsidR="006652DE">
        <w:rPr>
          <w:noProof/>
        </w:rPr>
        <w:tab/>
      </w:r>
      <w:r w:rsidR="006652DE">
        <w:rPr>
          <w:noProof/>
        </w:rPr>
        <w:fldChar w:fldCharType="begin"/>
      </w:r>
      <w:r w:rsidR="006652DE">
        <w:rPr>
          <w:noProof/>
        </w:rPr>
        <w:instrText xml:space="preserve"> PAGEREF _Toc224260817 \h </w:instrText>
      </w:r>
      <w:r w:rsidR="006652DE">
        <w:rPr>
          <w:noProof/>
        </w:rPr>
      </w:r>
      <w:r w:rsidR="006652DE">
        <w:rPr>
          <w:noProof/>
        </w:rPr>
        <w:fldChar w:fldCharType="separate"/>
      </w:r>
      <w:r w:rsidR="006652DE">
        <w:rPr>
          <w:noProof/>
        </w:rPr>
        <w:t>2</w:t>
      </w:r>
      <w:r w:rsidR="006652DE">
        <w:rPr>
          <w:noProof/>
        </w:rPr>
        <w:fldChar w:fldCharType="end"/>
      </w:r>
    </w:p>
    <w:p w14:paraId="660CE3B4"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Änderbarkeit</w:t>
      </w:r>
      <w:r>
        <w:rPr>
          <w:noProof/>
        </w:rPr>
        <w:tab/>
      </w:r>
      <w:r>
        <w:rPr>
          <w:noProof/>
        </w:rPr>
        <w:fldChar w:fldCharType="begin"/>
      </w:r>
      <w:r>
        <w:rPr>
          <w:noProof/>
        </w:rPr>
        <w:instrText xml:space="preserve"> PAGEREF _Toc224260818 \h </w:instrText>
      </w:r>
      <w:r>
        <w:rPr>
          <w:noProof/>
        </w:rPr>
      </w:r>
      <w:r>
        <w:rPr>
          <w:noProof/>
        </w:rPr>
        <w:fldChar w:fldCharType="separate"/>
      </w:r>
      <w:r>
        <w:rPr>
          <w:noProof/>
        </w:rPr>
        <w:t>2</w:t>
      </w:r>
      <w:r>
        <w:rPr>
          <w:noProof/>
        </w:rPr>
        <w:fldChar w:fldCharType="end"/>
      </w:r>
    </w:p>
    <w:p w14:paraId="17885360"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Benutzbarkeit</w:t>
      </w:r>
      <w:r>
        <w:rPr>
          <w:noProof/>
        </w:rPr>
        <w:tab/>
      </w:r>
      <w:r>
        <w:rPr>
          <w:noProof/>
        </w:rPr>
        <w:fldChar w:fldCharType="begin"/>
      </w:r>
      <w:r>
        <w:rPr>
          <w:noProof/>
        </w:rPr>
        <w:instrText xml:space="preserve"> PAGEREF _Toc224260819 \h </w:instrText>
      </w:r>
      <w:r>
        <w:rPr>
          <w:noProof/>
        </w:rPr>
      </w:r>
      <w:r>
        <w:rPr>
          <w:noProof/>
        </w:rPr>
        <w:fldChar w:fldCharType="separate"/>
      </w:r>
      <w:r>
        <w:rPr>
          <w:noProof/>
        </w:rPr>
        <w:t>9</w:t>
      </w:r>
      <w:r>
        <w:rPr>
          <w:noProof/>
        </w:rPr>
        <w:fldChar w:fldCharType="end"/>
      </w:r>
    </w:p>
    <w:p w14:paraId="63F33B53"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Effizienz</w:t>
      </w:r>
      <w:r>
        <w:rPr>
          <w:noProof/>
        </w:rPr>
        <w:tab/>
      </w:r>
      <w:r>
        <w:rPr>
          <w:noProof/>
        </w:rPr>
        <w:fldChar w:fldCharType="begin"/>
      </w:r>
      <w:r>
        <w:rPr>
          <w:noProof/>
        </w:rPr>
        <w:instrText xml:space="preserve"> PAGEREF _Toc224260820 \h </w:instrText>
      </w:r>
      <w:r>
        <w:rPr>
          <w:noProof/>
        </w:rPr>
      </w:r>
      <w:r>
        <w:rPr>
          <w:noProof/>
        </w:rPr>
        <w:fldChar w:fldCharType="separate"/>
      </w:r>
      <w:r>
        <w:rPr>
          <w:noProof/>
        </w:rPr>
        <w:t>13</w:t>
      </w:r>
      <w:r>
        <w:rPr>
          <w:noProof/>
        </w:rPr>
        <w:fldChar w:fldCharType="end"/>
      </w:r>
    </w:p>
    <w:p w14:paraId="0537DADD"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Zuverlässigkeit</w:t>
      </w:r>
      <w:r>
        <w:rPr>
          <w:noProof/>
        </w:rPr>
        <w:tab/>
      </w:r>
      <w:r>
        <w:rPr>
          <w:noProof/>
        </w:rPr>
        <w:fldChar w:fldCharType="begin"/>
      </w:r>
      <w:r>
        <w:rPr>
          <w:noProof/>
        </w:rPr>
        <w:instrText xml:space="preserve"> PAGEREF _Toc224260821 \h </w:instrText>
      </w:r>
      <w:r>
        <w:rPr>
          <w:noProof/>
        </w:rPr>
      </w:r>
      <w:r>
        <w:rPr>
          <w:noProof/>
        </w:rPr>
        <w:fldChar w:fldCharType="separate"/>
      </w:r>
      <w:r>
        <w:rPr>
          <w:noProof/>
        </w:rPr>
        <w:t>16</w:t>
      </w:r>
      <w:r>
        <w:rPr>
          <w:noProof/>
        </w:rPr>
        <w:fldChar w:fldCharType="end"/>
      </w:r>
    </w:p>
    <w:p w14:paraId="4AD3FF7D"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Betreibbarkeit</w:t>
      </w:r>
      <w:r>
        <w:rPr>
          <w:noProof/>
        </w:rPr>
        <w:tab/>
      </w:r>
      <w:r>
        <w:rPr>
          <w:noProof/>
        </w:rPr>
        <w:fldChar w:fldCharType="begin"/>
      </w:r>
      <w:r>
        <w:rPr>
          <w:noProof/>
        </w:rPr>
        <w:instrText xml:space="preserve"> PAGEREF _Toc224260822 \h </w:instrText>
      </w:r>
      <w:r>
        <w:rPr>
          <w:noProof/>
        </w:rPr>
      </w:r>
      <w:r>
        <w:rPr>
          <w:noProof/>
        </w:rPr>
        <w:fldChar w:fldCharType="separate"/>
      </w:r>
      <w:r>
        <w:rPr>
          <w:noProof/>
        </w:rPr>
        <w:t>19</w:t>
      </w:r>
      <w:r>
        <w:rPr>
          <w:noProof/>
        </w:rPr>
        <w:fldChar w:fldCharType="end"/>
      </w:r>
    </w:p>
    <w:p w14:paraId="41FD48E2"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Sonstige Qualitätsanforderungen</w:t>
      </w:r>
      <w:r>
        <w:rPr>
          <w:noProof/>
        </w:rPr>
        <w:tab/>
      </w:r>
      <w:r>
        <w:rPr>
          <w:noProof/>
        </w:rPr>
        <w:fldChar w:fldCharType="begin"/>
      </w:r>
      <w:r>
        <w:rPr>
          <w:noProof/>
        </w:rPr>
        <w:instrText xml:space="preserve"> PAGEREF _Toc224260823 \h </w:instrText>
      </w:r>
      <w:r>
        <w:rPr>
          <w:noProof/>
        </w:rPr>
      </w:r>
      <w:r>
        <w:rPr>
          <w:noProof/>
        </w:rPr>
        <w:fldChar w:fldCharType="separate"/>
      </w:r>
      <w:r>
        <w:rPr>
          <w:noProof/>
        </w:rPr>
        <w:t>20</w:t>
      </w:r>
      <w:r>
        <w:rPr>
          <w:noProof/>
        </w:rPr>
        <w:fldChar w:fldCharType="end"/>
      </w:r>
    </w:p>
    <w:p w14:paraId="2CE1E437" w14:textId="77777777" w:rsidR="006652DE" w:rsidRDefault="006652DE">
      <w:pPr>
        <w:pStyle w:val="Verzeichnis1"/>
        <w:tabs>
          <w:tab w:val="right" w:pos="9010"/>
        </w:tabs>
        <w:rPr>
          <w:rFonts w:asciiTheme="minorHAnsi" w:eastAsiaTheme="minorEastAsia" w:hAnsiTheme="minorHAnsi" w:cstheme="minorBidi"/>
          <w:b w:val="0"/>
          <w:caps w:val="0"/>
          <w:noProof/>
          <w:lang w:val="en-US" w:eastAsia="ja-JP"/>
        </w:rPr>
      </w:pPr>
      <w:r>
        <w:rPr>
          <w:noProof/>
        </w:rPr>
        <w:t>Anhang: Q-Merkmale</w:t>
      </w:r>
      <w:r>
        <w:rPr>
          <w:noProof/>
        </w:rPr>
        <w:tab/>
      </w:r>
      <w:r>
        <w:rPr>
          <w:noProof/>
        </w:rPr>
        <w:fldChar w:fldCharType="begin"/>
      </w:r>
      <w:r>
        <w:rPr>
          <w:noProof/>
        </w:rPr>
        <w:instrText xml:space="preserve"> PAGEREF _Toc224260824 \h </w:instrText>
      </w:r>
      <w:r>
        <w:rPr>
          <w:noProof/>
        </w:rPr>
      </w:r>
      <w:r>
        <w:rPr>
          <w:noProof/>
        </w:rPr>
        <w:fldChar w:fldCharType="separate"/>
      </w:r>
      <w:r>
        <w:rPr>
          <w:noProof/>
        </w:rPr>
        <w:t>23</w:t>
      </w:r>
      <w:r>
        <w:rPr>
          <w:noProof/>
        </w:rPr>
        <w:fldChar w:fldCharType="end"/>
      </w:r>
    </w:p>
    <w:p w14:paraId="5B49E98D" w14:textId="77777777" w:rsidR="00F57C99"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fldChar w:fldCharType="end"/>
      </w:r>
    </w:p>
    <w:p w14:paraId="1834BC86"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3A312C5C"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B7F8A6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36EE82F7" w14:textId="04F995B2" w:rsidR="004D2AEF" w:rsidRDefault="00F57C99" w:rsidP="00F57C99">
      <w:pPr>
        <w:pStyle w:val="berschrift1"/>
      </w:pPr>
      <w:bookmarkStart w:id="5" w:name="Anderbarkeit"/>
      <w:bookmarkStart w:id="6" w:name="_Toc224260818"/>
      <w:r>
        <w:t>Änderbarkeit</w:t>
      </w:r>
      <w:bookmarkEnd w:id="5"/>
      <w:bookmarkEnd w:id="6"/>
    </w:p>
    <w:p w14:paraId="772311D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1771978B"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7" w:name="Was_bedeutet_Anderbarkeit"/>
      <w:r>
        <w:rPr>
          <w:b/>
          <w:sz w:val="32"/>
          <w:szCs w:val="24"/>
        </w:rPr>
        <w:t>Was bedeutet Änderbarkeit</w:t>
      </w:r>
      <w:bookmarkEnd w:id="7"/>
      <w:r>
        <w:rPr>
          <w:b/>
          <w:sz w:val="32"/>
          <w:szCs w:val="24"/>
        </w:rPr>
        <w:t>?</w:t>
      </w:r>
    </w:p>
    <w:p w14:paraId="7BCF68F6" w14:textId="77777777" w:rsidR="004D2AEF" w:rsidRDefault="00F57C99">
      <w:pPr>
        <w:tabs>
          <w:tab w:val="left" w:pos="1440"/>
          <w:tab w:val="left" w:pos="2160"/>
        </w:tabs>
        <w:ind w:firstLine="720"/>
        <w:rPr>
          <w:b/>
          <w:sz w:val="24"/>
          <w:szCs w:val="24"/>
        </w:rPr>
      </w:pPr>
      <w:r>
        <w:rPr>
          <w:b/>
          <w:sz w:val="24"/>
          <w:szCs w:val="24"/>
        </w:rPr>
        <w:t>Änderbarkeit:</w:t>
      </w:r>
    </w:p>
    <w:p w14:paraId="5EFAB1C8" w14:textId="77777777" w:rsidR="004D2AEF" w:rsidRDefault="00F57C99" w:rsidP="006652DE">
      <w:pPr>
        <w:tabs>
          <w:tab w:val="left" w:pos="1440"/>
          <w:tab w:val="left" w:pos="2160"/>
        </w:tabs>
        <w:rPr>
          <w:sz w:val="24"/>
          <w:szCs w:val="24"/>
        </w:rPr>
      </w:pPr>
      <w:r>
        <w:rPr>
          <w:sz w:val="24"/>
          <w:szCs w:val="24"/>
        </w:rPr>
        <w:t>Aufwand, der zur Durchführung vorgegebener Änderungen notwendig ist.  Änderungen sind dabei Korrekturen, Verbesserungen oder Anpassungen an Änderungen der Umgebung, der Anforderungen &amp; der funktionalen Spezifikationen.</w:t>
      </w:r>
    </w:p>
    <w:p w14:paraId="70FCCAD9" w14:textId="77777777" w:rsidR="006652DE" w:rsidRDefault="006652DE" w:rsidP="006652DE">
      <w:pPr>
        <w:tabs>
          <w:tab w:val="left" w:pos="1440"/>
          <w:tab w:val="left" w:pos="2160"/>
        </w:tabs>
        <w:rPr>
          <w:sz w:val="24"/>
          <w:szCs w:val="24"/>
        </w:rPr>
      </w:pPr>
    </w:p>
    <w:p w14:paraId="52832EC8" w14:textId="77777777" w:rsidR="004D2AEF" w:rsidRDefault="00F57C99" w:rsidP="006652DE">
      <w:pPr>
        <w:tabs>
          <w:tab w:val="left" w:pos="1440"/>
          <w:tab w:val="left" w:pos="2160"/>
        </w:tabs>
        <w:rPr>
          <w:sz w:val="24"/>
          <w:szCs w:val="24"/>
        </w:rPr>
      </w:pPr>
      <w:r>
        <w:rPr>
          <w:sz w:val="24"/>
          <w:szCs w:val="24"/>
        </w:rPr>
        <w:t>Zur Änderbarkeit gehören gemäß DIN/ISO 9126 folgende Teilmerkmale:</w:t>
      </w:r>
    </w:p>
    <w:p w14:paraId="0DA6826E" w14:textId="77777777" w:rsidR="004D2AEF" w:rsidRDefault="00F57C99">
      <w:pPr>
        <w:tabs>
          <w:tab w:val="left" w:pos="1440"/>
          <w:tab w:val="left" w:pos="2160"/>
        </w:tabs>
        <w:ind w:firstLine="720"/>
        <w:rPr>
          <w:sz w:val="24"/>
          <w:szCs w:val="24"/>
        </w:rPr>
      </w:pPr>
      <w:r>
        <w:rPr>
          <w:sz w:val="24"/>
          <w:szCs w:val="24"/>
          <w:u w:val="single"/>
        </w:rPr>
        <w:t>Analysierbarkeit</w:t>
      </w:r>
      <w:r>
        <w:rPr>
          <w:sz w:val="24"/>
          <w:szCs w:val="24"/>
        </w:rPr>
        <w:t>: Aufwand, um Mängel oder Ursachen von Versagen zu diagnostizieren oder um änderungsbedürftige Teile zu bestimmen.</w:t>
      </w:r>
    </w:p>
    <w:p w14:paraId="47E66C49" w14:textId="77777777" w:rsidR="004D2AEF" w:rsidRDefault="00F57C99">
      <w:pPr>
        <w:tabs>
          <w:tab w:val="left" w:pos="1440"/>
          <w:tab w:val="left" w:pos="2160"/>
        </w:tabs>
        <w:ind w:firstLine="720"/>
        <w:rPr>
          <w:sz w:val="24"/>
          <w:szCs w:val="24"/>
        </w:rPr>
      </w:pPr>
      <w:r>
        <w:rPr>
          <w:sz w:val="24"/>
          <w:szCs w:val="24"/>
          <w:u w:val="single"/>
        </w:rPr>
        <w:t>Modifizierbarkeit</w:t>
      </w:r>
      <w:r>
        <w:rPr>
          <w:sz w:val="24"/>
          <w:szCs w:val="24"/>
        </w:rPr>
        <w:t>: Aufwand zur Ausführung von Verbesserungen, zur Fehlerbeseitigung oder Anpassung an Umgebungsänderungen</w:t>
      </w:r>
    </w:p>
    <w:p w14:paraId="6DD4FA71" w14:textId="77777777" w:rsidR="004D2AEF" w:rsidRDefault="00F57C99">
      <w:pPr>
        <w:tabs>
          <w:tab w:val="left" w:pos="1440"/>
          <w:tab w:val="left" w:pos="2160"/>
        </w:tabs>
        <w:ind w:firstLine="720"/>
        <w:rPr>
          <w:sz w:val="24"/>
          <w:szCs w:val="24"/>
        </w:rPr>
      </w:pPr>
      <w:r>
        <w:rPr>
          <w:sz w:val="24"/>
          <w:szCs w:val="24"/>
          <w:u w:val="single"/>
        </w:rPr>
        <w:t>Stabilität</w:t>
      </w:r>
      <w:r>
        <w:rPr>
          <w:sz w:val="24"/>
          <w:szCs w:val="24"/>
        </w:rPr>
        <w:t>: Wahrscheinlichkeit des Auftretens unerwarteter Wirkungen von Änderungen.</w:t>
      </w:r>
    </w:p>
    <w:p w14:paraId="1E98BDA9" w14:textId="77777777" w:rsidR="004D2AEF" w:rsidRDefault="00F57C99">
      <w:pPr>
        <w:tabs>
          <w:tab w:val="left" w:pos="1440"/>
          <w:tab w:val="left" w:pos="2160"/>
        </w:tabs>
        <w:ind w:firstLine="720"/>
        <w:rPr>
          <w:sz w:val="24"/>
          <w:szCs w:val="24"/>
        </w:rPr>
      </w:pPr>
      <w:r>
        <w:rPr>
          <w:sz w:val="24"/>
          <w:szCs w:val="24"/>
          <w:u w:val="single"/>
        </w:rPr>
        <w:t>Testbarkeit</w:t>
      </w:r>
      <w:r>
        <w:rPr>
          <w:sz w:val="24"/>
          <w:szCs w:val="24"/>
        </w:rPr>
        <w:t>: Aufwand, der zur Prüfung der geänderten Software notwendig ist</w:t>
      </w:r>
    </w:p>
    <w:p w14:paraId="64B0B291" w14:textId="77777777" w:rsidR="004D2AEF" w:rsidRDefault="004D2AEF">
      <w:pPr>
        <w:tabs>
          <w:tab w:val="left" w:pos="1440"/>
          <w:tab w:val="left" w:pos="2160"/>
        </w:tabs>
        <w:ind w:firstLine="720"/>
        <w:rPr>
          <w:sz w:val="24"/>
          <w:szCs w:val="24"/>
        </w:rPr>
      </w:pPr>
    </w:p>
    <w:p w14:paraId="69BF4B07" w14:textId="77777777" w:rsidR="004D2AEF" w:rsidRDefault="004D2AEF">
      <w:pPr>
        <w:tabs>
          <w:tab w:val="left" w:pos="1440"/>
          <w:tab w:val="left" w:pos="2160"/>
        </w:tabs>
        <w:ind w:firstLine="720"/>
        <w:rPr>
          <w:sz w:val="24"/>
          <w:szCs w:val="24"/>
        </w:rPr>
      </w:pPr>
    </w:p>
    <w:p w14:paraId="6AAE2A06" w14:textId="2E7862A5" w:rsidR="004D2AEF" w:rsidRDefault="00F57C99">
      <w:pPr>
        <w:tabs>
          <w:tab w:val="left" w:pos="1440"/>
          <w:tab w:val="left" w:pos="2160"/>
        </w:tabs>
        <w:ind w:firstLine="720"/>
        <w:rPr>
          <w:sz w:val="24"/>
          <w:szCs w:val="24"/>
        </w:rPr>
      </w:pPr>
      <w:r>
        <w:rPr>
          <w:sz w:val="24"/>
          <w:szCs w:val="24"/>
        </w:rPr>
        <w:lastRenderedPageBreak/>
        <w:t xml:space="preserve">Umgangssprachlich </w:t>
      </w:r>
      <w:r w:rsidR="001B2EBE">
        <w:rPr>
          <w:sz w:val="24"/>
          <w:szCs w:val="24"/>
        </w:rPr>
        <w:t>heißt</w:t>
      </w:r>
      <w:r>
        <w:rPr>
          <w:sz w:val="24"/>
          <w:szCs w:val="24"/>
        </w:rPr>
        <w:t xml:space="preserve"> Änderbarkeit oftmals Flexibilität, Anpassbarkeit oder Erweiterbarkeit.</w:t>
      </w:r>
    </w:p>
    <w:p w14:paraId="368F2A42" w14:textId="77777777" w:rsidR="004D2AEF" w:rsidRDefault="004D2AEF">
      <w:pPr>
        <w:tabs>
          <w:tab w:val="left" w:pos="1440"/>
          <w:tab w:val="left" w:pos="2160"/>
        </w:tabs>
        <w:ind w:firstLine="720"/>
        <w:rPr>
          <w:sz w:val="24"/>
          <w:szCs w:val="24"/>
        </w:rPr>
      </w:pPr>
    </w:p>
    <w:p w14:paraId="2D54E60B" w14:textId="77777777" w:rsidR="004D2AEF" w:rsidRDefault="004D2AEF">
      <w:pPr>
        <w:tabs>
          <w:tab w:val="left" w:pos="1440"/>
          <w:tab w:val="left" w:pos="2160"/>
        </w:tabs>
        <w:ind w:firstLine="720"/>
        <w:rPr>
          <w:sz w:val="24"/>
          <w:szCs w:val="24"/>
        </w:rPr>
      </w:pPr>
    </w:p>
    <w:p w14:paraId="2D09F316" w14:textId="77777777" w:rsidR="004D2AEF" w:rsidRDefault="004D2AEF">
      <w:pPr>
        <w:tabs>
          <w:tab w:val="left" w:pos="1440"/>
          <w:tab w:val="left" w:pos="2160"/>
        </w:tabs>
        <w:ind w:firstLine="720"/>
        <w:rPr>
          <w:sz w:val="24"/>
          <w:szCs w:val="24"/>
        </w:rPr>
      </w:pPr>
    </w:p>
    <w:p w14:paraId="71BF6A95" w14:textId="77777777" w:rsidR="004D2AEF" w:rsidRDefault="004D2AEF">
      <w:pPr>
        <w:tabs>
          <w:tab w:val="left" w:pos="1440"/>
          <w:tab w:val="left" w:pos="2160"/>
        </w:tabs>
        <w:ind w:firstLine="720"/>
        <w:rPr>
          <w:sz w:val="24"/>
          <w:szCs w:val="24"/>
        </w:rPr>
      </w:pPr>
    </w:p>
    <w:p w14:paraId="5768BCEE" w14:textId="77777777" w:rsidR="004D2AEF" w:rsidRDefault="004D2AEF">
      <w:pPr>
        <w:tabs>
          <w:tab w:val="left" w:pos="1440"/>
          <w:tab w:val="left" w:pos="2160"/>
        </w:tabs>
        <w:ind w:firstLine="720"/>
        <w:rPr>
          <w:sz w:val="24"/>
          <w:szCs w:val="24"/>
        </w:rPr>
      </w:pPr>
    </w:p>
    <w:p w14:paraId="6824D864" w14:textId="77777777" w:rsidR="004D2AEF" w:rsidRDefault="004D2AEF">
      <w:pPr>
        <w:tabs>
          <w:tab w:val="left" w:pos="1440"/>
          <w:tab w:val="left" w:pos="2160"/>
        </w:tabs>
        <w:ind w:firstLine="720"/>
        <w:rPr>
          <w:sz w:val="24"/>
          <w:szCs w:val="24"/>
        </w:rPr>
      </w:pPr>
    </w:p>
    <w:p w14:paraId="688E5DAD"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8" w:name="Szenarien_fur_Anderbarkeit"/>
      <w:r>
        <w:rPr>
          <w:b/>
          <w:sz w:val="32"/>
          <w:szCs w:val="24"/>
        </w:rPr>
        <w:t>Szenarien für Änderbarkeit</w:t>
      </w:r>
      <w:bookmarkEnd w:id="8"/>
    </w:p>
    <w:p w14:paraId="38AC9E86" w14:textId="77777777" w:rsidR="004D2AEF" w:rsidRDefault="00F57C99">
      <w:pPr>
        <w:tabs>
          <w:tab w:val="left" w:pos="1440"/>
          <w:tab w:val="left" w:pos="2160"/>
        </w:tabs>
        <w:ind w:firstLine="720"/>
        <w:rPr>
          <w:sz w:val="24"/>
          <w:szCs w:val="24"/>
        </w:rPr>
      </w:pPr>
      <w:r>
        <w:rPr>
          <w:sz w:val="24"/>
          <w:szCs w:val="24"/>
        </w:rPr>
        <w:t>Szenario: Wenn die Datenimport-Komponente Daten aus einer zusätzlichen Datenquelle einlesen soll, so muss der dafür notwendige Konnektor innerhalb von drei Personenmonaten entwickelt, integriert und in Betrieb genommen werden können.</w:t>
      </w:r>
    </w:p>
    <w:p w14:paraId="514A4B0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6C007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2C346A"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CE3922F" w14:textId="77777777" w:rsidR="004D2AEF" w:rsidRDefault="00F57C99">
            <w:pPr>
              <w:tabs>
                <w:tab w:val="left" w:pos="720"/>
                <w:tab w:val="left" w:pos="1440"/>
                <w:tab w:val="left" w:pos="2160"/>
              </w:tabs>
              <w:ind w:firstLine="360"/>
              <w:rPr>
                <w:sz w:val="24"/>
                <w:szCs w:val="24"/>
              </w:rPr>
            </w:pPr>
            <w:r>
              <w:rPr>
                <w:sz w:val="24"/>
                <w:szCs w:val="24"/>
              </w:rPr>
              <w:t>Flexibilität, Reaktionsfähigkeit, Entgegenkommen</w:t>
            </w:r>
          </w:p>
        </w:tc>
      </w:tr>
      <w:tr w:rsidR="004D2AEF" w14:paraId="44D56F8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59FA7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1EB8EE4" w14:textId="77777777" w:rsidR="004D2AEF" w:rsidRDefault="00F57C99">
            <w:pPr>
              <w:tabs>
                <w:tab w:val="left" w:pos="720"/>
                <w:tab w:val="left" w:pos="1440"/>
                <w:tab w:val="left" w:pos="2160"/>
              </w:tabs>
              <w:ind w:firstLine="360"/>
              <w:rPr>
                <w:sz w:val="24"/>
                <w:szCs w:val="24"/>
              </w:rPr>
            </w:pPr>
            <w:r>
              <w:rPr>
                <w:sz w:val="24"/>
                <w:szCs w:val="24"/>
              </w:rPr>
              <w:t>Der neue Konnektor ist programmiert und in Betrieb.</w:t>
            </w:r>
          </w:p>
        </w:tc>
      </w:tr>
      <w:tr w:rsidR="004D2AEF" w14:paraId="25DDDC7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23AE49"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2E2121E" w14:textId="77777777" w:rsidR="004D2AEF" w:rsidRDefault="00F57C99">
            <w:pPr>
              <w:tabs>
                <w:tab w:val="left" w:pos="720"/>
                <w:tab w:val="left" w:pos="1440"/>
                <w:tab w:val="left" w:pos="2160"/>
              </w:tabs>
              <w:ind w:firstLine="360"/>
              <w:rPr>
                <w:sz w:val="24"/>
                <w:szCs w:val="24"/>
              </w:rPr>
            </w:pPr>
            <w:r>
              <w:rPr>
                <w:sz w:val="24"/>
                <w:szCs w:val="24"/>
              </w:rPr>
              <w:t>3 Personenmonate</w:t>
            </w:r>
          </w:p>
        </w:tc>
      </w:tr>
    </w:tbl>
    <w:p w14:paraId="4B5EC932" w14:textId="77777777" w:rsidR="004D2AEF" w:rsidRDefault="004D2AEF">
      <w:pPr>
        <w:tabs>
          <w:tab w:val="left" w:pos="1440"/>
          <w:tab w:val="left" w:pos="2160"/>
        </w:tabs>
        <w:ind w:firstLine="720"/>
        <w:rPr>
          <w:sz w:val="24"/>
          <w:szCs w:val="24"/>
        </w:rPr>
      </w:pPr>
    </w:p>
    <w:p w14:paraId="0E595D75" w14:textId="77777777" w:rsidR="004D2AEF" w:rsidRDefault="004D2AEF">
      <w:pPr>
        <w:tabs>
          <w:tab w:val="left" w:pos="1440"/>
          <w:tab w:val="left" w:pos="2160"/>
        </w:tabs>
        <w:ind w:firstLine="720"/>
        <w:rPr>
          <w:sz w:val="24"/>
          <w:szCs w:val="24"/>
        </w:rPr>
      </w:pPr>
    </w:p>
    <w:p w14:paraId="15630043" w14:textId="77777777" w:rsidR="004D2AEF" w:rsidRDefault="00F57C99">
      <w:pPr>
        <w:tabs>
          <w:tab w:val="left" w:pos="1440"/>
          <w:tab w:val="left" w:pos="2160"/>
        </w:tabs>
        <w:ind w:firstLine="720"/>
        <w:rPr>
          <w:sz w:val="24"/>
          <w:szCs w:val="24"/>
        </w:rPr>
      </w:pPr>
      <w:r>
        <w:rPr>
          <w:sz w:val="24"/>
          <w:szCs w:val="24"/>
        </w:rPr>
        <w:t xml:space="preserve">Szenario: Das Datenformat des jährlichen Buchungsreports wird jedes Jahr am 31. Dezember aktualisiert, um den gesetzlichen und steuerlichen Änderungen zu genügen. Das System muss das neue Format erzeugen können. </w:t>
      </w:r>
    </w:p>
    <w:p w14:paraId="120DCB02"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0775C5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31B5D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C19AFBB" w14:textId="77777777" w:rsidR="004D2AEF" w:rsidRDefault="00F57C99">
            <w:pPr>
              <w:tabs>
                <w:tab w:val="left" w:pos="720"/>
                <w:tab w:val="left" w:pos="1440"/>
                <w:tab w:val="left" w:pos="2160"/>
              </w:tabs>
              <w:ind w:firstLine="360"/>
              <w:rPr>
                <w:sz w:val="24"/>
                <w:szCs w:val="24"/>
              </w:rPr>
            </w:pPr>
            <w:r>
              <w:rPr>
                <w:sz w:val="24"/>
                <w:szCs w:val="24"/>
              </w:rPr>
              <w:t>Betriebsbereitschaft</w:t>
            </w:r>
          </w:p>
        </w:tc>
      </w:tr>
      <w:tr w:rsidR="004D2AEF" w14:paraId="61405CB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E1F6E45"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6D62B1B" w14:textId="77777777" w:rsidR="004D2AEF" w:rsidRDefault="00F57C99">
            <w:pPr>
              <w:tabs>
                <w:tab w:val="left" w:pos="720"/>
                <w:tab w:val="left" w:pos="1440"/>
                <w:tab w:val="left" w:pos="2160"/>
              </w:tabs>
              <w:ind w:firstLine="360"/>
              <w:rPr>
                <w:sz w:val="24"/>
                <w:szCs w:val="24"/>
              </w:rPr>
            </w:pPr>
            <w:r>
              <w:rPr>
                <w:sz w:val="24"/>
                <w:szCs w:val="24"/>
              </w:rPr>
              <w:t xml:space="preserve">Die Buchungs- und </w:t>
            </w:r>
            <w:proofErr w:type="spellStart"/>
            <w:r>
              <w:rPr>
                <w:sz w:val="24"/>
                <w:szCs w:val="24"/>
              </w:rPr>
              <w:t>Reportingkomponente</w:t>
            </w:r>
            <w:proofErr w:type="spellEnd"/>
            <w:r>
              <w:rPr>
                <w:sz w:val="24"/>
                <w:szCs w:val="24"/>
              </w:rPr>
              <w:t xml:space="preserve"> ist geändert und liefert für den Buchungsreport das neue Format.</w:t>
            </w:r>
          </w:p>
        </w:tc>
      </w:tr>
      <w:tr w:rsidR="004D2AEF" w14:paraId="630086C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318AE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AAC97C" w14:textId="77777777" w:rsidR="004D2AEF" w:rsidRDefault="00F57C99">
            <w:pPr>
              <w:tabs>
                <w:tab w:val="left" w:pos="720"/>
                <w:tab w:val="left" w:pos="1440"/>
                <w:tab w:val="left" w:pos="2160"/>
              </w:tabs>
              <w:ind w:firstLine="360"/>
              <w:rPr>
                <w:sz w:val="24"/>
                <w:szCs w:val="24"/>
              </w:rPr>
            </w:pPr>
            <w:r>
              <w:rPr>
                <w:sz w:val="24"/>
                <w:szCs w:val="24"/>
              </w:rPr>
              <w:t>Die Änderung muss in weniger als 80 Personenstunden umgesetzt werden können.</w:t>
            </w:r>
          </w:p>
        </w:tc>
      </w:tr>
    </w:tbl>
    <w:p w14:paraId="263EFCA0" w14:textId="77777777" w:rsidR="004D2AEF" w:rsidRDefault="004D2AEF">
      <w:pPr>
        <w:tabs>
          <w:tab w:val="left" w:pos="1440"/>
          <w:tab w:val="left" w:pos="2160"/>
        </w:tabs>
        <w:ind w:firstLine="720"/>
        <w:rPr>
          <w:sz w:val="24"/>
          <w:szCs w:val="24"/>
        </w:rPr>
      </w:pPr>
    </w:p>
    <w:p w14:paraId="596E3D6C" w14:textId="77777777" w:rsidR="004D2AEF" w:rsidRDefault="00F57C99">
      <w:pPr>
        <w:tabs>
          <w:tab w:val="left" w:pos="1440"/>
          <w:tab w:val="left" w:pos="2160"/>
        </w:tabs>
        <w:ind w:firstLine="720"/>
        <w:rPr>
          <w:sz w:val="24"/>
          <w:szCs w:val="24"/>
        </w:rPr>
      </w:pPr>
      <w:r>
        <w:rPr>
          <w:sz w:val="24"/>
          <w:szCs w:val="24"/>
        </w:rPr>
        <w:t xml:space="preserve">Szenario: Ein unabhängiger Entwickler kann </w:t>
      </w:r>
      <w:proofErr w:type="spellStart"/>
      <w:r>
        <w:rPr>
          <w:sz w:val="24"/>
          <w:szCs w:val="24"/>
        </w:rPr>
        <w:t>PlugIns</w:t>
      </w:r>
      <w:proofErr w:type="spellEnd"/>
      <w:r>
        <w:rPr>
          <w:sz w:val="24"/>
          <w:szCs w:val="24"/>
        </w:rPr>
        <w:t xml:space="preserve"> für das System erstellen. </w:t>
      </w:r>
    </w:p>
    <w:p w14:paraId="7537340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EC9333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1D3913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76A5F4" w14:textId="77777777" w:rsidR="004D2AEF" w:rsidRDefault="00F57C99">
            <w:pPr>
              <w:tabs>
                <w:tab w:val="left" w:pos="720"/>
                <w:tab w:val="left" w:pos="1440"/>
                <w:tab w:val="left" w:pos="2160"/>
              </w:tabs>
              <w:ind w:firstLine="360"/>
              <w:rPr>
                <w:sz w:val="24"/>
                <w:szCs w:val="24"/>
              </w:rPr>
            </w:pPr>
            <w:r>
              <w:rPr>
                <w:sz w:val="24"/>
                <w:szCs w:val="24"/>
              </w:rPr>
              <w:t>Ermögliche der "Community", die Basisfunktionalität des Systems zu erweitern</w:t>
            </w:r>
          </w:p>
        </w:tc>
      </w:tr>
      <w:tr w:rsidR="004D2AEF" w14:paraId="1EE0E01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7BFB4CE"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88102A" w14:textId="77777777" w:rsidR="004D2AEF" w:rsidRDefault="00F57C99">
            <w:pPr>
              <w:tabs>
                <w:tab w:val="left" w:pos="720"/>
                <w:tab w:val="left" w:pos="1440"/>
                <w:tab w:val="left" w:pos="2160"/>
              </w:tabs>
              <w:ind w:firstLine="360"/>
              <w:rPr>
                <w:sz w:val="24"/>
                <w:szCs w:val="24"/>
              </w:rPr>
            </w:pPr>
            <w:r>
              <w:rPr>
                <w:sz w:val="24"/>
                <w:szCs w:val="24"/>
              </w:rPr>
              <w:t>Unabhängiger Entwickler (eine "</w:t>
            </w:r>
            <w:proofErr w:type="spellStart"/>
            <w:r>
              <w:rPr>
                <w:sz w:val="24"/>
                <w:szCs w:val="24"/>
              </w:rPr>
              <w:t>third</w:t>
            </w:r>
            <w:proofErr w:type="spellEnd"/>
            <w:r>
              <w:rPr>
                <w:sz w:val="24"/>
                <w:szCs w:val="24"/>
              </w:rPr>
              <w:t xml:space="preserve"> </w:t>
            </w:r>
            <w:proofErr w:type="spellStart"/>
            <w:r>
              <w:rPr>
                <w:sz w:val="24"/>
                <w:szCs w:val="24"/>
              </w:rPr>
              <w:t>party</w:t>
            </w:r>
            <w:proofErr w:type="spellEnd"/>
            <w:r>
              <w:rPr>
                <w:sz w:val="24"/>
                <w:szCs w:val="24"/>
              </w:rPr>
              <w:t>") möchte eigene Erweiterung ("</w:t>
            </w:r>
            <w:proofErr w:type="spellStart"/>
            <w:r>
              <w:rPr>
                <w:sz w:val="24"/>
                <w:szCs w:val="24"/>
              </w:rPr>
              <w:t>PlugIn</w:t>
            </w:r>
            <w:proofErr w:type="spellEnd"/>
            <w:r>
              <w:rPr>
                <w:sz w:val="24"/>
                <w:szCs w:val="24"/>
              </w:rPr>
              <w:t>") für das System erstellen</w:t>
            </w:r>
          </w:p>
        </w:tc>
      </w:tr>
      <w:tr w:rsidR="004D2AEF" w14:paraId="4430D4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02B5F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0BA11D" w14:textId="77777777" w:rsidR="004D2AEF" w:rsidRDefault="00F57C99">
            <w:pPr>
              <w:tabs>
                <w:tab w:val="left" w:pos="720"/>
                <w:tab w:val="left" w:pos="1440"/>
                <w:tab w:val="left" w:pos="2160"/>
              </w:tabs>
              <w:ind w:firstLine="360"/>
              <w:rPr>
                <w:sz w:val="24"/>
                <w:szCs w:val="24"/>
              </w:rPr>
            </w:pPr>
            <w:r>
              <w:rPr>
                <w:sz w:val="24"/>
                <w:szCs w:val="24"/>
              </w:rPr>
              <w:t xml:space="preserve">Unabhängige Entwickler sind in der Lage, auf Basis vordefinierter Erweiterungspunkte das System zu erweitern. Dafür sind </w:t>
            </w:r>
            <w:proofErr w:type="spellStart"/>
            <w:r>
              <w:rPr>
                <w:sz w:val="24"/>
                <w:szCs w:val="24"/>
              </w:rPr>
              <w:t>nebem</w:t>
            </w:r>
            <w:proofErr w:type="spellEnd"/>
            <w:r>
              <w:rPr>
                <w:sz w:val="24"/>
                <w:szCs w:val="24"/>
              </w:rPr>
              <w:t xml:space="preserve"> dem System </w:t>
            </w:r>
            <w:proofErr w:type="spellStart"/>
            <w:r>
              <w:rPr>
                <w:sz w:val="24"/>
                <w:szCs w:val="24"/>
              </w:rPr>
              <w:t>ausschliesslich</w:t>
            </w:r>
            <w:proofErr w:type="spellEnd"/>
            <w:r>
              <w:rPr>
                <w:sz w:val="24"/>
                <w:szCs w:val="24"/>
              </w:rPr>
              <w:t xml:space="preserve"> Open Source Komponenten notwendig.</w:t>
            </w:r>
          </w:p>
        </w:tc>
      </w:tr>
      <w:tr w:rsidR="004D2AEF" w14:paraId="1A3A1C7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04DE7C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C20B58" w14:textId="77777777" w:rsidR="004D2AEF" w:rsidRDefault="00F57C99">
            <w:pPr>
              <w:tabs>
                <w:tab w:val="left" w:pos="720"/>
                <w:tab w:val="left" w:pos="1440"/>
                <w:tab w:val="left" w:pos="2160"/>
              </w:tabs>
              <w:ind w:firstLine="360"/>
              <w:rPr>
                <w:sz w:val="24"/>
                <w:szCs w:val="24"/>
              </w:rPr>
            </w:pPr>
            <w:r>
              <w:rPr>
                <w:sz w:val="24"/>
                <w:szCs w:val="24"/>
              </w:rPr>
              <w:t xml:space="preserve">Einfache </w:t>
            </w:r>
            <w:proofErr w:type="spellStart"/>
            <w:r>
              <w:rPr>
                <w:sz w:val="24"/>
                <w:szCs w:val="24"/>
              </w:rPr>
              <w:t>PlugIns</w:t>
            </w:r>
            <w:proofErr w:type="spellEnd"/>
            <w:r>
              <w:rPr>
                <w:sz w:val="24"/>
                <w:szCs w:val="24"/>
              </w:rPr>
              <w:t xml:space="preserve"> sollen innerhalb von 8 Personenstunden umsetzbar sein.</w:t>
            </w:r>
          </w:p>
        </w:tc>
      </w:tr>
    </w:tbl>
    <w:p w14:paraId="4261DCFD" w14:textId="77777777" w:rsidR="004D2AEF" w:rsidRDefault="004D2AEF">
      <w:pPr>
        <w:tabs>
          <w:tab w:val="left" w:pos="1440"/>
          <w:tab w:val="left" w:pos="2160"/>
        </w:tabs>
        <w:ind w:firstLine="720"/>
        <w:rPr>
          <w:sz w:val="24"/>
          <w:szCs w:val="24"/>
        </w:rPr>
      </w:pPr>
    </w:p>
    <w:p w14:paraId="3F67A9C1" w14:textId="77777777" w:rsidR="004D2AEF" w:rsidRDefault="00F57C99">
      <w:pPr>
        <w:tabs>
          <w:tab w:val="left" w:pos="1440"/>
          <w:tab w:val="left" w:pos="2160"/>
        </w:tabs>
        <w:ind w:firstLine="720"/>
        <w:rPr>
          <w:sz w:val="24"/>
          <w:szCs w:val="24"/>
        </w:rPr>
      </w:pPr>
      <w:r>
        <w:rPr>
          <w:sz w:val="24"/>
          <w:szCs w:val="24"/>
        </w:rPr>
        <w:t xml:space="preserve">Szenario: Wechsel des Algorithmus zur Routenberechnung. </w:t>
      </w:r>
    </w:p>
    <w:p w14:paraId="06E834C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16DBCE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53D3360"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E89A20" w14:textId="77777777" w:rsidR="004D2AEF" w:rsidRDefault="00F57C99">
            <w:pPr>
              <w:tabs>
                <w:tab w:val="left" w:pos="720"/>
                <w:tab w:val="left" w:pos="1440"/>
                <w:tab w:val="left" w:pos="2160"/>
              </w:tabs>
              <w:ind w:firstLine="360"/>
              <w:rPr>
                <w:sz w:val="24"/>
                <w:szCs w:val="24"/>
              </w:rPr>
            </w:pPr>
            <w:r>
              <w:rPr>
                <w:sz w:val="24"/>
                <w:szCs w:val="24"/>
              </w:rPr>
              <w:t>Setze Änderungen oder Verbesserungen in der Routenoptimierung möglichst schnell und einfach um</w:t>
            </w:r>
          </w:p>
        </w:tc>
      </w:tr>
      <w:tr w:rsidR="004D2AEF" w14:paraId="37C7CE4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F5C13D"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0325A3" w14:textId="77777777" w:rsidR="004D2AEF" w:rsidRDefault="00F57C99">
            <w:pPr>
              <w:tabs>
                <w:tab w:val="left" w:pos="720"/>
                <w:tab w:val="left" w:pos="1440"/>
                <w:tab w:val="left" w:pos="2160"/>
              </w:tabs>
              <w:ind w:firstLine="360"/>
              <w:rPr>
                <w:sz w:val="24"/>
                <w:szCs w:val="24"/>
              </w:rPr>
            </w:pPr>
            <w:r>
              <w:rPr>
                <w:sz w:val="24"/>
                <w:szCs w:val="24"/>
              </w:rPr>
              <w:t>Entwickler möchte einen neuen / anderen Algorithmus zur Berechnung passender Routen entwickeln und in das Gesamtsystem integrieren.</w:t>
            </w:r>
          </w:p>
        </w:tc>
      </w:tr>
      <w:tr w:rsidR="004D2AEF" w14:paraId="23F1D01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7427C5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CA93F65" w14:textId="77777777" w:rsidR="004D2AEF" w:rsidRDefault="00F57C99">
            <w:pPr>
              <w:tabs>
                <w:tab w:val="left" w:pos="720"/>
                <w:tab w:val="left" w:pos="1440"/>
                <w:tab w:val="left" w:pos="2160"/>
              </w:tabs>
              <w:ind w:firstLine="360"/>
              <w:rPr>
                <w:sz w:val="24"/>
                <w:szCs w:val="24"/>
              </w:rPr>
            </w:pPr>
            <w:r>
              <w:rPr>
                <w:sz w:val="24"/>
                <w:szCs w:val="24"/>
              </w:rPr>
              <w:t>Es gibt keinerlei Seiteneffekte auf andere Bausteine des Systems.</w:t>
            </w:r>
          </w:p>
        </w:tc>
      </w:tr>
      <w:tr w:rsidR="004D2AEF" w14:paraId="76384F7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C910B9"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293412D" w14:textId="77777777" w:rsidR="004D2AEF" w:rsidRDefault="00F57C99">
            <w:pPr>
              <w:tabs>
                <w:tab w:val="left" w:pos="720"/>
                <w:tab w:val="left" w:pos="1440"/>
                <w:tab w:val="left" w:pos="2160"/>
              </w:tabs>
              <w:ind w:firstLine="360"/>
              <w:rPr>
                <w:sz w:val="24"/>
                <w:szCs w:val="24"/>
              </w:rPr>
            </w:pPr>
            <w:r>
              <w:rPr>
                <w:sz w:val="24"/>
                <w:szCs w:val="24"/>
              </w:rPr>
              <w:t xml:space="preserve">Es lediglich ein einziger Softwarebaustein (Modul, Komponente, Package) betroffen, der eigentliche Austausch des alten gegen den neuen Algorithmus geschieht innerhalb von 4h (inklusive eventuelle Anpassungen der </w:t>
            </w:r>
            <w:proofErr w:type="spellStart"/>
            <w:r>
              <w:rPr>
                <w:sz w:val="24"/>
                <w:szCs w:val="24"/>
              </w:rPr>
              <w:t>Build</w:t>
            </w:r>
            <w:proofErr w:type="spellEnd"/>
            <w:r>
              <w:rPr>
                <w:sz w:val="24"/>
                <w:szCs w:val="24"/>
              </w:rPr>
              <w:t xml:space="preserve">-Umgebung). </w:t>
            </w:r>
          </w:p>
        </w:tc>
      </w:tr>
    </w:tbl>
    <w:p w14:paraId="694E36B7" w14:textId="77777777" w:rsidR="004D2AEF" w:rsidRDefault="004D2AEF">
      <w:pPr>
        <w:tabs>
          <w:tab w:val="left" w:pos="1440"/>
          <w:tab w:val="left" w:pos="2160"/>
        </w:tabs>
        <w:ind w:firstLine="720"/>
        <w:rPr>
          <w:sz w:val="24"/>
          <w:szCs w:val="24"/>
        </w:rPr>
      </w:pPr>
    </w:p>
    <w:p w14:paraId="7895EF42" w14:textId="77777777" w:rsidR="004D2AEF" w:rsidRDefault="004D2AEF">
      <w:pPr>
        <w:tabs>
          <w:tab w:val="left" w:pos="1440"/>
          <w:tab w:val="left" w:pos="2160"/>
        </w:tabs>
        <w:ind w:firstLine="720"/>
        <w:rPr>
          <w:sz w:val="24"/>
          <w:szCs w:val="24"/>
        </w:rPr>
      </w:pPr>
    </w:p>
    <w:p w14:paraId="2B089C95" w14:textId="77777777" w:rsidR="004D2AEF" w:rsidRDefault="00F57C99">
      <w:pPr>
        <w:tabs>
          <w:tab w:val="left" w:pos="1440"/>
          <w:tab w:val="left" w:pos="2160"/>
        </w:tabs>
        <w:ind w:firstLine="720"/>
        <w:rPr>
          <w:sz w:val="24"/>
          <w:szCs w:val="24"/>
        </w:rPr>
      </w:pPr>
      <w:r>
        <w:rPr>
          <w:sz w:val="24"/>
          <w:szCs w:val="24"/>
        </w:rPr>
        <w:t xml:space="preserve">Szenario: Ein Entwickler möchte ein neues Feld in die XY-Stammdaten aufnehmen. </w:t>
      </w:r>
    </w:p>
    <w:p w14:paraId="046BBF4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FDAB54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967ECE"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8B8785" w14:textId="77777777" w:rsidR="004D2AEF" w:rsidRDefault="00F57C99">
            <w:pPr>
              <w:tabs>
                <w:tab w:val="left" w:pos="720"/>
                <w:tab w:val="left" w:pos="1440"/>
                <w:tab w:val="left" w:pos="2160"/>
              </w:tabs>
              <w:ind w:firstLine="360"/>
              <w:rPr>
                <w:sz w:val="24"/>
                <w:szCs w:val="24"/>
              </w:rPr>
            </w:pPr>
            <w:r>
              <w:rPr>
                <w:sz w:val="24"/>
                <w:szCs w:val="24"/>
              </w:rPr>
              <w:t>Fähigkeit zur Änderung / Anpassung des Domänenmodells (fachliche Datenstruktur) inklusive Oberfläche und Datenbank.</w:t>
            </w:r>
          </w:p>
        </w:tc>
      </w:tr>
      <w:tr w:rsidR="004D2AEF" w14:paraId="70719A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4688ACD"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A1D4E8" w14:textId="77777777" w:rsidR="004D2AEF" w:rsidRDefault="00F57C99">
            <w:pPr>
              <w:tabs>
                <w:tab w:val="left" w:pos="720"/>
                <w:tab w:val="left" w:pos="1440"/>
                <w:tab w:val="left" w:pos="2160"/>
              </w:tabs>
              <w:ind w:firstLine="360"/>
              <w:rPr>
                <w:sz w:val="24"/>
                <w:szCs w:val="24"/>
              </w:rPr>
            </w:pPr>
            <w:r>
              <w:rPr>
                <w:sz w:val="24"/>
                <w:szCs w:val="24"/>
              </w:rPr>
              <w:t>Die Fach-, Business- oder Marketingabteilung benötigt in den Stammdaten ein neues Attribut vom Typ "String" (maximale Länge 80 Zeichen)</w:t>
            </w:r>
          </w:p>
        </w:tc>
      </w:tr>
      <w:tr w:rsidR="004D2AEF" w14:paraId="1232A98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1401E2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3D0895E" w14:textId="77777777" w:rsidR="004D2AEF" w:rsidRDefault="00F57C99">
            <w:pPr>
              <w:tabs>
                <w:tab w:val="left" w:pos="720"/>
                <w:tab w:val="left" w:pos="1440"/>
                <w:tab w:val="left" w:pos="2160"/>
              </w:tabs>
              <w:ind w:firstLine="360"/>
              <w:rPr>
                <w:sz w:val="24"/>
                <w:szCs w:val="24"/>
              </w:rPr>
            </w:pPr>
            <w:r>
              <w:rPr>
                <w:sz w:val="24"/>
                <w:szCs w:val="24"/>
              </w:rPr>
              <w:t xml:space="preserve">Ein Entwickler </w:t>
            </w:r>
            <w:proofErr w:type="spellStart"/>
            <w:r>
              <w:rPr>
                <w:sz w:val="24"/>
                <w:szCs w:val="24"/>
              </w:rPr>
              <w:t>identifziert</w:t>
            </w:r>
            <w:proofErr w:type="spellEnd"/>
            <w:r>
              <w:rPr>
                <w:sz w:val="24"/>
                <w:szCs w:val="24"/>
              </w:rPr>
              <w:t xml:space="preserve"> die zugehörigen Programmteile, nimmt die notwendigen Erweiterungen vor, testet die Erweiterungen in Integrations- und Systemtestumgebung.</w:t>
            </w:r>
          </w:p>
        </w:tc>
      </w:tr>
      <w:tr w:rsidR="004D2AEF" w14:paraId="5E7B7D8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9E53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F12740" w14:textId="77777777" w:rsidR="004D2AEF" w:rsidRDefault="00F57C99">
            <w:pPr>
              <w:tabs>
                <w:tab w:val="left" w:pos="720"/>
                <w:tab w:val="left" w:pos="1440"/>
                <w:tab w:val="left" w:pos="2160"/>
              </w:tabs>
              <w:ind w:firstLine="360"/>
              <w:rPr>
                <w:sz w:val="24"/>
                <w:szCs w:val="24"/>
              </w:rPr>
            </w:pPr>
            <w:r>
              <w:rPr>
                <w:sz w:val="24"/>
                <w:szCs w:val="24"/>
              </w:rPr>
              <w:t>Alle notwendigen Änderungen und zugehörigen Tests sind innerhalb von 40h (Aufwand) abgeschlossen.</w:t>
            </w:r>
          </w:p>
        </w:tc>
      </w:tr>
    </w:tbl>
    <w:p w14:paraId="428B24CB" w14:textId="77777777" w:rsidR="004D2AEF" w:rsidRDefault="004D2AEF">
      <w:pPr>
        <w:tabs>
          <w:tab w:val="left" w:pos="1440"/>
          <w:tab w:val="left" w:pos="2160"/>
        </w:tabs>
        <w:ind w:firstLine="720"/>
        <w:rPr>
          <w:sz w:val="24"/>
          <w:szCs w:val="24"/>
        </w:rPr>
      </w:pPr>
    </w:p>
    <w:p w14:paraId="6F0F528A" w14:textId="77777777" w:rsidR="004D2AEF" w:rsidRDefault="004D2AEF">
      <w:pPr>
        <w:tabs>
          <w:tab w:val="left" w:pos="1440"/>
          <w:tab w:val="left" w:pos="2160"/>
        </w:tabs>
        <w:ind w:firstLine="720"/>
        <w:rPr>
          <w:sz w:val="24"/>
          <w:szCs w:val="24"/>
        </w:rPr>
      </w:pPr>
    </w:p>
    <w:p w14:paraId="39DE6D52" w14:textId="77777777" w:rsidR="004D2AEF" w:rsidRDefault="00F57C99">
      <w:pPr>
        <w:tabs>
          <w:tab w:val="left" w:pos="1440"/>
          <w:tab w:val="left" w:pos="2160"/>
        </w:tabs>
        <w:ind w:firstLine="720"/>
        <w:rPr>
          <w:sz w:val="24"/>
          <w:szCs w:val="24"/>
        </w:rPr>
      </w:pPr>
      <w:r>
        <w:rPr>
          <w:sz w:val="24"/>
          <w:szCs w:val="24"/>
        </w:rPr>
        <w:t xml:space="preserve">Szenario: Unterstütze ANSI SQL-92 </w:t>
      </w:r>
      <w:proofErr w:type="spellStart"/>
      <w:r>
        <w:rPr>
          <w:sz w:val="24"/>
          <w:szCs w:val="24"/>
        </w:rPr>
        <w:t>kompatibe</w:t>
      </w:r>
      <w:proofErr w:type="spellEnd"/>
      <w:r>
        <w:rPr>
          <w:sz w:val="24"/>
          <w:szCs w:val="24"/>
        </w:rPr>
        <w:t xml:space="preserve"> Datenbanksysteme. </w:t>
      </w:r>
    </w:p>
    <w:p w14:paraId="2514BFE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8C37BA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813B87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98B77A" w14:textId="77777777" w:rsidR="004D2AEF" w:rsidRDefault="00F57C99">
            <w:pPr>
              <w:tabs>
                <w:tab w:val="left" w:pos="720"/>
                <w:tab w:val="left" w:pos="1440"/>
                <w:tab w:val="left" w:pos="2160"/>
              </w:tabs>
              <w:ind w:firstLine="360"/>
              <w:rPr>
                <w:sz w:val="24"/>
                <w:szCs w:val="24"/>
              </w:rPr>
            </w:pPr>
            <w:r>
              <w:rPr>
                <w:sz w:val="24"/>
                <w:szCs w:val="24"/>
              </w:rPr>
              <w:t>Flexibilität, biete das System Kunden mit unterschiedlichen Datenbanksystemen an.</w:t>
            </w:r>
          </w:p>
        </w:tc>
      </w:tr>
      <w:tr w:rsidR="004D2AEF" w14:paraId="17524AC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6C196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1651F0" w14:textId="77777777" w:rsidR="004D2AEF" w:rsidRDefault="00F57C99">
            <w:pPr>
              <w:tabs>
                <w:tab w:val="left" w:pos="720"/>
                <w:tab w:val="left" w:pos="1440"/>
                <w:tab w:val="left" w:pos="2160"/>
              </w:tabs>
              <w:ind w:firstLine="360"/>
              <w:rPr>
                <w:sz w:val="24"/>
                <w:szCs w:val="24"/>
              </w:rPr>
            </w:pPr>
            <w:r>
              <w:rPr>
                <w:sz w:val="24"/>
                <w:szCs w:val="24"/>
              </w:rPr>
              <w:t>Ein Kunde möchte das System mit einer (für uns neuen) (ANSI-SQL-92 kompatiblen) Datenbank verwenden.</w:t>
            </w:r>
          </w:p>
        </w:tc>
      </w:tr>
      <w:tr w:rsidR="004D2AEF" w14:paraId="1DF6961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0B0E4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2309CA8" w14:textId="77777777" w:rsidR="004D2AEF" w:rsidRDefault="00F57C99">
            <w:pPr>
              <w:tabs>
                <w:tab w:val="left" w:pos="720"/>
                <w:tab w:val="left" w:pos="1440"/>
                <w:tab w:val="left" w:pos="2160"/>
              </w:tabs>
              <w:ind w:firstLine="360"/>
              <w:rPr>
                <w:sz w:val="24"/>
                <w:szCs w:val="24"/>
              </w:rPr>
            </w:pPr>
            <w:r>
              <w:rPr>
                <w:sz w:val="24"/>
                <w:szCs w:val="24"/>
              </w:rPr>
              <w:t>Entwickler und Tester nehmen das System mit der Datenbank in Betrieb und führen sämtliche Systemtests durch, insbesondere die SQL-92 Kompatibilitätstests.</w:t>
            </w:r>
          </w:p>
        </w:tc>
      </w:tr>
      <w:tr w:rsidR="004D2AEF" w14:paraId="1A841C6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E9185A"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457E1F3" w14:textId="77777777" w:rsidR="004D2AEF" w:rsidRDefault="00F57C99">
            <w:pPr>
              <w:tabs>
                <w:tab w:val="left" w:pos="720"/>
                <w:tab w:val="left" w:pos="1440"/>
                <w:tab w:val="left" w:pos="2160"/>
              </w:tabs>
              <w:ind w:firstLine="360"/>
              <w:rPr>
                <w:sz w:val="24"/>
                <w:szCs w:val="24"/>
              </w:rPr>
            </w:pPr>
            <w:r>
              <w:rPr>
                <w:sz w:val="24"/>
                <w:szCs w:val="24"/>
              </w:rPr>
              <w:t>Sofern die Datenbank die Kompatibilitätstests erfolgreich durchläuft, sind auch alle übrigen Systemtests erfolgreich.</w:t>
            </w:r>
          </w:p>
        </w:tc>
      </w:tr>
    </w:tbl>
    <w:p w14:paraId="5941FE7F" w14:textId="77777777" w:rsidR="004D2AEF" w:rsidRDefault="004D2AEF">
      <w:pPr>
        <w:tabs>
          <w:tab w:val="left" w:pos="1440"/>
          <w:tab w:val="left" w:pos="2160"/>
        </w:tabs>
        <w:ind w:firstLine="720"/>
        <w:rPr>
          <w:sz w:val="24"/>
          <w:szCs w:val="24"/>
        </w:rPr>
      </w:pPr>
    </w:p>
    <w:p w14:paraId="53CD23A1" w14:textId="77777777" w:rsidR="004D2AEF" w:rsidRDefault="004D2AEF">
      <w:pPr>
        <w:tabs>
          <w:tab w:val="left" w:pos="1440"/>
          <w:tab w:val="left" w:pos="2160"/>
        </w:tabs>
        <w:ind w:firstLine="720"/>
        <w:rPr>
          <w:sz w:val="24"/>
          <w:szCs w:val="24"/>
        </w:rPr>
      </w:pPr>
    </w:p>
    <w:p w14:paraId="7FDCBAFD" w14:textId="77777777" w:rsidR="004D2AEF" w:rsidRDefault="00F57C99">
      <w:pPr>
        <w:tabs>
          <w:tab w:val="left" w:pos="1440"/>
          <w:tab w:val="left" w:pos="2160"/>
        </w:tabs>
        <w:ind w:firstLine="720"/>
        <w:rPr>
          <w:sz w:val="24"/>
          <w:szCs w:val="24"/>
        </w:rPr>
      </w:pPr>
      <w:r>
        <w:rPr>
          <w:sz w:val="24"/>
          <w:szCs w:val="24"/>
        </w:rPr>
        <w:t xml:space="preserve">Szenario: Generierter Code für Testfälle ist leicht verständlich und manuell modifizierbar. </w:t>
      </w:r>
    </w:p>
    <w:p w14:paraId="51FE8481" w14:textId="77777777" w:rsidR="004D2AEF" w:rsidRDefault="00F57C99">
      <w:pPr>
        <w:tabs>
          <w:tab w:val="left" w:pos="1440"/>
          <w:tab w:val="left" w:pos="2160"/>
        </w:tabs>
        <w:ind w:firstLine="720"/>
        <w:rPr>
          <w:sz w:val="24"/>
          <w:szCs w:val="24"/>
        </w:rPr>
      </w:pPr>
      <w:r>
        <w:rPr>
          <w:sz w:val="24"/>
          <w:szCs w:val="24"/>
        </w:rPr>
        <w:t>Qualitätsziele: Verständlichkeit, Testbarkeit, Modifizierbarkeit</w:t>
      </w:r>
    </w:p>
    <w:p w14:paraId="2C2E27C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8D1D6E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B99C46"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8ACD0C4" w14:textId="77777777" w:rsidR="004D2AEF" w:rsidRDefault="00F57C99">
            <w:pPr>
              <w:tabs>
                <w:tab w:val="left" w:pos="720"/>
                <w:tab w:val="left" w:pos="1440"/>
                <w:tab w:val="left" w:pos="2160"/>
              </w:tabs>
              <w:ind w:firstLine="360"/>
              <w:rPr>
                <w:sz w:val="24"/>
                <w:szCs w:val="24"/>
              </w:rPr>
            </w:pPr>
            <w:r>
              <w:rPr>
                <w:sz w:val="24"/>
                <w:szCs w:val="24"/>
              </w:rPr>
              <w:t>Tester können den automatisch generierten Code für Testfälle leicht verstehen und eigenen Bedürfnissen anpassen.</w:t>
            </w:r>
          </w:p>
        </w:tc>
      </w:tr>
      <w:tr w:rsidR="004D2AEF" w14:paraId="5FFEB2C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52E5BC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E828395" w14:textId="77777777" w:rsidR="004D2AEF" w:rsidRDefault="00F57C99">
            <w:pPr>
              <w:tabs>
                <w:tab w:val="left" w:pos="720"/>
                <w:tab w:val="left" w:pos="1440"/>
                <w:tab w:val="left" w:pos="2160"/>
              </w:tabs>
              <w:ind w:firstLine="360"/>
              <w:rPr>
                <w:sz w:val="24"/>
                <w:szCs w:val="24"/>
              </w:rPr>
            </w:pPr>
            <w:r>
              <w:rPr>
                <w:sz w:val="24"/>
                <w:szCs w:val="24"/>
              </w:rPr>
              <w:t>Ein Tester beschreibt einen Testfall in einer (semi-formalen) Sprache.</w:t>
            </w:r>
          </w:p>
        </w:tc>
      </w:tr>
      <w:tr w:rsidR="004D2AEF" w14:paraId="1700B3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1CAF31"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C79C829" w14:textId="77777777" w:rsidR="004D2AEF" w:rsidRDefault="00F57C99">
            <w:pPr>
              <w:tabs>
                <w:tab w:val="left" w:pos="720"/>
                <w:tab w:val="left" w:pos="1440"/>
                <w:tab w:val="left" w:pos="2160"/>
              </w:tabs>
              <w:ind w:firstLine="360"/>
              <w:rPr>
                <w:sz w:val="24"/>
                <w:szCs w:val="24"/>
              </w:rPr>
            </w:pPr>
            <w:proofErr w:type="spellStart"/>
            <w:r>
              <w:rPr>
                <w:sz w:val="24"/>
                <w:szCs w:val="24"/>
              </w:rPr>
              <w:t>Testcode</w:t>
            </w:r>
            <w:proofErr w:type="spellEnd"/>
            <w:r>
              <w:rPr>
                <w:sz w:val="24"/>
                <w:szCs w:val="24"/>
              </w:rPr>
              <w:t xml:space="preserve"> (in C, Java oder C#) für bestimmte Teile des Systems wird durch den XY-Generator automatisch auf Basis dieser Testfallbeschreibung erzeugt.   </w:t>
            </w:r>
          </w:p>
        </w:tc>
      </w:tr>
      <w:tr w:rsidR="004D2AEF" w14:paraId="1A29C8D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0E67694"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45FCC33" w14:textId="77777777" w:rsidR="004D2AEF" w:rsidRDefault="00F57C99">
            <w:pPr>
              <w:tabs>
                <w:tab w:val="left" w:pos="720"/>
                <w:tab w:val="left" w:pos="1440"/>
                <w:tab w:val="left" w:pos="2160"/>
              </w:tabs>
              <w:ind w:firstLine="360"/>
              <w:rPr>
                <w:sz w:val="24"/>
                <w:szCs w:val="24"/>
              </w:rPr>
            </w:pPr>
            <w:r>
              <w:rPr>
                <w:sz w:val="24"/>
                <w:szCs w:val="24"/>
              </w:rPr>
              <w:t xml:space="preserve">Ein Tester kann den generierten (C- oder Java) Quellcode für einen   Testfall im Mittel in weniger als 30 Minuten verstehen und einfache Änderungen daran vornehmen. </w:t>
            </w:r>
          </w:p>
        </w:tc>
      </w:tr>
    </w:tbl>
    <w:p w14:paraId="500A09B6" w14:textId="77777777" w:rsidR="004D2AEF" w:rsidRDefault="00F57C99">
      <w:pPr>
        <w:tabs>
          <w:tab w:val="left" w:pos="1440"/>
          <w:tab w:val="left" w:pos="2160"/>
        </w:tabs>
        <w:ind w:firstLine="720"/>
        <w:rPr>
          <w:sz w:val="24"/>
          <w:szCs w:val="24"/>
        </w:rPr>
      </w:pPr>
      <w:r>
        <w:rPr>
          <w:sz w:val="24"/>
          <w:szCs w:val="24"/>
        </w:rPr>
        <w:t>Anmerkung: Im hier genannten Szenario ändern Tester generierten Code. Je nach Art des Codegenerators könnte dieser geänderte Code bei Neugenerierung überschrieben werden. Entsprechende Anforderungen müssten in anderen Szenarien gestellt werden.</w:t>
      </w:r>
    </w:p>
    <w:p w14:paraId="2C237AC3" w14:textId="77777777" w:rsidR="004D2AEF" w:rsidRDefault="004D2AEF">
      <w:pPr>
        <w:tabs>
          <w:tab w:val="left" w:pos="1440"/>
          <w:tab w:val="left" w:pos="2160"/>
        </w:tabs>
        <w:ind w:firstLine="720"/>
        <w:rPr>
          <w:sz w:val="24"/>
          <w:szCs w:val="24"/>
        </w:rPr>
      </w:pPr>
    </w:p>
    <w:p w14:paraId="6829570A" w14:textId="77777777" w:rsidR="004D2AEF" w:rsidRDefault="00F57C99">
      <w:pPr>
        <w:tabs>
          <w:tab w:val="left" w:pos="1440"/>
          <w:tab w:val="left" w:pos="2160"/>
        </w:tabs>
        <w:ind w:firstLine="720"/>
        <w:rPr>
          <w:sz w:val="24"/>
          <w:szCs w:val="24"/>
        </w:rPr>
      </w:pPr>
      <w:r>
        <w:rPr>
          <w:sz w:val="24"/>
          <w:szCs w:val="24"/>
        </w:rPr>
        <w:t xml:space="preserve">Szenario: Entwickler kann die Ursache fehlgeschlagener Testfälle in kurzer Zeit lokalisieren. </w:t>
      </w:r>
    </w:p>
    <w:p w14:paraId="14FD106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808659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6BC76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0CD1E19" w14:textId="77777777" w:rsidR="004D2AEF" w:rsidRDefault="00F57C99">
            <w:pPr>
              <w:tabs>
                <w:tab w:val="left" w:pos="720"/>
                <w:tab w:val="left" w:pos="1440"/>
                <w:tab w:val="left" w:pos="2160"/>
              </w:tabs>
              <w:ind w:firstLine="360"/>
              <w:rPr>
                <w:sz w:val="24"/>
                <w:szCs w:val="24"/>
              </w:rPr>
            </w:pPr>
            <w:r>
              <w:rPr>
                <w:sz w:val="24"/>
                <w:szCs w:val="24"/>
              </w:rPr>
              <w:t>Kurze Fehlerbehebungszeiten, gute Änderbarkeit, geringes Risiko bei Änderungen</w:t>
            </w:r>
          </w:p>
        </w:tc>
      </w:tr>
      <w:tr w:rsidR="004D2AEF" w14:paraId="04F9FDE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2E611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50AC97" w14:textId="77777777" w:rsidR="004D2AEF" w:rsidRDefault="00F57C99">
            <w:pPr>
              <w:tabs>
                <w:tab w:val="left" w:pos="720"/>
                <w:tab w:val="left" w:pos="1440"/>
                <w:tab w:val="left" w:pos="2160"/>
              </w:tabs>
              <w:ind w:firstLine="360"/>
              <w:rPr>
                <w:sz w:val="24"/>
                <w:szCs w:val="24"/>
              </w:rPr>
            </w:pPr>
            <w:r>
              <w:rPr>
                <w:sz w:val="24"/>
                <w:szCs w:val="24"/>
              </w:rPr>
              <w:t xml:space="preserve">Entwickler, Tester oder das </w:t>
            </w:r>
            <w:proofErr w:type="spellStart"/>
            <w:r>
              <w:rPr>
                <w:sz w:val="24"/>
                <w:szCs w:val="24"/>
              </w:rPr>
              <w:t>Build</w:t>
            </w:r>
            <w:proofErr w:type="spellEnd"/>
            <w:r>
              <w:rPr>
                <w:sz w:val="24"/>
                <w:szCs w:val="24"/>
              </w:rPr>
              <w:t xml:space="preserve">-System führen automatische Testfälle (Unit- oder Integrationstests) aus. </w:t>
            </w:r>
          </w:p>
        </w:tc>
      </w:tr>
      <w:tr w:rsidR="004D2AEF" w14:paraId="0F649A7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58DD00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C713E02" w14:textId="77777777" w:rsidR="004D2AEF" w:rsidRDefault="00F57C99">
            <w:pPr>
              <w:tabs>
                <w:tab w:val="left" w:pos="720"/>
                <w:tab w:val="left" w:pos="1440"/>
                <w:tab w:val="left" w:pos="2160"/>
              </w:tabs>
              <w:ind w:firstLine="360"/>
              <w:rPr>
                <w:sz w:val="24"/>
                <w:szCs w:val="24"/>
              </w:rPr>
            </w:pPr>
            <w:r>
              <w:rPr>
                <w:sz w:val="24"/>
                <w:szCs w:val="24"/>
              </w:rPr>
              <w:t>Ein Testfall schlägt fehl. Aus den Fehler- und/oder Log-Nachrichten kann ein Entwickler die Ursache/den Auslöser des Fehlers in kurzer Zeit lokalisieren.</w:t>
            </w:r>
          </w:p>
        </w:tc>
      </w:tr>
      <w:tr w:rsidR="004D2AEF" w14:paraId="3355115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8567A6"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E5FE2F" w14:textId="77777777" w:rsidR="004D2AEF" w:rsidRDefault="00F57C99">
            <w:pPr>
              <w:tabs>
                <w:tab w:val="left" w:pos="720"/>
                <w:tab w:val="left" w:pos="1440"/>
                <w:tab w:val="left" w:pos="2160"/>
              </w:tabs>
              <w:ind w:firstLine="360"/>
              <w:rPr>
                <w:sz w:val="24"/>
                <w:szCs w:val="24"/>
              </w:rPr>
            </w:pPr>
            <w:r>
              <w:rPr>
                <w:sz w:val="24"/>
                <w:szCs w:val="24"/>
              </w:rPr>
              <w:t>Entwickler findet die Ursache durchschnittlich in weniger als 10 Minuten.</w:t>
            </w:r>
          </w:p>
        </w:tc>
      </w:tr>
    </w:tbl>
    <w:p w14:paraId="6187F0C7" w14:textId="77777777" w:rsidR="004D2AEF" w:rsidRDefault="004D2AEF">
      <w:pPr>
        <w:tabs>
          <w:tab w:val="left" w:pos="1440"/>
          <w:tab w:val="left" w:pos="2160"/>
        </w:tabs>
        <w:ind w:firstLine="720"/>
        <w:rPr>
          <w:sz w:val="24"/>
          <w:szCs w:val="24"/>
        </w:rPr>
      </w:pPr>
    </w:p>
    <w:p w14:paraId="372CF3E3" w14:textId="77777777" w:rsidR="004D2AEF" w:rsidRDefault="00F57C99">
      <w:pPr>
        <w:tabs>
          <w:tab w:val="left" w:pos="1440"/>
          <w:tab w:val="left" w:pos="2160"/>
        </w:tabs>
        <w:ind w:firstLine="720"/>
        <w:rPr>
          <w:sz w:val="24"/>
          <w:szCs w:val="24"/>
        </w:rPr>
      </w:pPr>
      <w:r>
        <w:rPr>
          <w:sz w:val="24"/>
          <w:szCs w:val="24"/>
        </w:rPr>
        <w:t>Szenario: Der Auftraggeber fordert eine neue Funktion im System. Entwickler identifizieren kurzer Zeit die für diese Erweiterung passende Stelle innerhalb des Quellcodes.</w:t>
      </w:r>
    </w:p>
    <w:p w14:paraId="52950D0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2F0646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219CE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38D688B" w14:textId="77777777" w:rsidR="004D2AEF" w:rsidRDefault="00F57C99">
            <w:pPr>
              <w:tabs>
                <w:tab w:val="left" w:pos="720"/>
                <w:tab w:val="left" w:pos="1440"/>
                <w:tab w:val="left" w:pos="2160"/>
              </w:tabs>
              <w:ind w:firstLine="360"/>
              <w:rPr>
                <w:sz w:val="24"/>
                <w:szCs w:val="24"/>
              </w:rPr>
            </w:pPr>
            <w:r>
              <w:rPr>
                <w:sz w:val="24"/>
                <w:szCs w:val="24"/>
              </w:rPr>
              <w:t>Eine neue Funktion soll in kurzer Zeit implementiert werden können.</w:t>
            </w:r>
          </w:p>
        </w:tc>
      </w:tr>
      <w:tr w:rsidR="004D2AEF" w14:paraId="2DF5DAD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4991D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06C1887" w14:textId="77777777" w:rsidR="004D2AEF" w:rsidRDefault="00F57C99">
            <w:pPr>
              <w:tabs>
                <w:tab w:val="left" w:pos="720"/>
                <w:tab w:val="left" w:pos="1440"/>
                <w:tab w:val="left" w:pos="2160"/>
              </w:tabs>
              <w:ind w:firstLine="360"/>
              <w:rPr>
                <w:sz w:val="24"/>
                <w:szCs w:val="24"/>
              </w:rPr>
            </w:pPr>
            <w:r>
              <w:rPr>
                <w:sz w:val="24"/>
                <w:szCs w:val="24"/>
              </w:rPr>
              <w:t>Änderungsanforderung</w:t>
            </w:r>
          </w:p>
        </w:tc>
      </w:tr>
      <w:tr w:rsidR="004D2AEF" w14:paraId="1FC311B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D873B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9DC33FB" w14:textId="77777777" w:rsidR="004D2AEF" w:rsidRDefault="00F57C99">
            <w:pPr>
              <w:tabs>
                <w:tab w:val="left" w:pos="720"/>
                <w:tab w:val="left" w:pos="1440"/>
                <w:tab w:val="left" w:pos="2160"/>
              </w:tabs>
              <w:ind w:firstLine="360"/>
              <w:rPr>
                <w:sz w:val="24"/>
                <w:szCs w:val="24"/>
              </w:rPr>
            </w:pPr>
            <w:r>
              <w:rPr>
                <w:sz w:val="24"/>
                <w:szCs w:val="24"/>
              </w:rPr>
              <w:t>Entwickler suchen innerhalb des Quellcodes die geeignete Stelle für die Erweiterung.</w:t>
            </w:r>
          </w:p>
        </w:tc>
      </w:tr>
      <w:tr w:rsidR="004D2AEF" w14:paraId="55C9470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8BFBD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A4936D5" w14:textId="77777777" w:rsidR="004D2AEF" w:rsidRDefault="00F57C99">
            <w:pPr>
              <w:tabs>
                <w:tab w:val="left" w:pos="720"/>
                <w:tab w:val="left" w:pos="1440"/>
                <w:tab w:val="left" w:pos="2160"/>
              </w:tabs>
              <w:ind w:firstLine="360"/>
              <w:rPr>
                <w:sz w:val="24"/>
                <w:szCs w:val="24"/>
              </w:rPr>
            </w:pPr>
            <w:r>
              <w:rPr>
                <w:sz w:val="24"/>
                <w:szCs w:val="24"/>
              </w:rPr>
              <w:t>Entwickler finden die geeignete Stelle in weniger als zwei Stunden.</w:t>
            </w:r>
          </w:p>
        </w:tc>
      </w:tr>
    </w:tbl>
    <w:p w14:paraId="25B75DA5" w14:textId="77777777" w:rsidR="004D2AEF" w:rsidRDefault="004D2AEF">
      <w:pPr>
        <w:tabs>
          <w:tab w:val="left" w:pos="1440"/>
          <w:tab w:val="left" w:pos="2160"/>
        </w:tabs>
        <w:ind w:firstLine="720"/>
        <w:rPr>
          <w:sz w:val="24"/>
          <w:szCs w:val="24"/>
        </w:rPr>
      </w:pPr>
    </w:p>
    <w:p w14:paraId="069044F5" w14:textId="77777777" w:rsidR="004D2AEF" w:rsidRDefault="00F57C99">
      <w:pPr>
        <w:tabs>
          <w:tab w:val="left" w:pos="1440"/>
          <w:tab w:val="left" w:pos="2160"/>
        </w:tabs>
        <w:ind w:firstLine="720"/>
        <w:rPr>
          <w:sz w:val="24"/>
          <w:szCs w:val="24"/>
        </w:rPr>
      </w:pPr>
      <w:r>
        <w:rPr>
          <w:sz w:val="24"/>
          <w:szCs w:val="24"/>
        </w:rPr>
        <w:t>Szenario: Eine neue Funktion mittlerer Komplexität soll in kurzer Zeit implementiert werden können.</w:t>
      </w:r>
    </w:p>
    <w:p w14:paraId="67B21F7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2B8FEA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76D84A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F87AB06" w14:textId="77777777" w:rsidR="004D2AEF" w:rsidRDefault="00F57C99">
            <w:pPr>
              <w:tabs>
                <w:tab w:val="left" w:pos="720"/>
                <w:tab w:val="left" w:pos="1440"/>
                <w:tab w:val="left" w:pos="2160"/>
              </w:tabs>
              <w:ind w:firstLine="360"/>
              <w:rPr>
                <w:sz w:val="24"/>
                <w:szCs w:val="24"/>
              </w:rPr>
            </w:pPr>
            <w:r>
              <w:rPr>
                <w:sz w:val="24"/>
                <w:szCs w:val="24"/>
              </w:rPr>
              <w:t>Eine neue Funktion mittlerer Komplexität soll in kurzer Zeit implementiert werden können.</w:t>
            </w:r>
          </w:p>
        </w:tc>
      </w:tr>
      <w:tr w:rsidR="004D2AEF" w14:paraId="0D371E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0D9DFC"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B72C688" w14:textId="77777777" w:rsidR="004D2AEF" w:rsidRDefault="00F57C99">
            <w:pPr>
              <w:tabs>
                <w:tab w:val="left" w:pos="720"/>
                <w:tab w:val="left" w:pos="1440"/>
                <w:tab w:val="left" w:pos="2160"/>
              </w:tabs>
              <w:ind w:firstLine="360"/>
              <w:rPr>
                <w:sz w:val="24"/>
                <w:szCs w:val="24"/>
              </w:rPr>
            </w:pPr>
            <w:r>
              <w:rPr>
                <w:sz w:val="24"/>
                <w:szCs w:val="24"/>
              </w:rPr>
              <w:t>Änderungsanforderung</w:t>
            </w:r>
          </w:p>
        </w:tc>
      </w:tr>
      <w:tr w:rsidR="004D2AEF" w14:paraId="3B48E3D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68CBAB4"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FE33A86" w14:textId="77777777" w:rsidR="004D2AEF" w:rsidRDefault="00F57C99">
            <w:pPr>
              <w:tabs>
                <w:tab w:val="left" w:pos="720"/>
                <w:tab w:val="left" w:pos="1440"/>
                <w:tab w:val="left" w:pos="2160"/>
              </w:tabs>
              <w:ind w:firstLine="360"/>
              <w:rPr>
                <w:sz w:val="24"/>
                <w:szCs w:val="24"/>
              </w:rPr>
            </w:pPr>
            <w:r>
              <w:rPr>
                <w:sz w:val="24"/>
                <w:szCs w:val="24"/>
              </w:rPr>
              <w:t>Entwickler implementieren diese Funktion inklusive automatisierter Testfälle (Unit-Tests) innerhalb von weniger als 5 PT.</w:t>
            </w:r>
          </w:p>
        </w:tc>
      </w:tr>
    </w:tbl>
    <w:p w14:paraId="7658D184" w14:textId="77777777" w:rsidR="004D2AEF" w:rsidRDefault="004D2AEF">
      <w:pPr>
        <w:tabs>
          <w:tab w:val="left" w:pos="1440"/>
          <w:tab w:val="left" w:pos="2160"/>
        </w:tabs>
        <w:ind w:firstLine="720"/>
        <w:rPr>
          <w:sz w:val="24"/>
          <w:szCs w:val="24"/>
        </w:rPr>
      </w:pPr>
    </w:p>
    <w:p w14:paraId="486ABA2D" w14:textId="77777777" w:rsidR="004D2AEF" w:rsidRDefault="00F57C99">
      <w:pPr>
        <w:tabs>
          <w:tab w:val="left" w:pos="1440"/>
          <w:tab w:val="left" w:pos="2160"/>
        </w:tabs>
        <w:ind w:firstLine="720"/>
        <w:rPr>
          <w:sz w:val="24"/>
          <w:szCs w:val="24"/>
        </w:rPr>
      </w:pPr>
      <w:r>
        <w:rPr>
          <w:sz w:val="24"/>
          <w:szCs w:val="24"/>
        </w:rPr>
        <w:t xml:space="preserve">Szenario: Das bisherige Format der Logmeldungen genügt für den Betreiber nicht mehr. Sämtliche Logmeldungen müssen um zusätzliche Informationen ergänzt werden. </w:t>
      </w:r>
    </w:p>
    <w:p w14:paraId="417528B0"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A064A7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6A6C7B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47D6C0" w14:textId="77777777" w:rsidR="004D2AEF" w:rsidRDefault="00F57C99">
            <w:pPr>
              <w:tabs>
                <w:tab w:val="left" w:pos="720"/>
                <w:tab w:val="left" w:pos="1440"/>
                <w:tab w:val="left" w:pos="2160"/>
              </w:tabs>
              <w:ind w:firstLine="360"/>
              <w:rPr>
                <w:sz w:val="24"/>
                <w:szCs w:val="24"/>
              </w:rPr>
            </w:pPr>
            <w:r>
              <w:rPr>
                <w:sz w:val="24"/>
                <w:szCs w:val="24"/>
              </w:rPr>
              <w:t xml:space="preserve">Flexible Anpassung an geänderte/erweiterte Anforderungen beim </w:t>
            </w:r>
            <w:proofErr w:type="spellStart"/>
            <w:r>
              <w:rPr>
                <w:sz w:val="24"/>
                <w:szCs w:val="24"/>
              </w:rPr>
              <w:t>Logging</w:t>
            </w:r>
            <w:proofErr w:type="spellEnd"/>
            <w:r>
              <w:rPr>
                <w:sz w:val="24"/>
                <w:szCs w:val="24"/>
              </w:rPr>
              <w:t>.</w:t>
            </w:r>
          </w:p>
        </w:tc>
      </w:tr>
      <w:tr w:rsidR="004D2AEF" w14:paraId="4FDC23D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643C82"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6720950" w14:textId="77777777" w:rsidR="004D2AEF" w:rsidRDefault="00F57C99">
            <w:pPr>
              <w:tabs>
                <w:tab w:val="left" w:pos="720"/>
                <w:tab w:val="left" w:pos="1440"/>
                <w:tab w:val="left" w:pos="2160"/>
              </w:tabs>
              <w:ind w:firstLine="360"/>
              <w:rPr>
                <w:sz w:val="24"/>
                <w:szCs w:val="24"/>
              </w:rPr>
            </w:pPr>
            <w:r>
              <w:rPr>
                <w:sz w:val="24"/>
                <w:szCs w:val="24"/>
              </w:rPr>
              <w:t xml:space="preserve">Betreiber benötigt zusätzliche Informationen in Logmeldungen (beispielsweise IP-Adresse des ausführenden Webservers, Session-ID </w:t>
            </w:r>
            <w:proofErr w:type="spellStart"/>
            <w:r>
              <w:rPr>
                <w:sz w:val="24"/>
                <w:szCs w:val="24"/>
              </w:rPr>
              <w:t>oÄ</w:t>
            </w:r>
            <w:proofErr w:type="spellEnd"/>
            <w:r>
              <w:rPr>
                <w:sz w:val="24"/>
                <w:szCs w:val="24"/>
              </w:rPr>
              <w:t>).</w:t>
            </w:r>
          </w:p>
        </w:tc>
      </w:tr>
      <w:tr w:rsidR="004D2AEF" w14:paraId="0C44749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57F0E2"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C0D8A9" w14:textId="77777777" w:rsidR="004D2AEF" w:rsidRDefault="00F57C99">
            <w:pPr>
              <w:tabs>
                <w:tab w:val="left" w:pos="720"/>
                <w:tab w:val="left" w:pos="1440"/>
                <w:tab w:val="left" w:pos="2160"/>
              </w:tabs>
              <w:ind w:firstLine="360"/>
              <w:rPr>
                <w:sz w:val="24"/>
                <w:szCs w:val="24"/>
              </w:rPr>
            </w:pPr>
            <w:r>
              <w:rPr>
                <w:sz w:val="24"/>
                <w:szCs w:val="24"/>
              </w:rPr>
              <w:t>Entwickler müssen die betroffenen Stellen im Quellcode innerhalb von als 40h anpassen können.</w:t>
            </w:r>
          </w:p>
        </w:tc>
      </w:tr>
    </w:tbl>
    <w:p w14:paraId="393A3467" w14:textId="77777777" w:rsidR="004D2AEF" w:rsidRDefault="00F57C99">
      <w:pPr>
        <w:tabs>
          <w:tab w:val="left" w:pos="1440"/>
          <w:tab w:val="left" w:pos="2160"/>
        </w:tabs>
        <w:ind w:firstLine="720"/>
        <w:rPr>
          <w:sz w:val="24"/>
          <w:szCs w:val="24"/>
        </w:rPr>
      </w:pPr>
      <w:r>
        <w:rPr>
          <w:sz w:val="24"/>
          <w:szCs w:val="24"/>
        </w:rPr>
        <w:t xml:space="preserve">Anmerkung: Für dieses </w:t>
      </w:r>
      <w:proofErr w:type="spellStart"/>
      <w:r>
        <w:rPr>
          <w:sz w:val="24"/>
          <w:szCs w:val="24"/>
        </w:rPr>
        <w:t>Szenarion</w:t>
      </w:r>
      <w:proofErr w:type="spellEnd"/>
      <w:r>
        <w:rPr>
          <w:sz w:val="24"/>
          <w:szCs w:val="24"/>
        </w:rPr>
        <w:t xml:space="preserve"> ist das Verhältnis aus Zielwert und Umfang des betroffenen Quellcodes (</w:t>
      </w:r>
      <w:proofErr w:type="spellStart"/>
      <w:r>
        <w:rPr>
          <w:sz w:val="24"/>
          <w:szCs w:val="24"/>
        </w:rPr>
        <w:t>LoC</w:t>
      </w:r>
      <w:proofErr w:type="spellEnd"/>
      <w:r>
        <w:rPr>
          <w:sz w:val="24"/>
          <w:szCs w:val="24"/>
        </w:rPr>
        <w:t xml:space="preserve">) relevant: </w:t>
      </w:r>
    </w:p>
    <w:p w14:paraId="08F921F2" w14:textId="77777777" w:rsidR="004D2AEF" w:rsidRDefault="004D2AEF">
      <w:pPr>
        <w:tabs>
          <w:tab w:val="left" w:pos="1440"/>
          <w:tab w:val="left" w:pos="2160"/>
        </w:tabs>
        <w:ind w:firstLine="720"/>
        <w:rPr>
          <w:sz w:val="24"/>
          <w:szCs w:val="24"/>
        </w:rPr>
      </w:pPr>
    </w:p>
    <w:p w14:paraId="5898022D" w14:textId="77777777" w:rsidR="004D2AEF" w:rsidRDefault="00F57C99">
      <w:pPr>
        <w:tabs>
          <w:tab w:val="left" w:pos="1440"/>
          <w:tab w:val="left" w:pos="2160"/>
        </w:tabs>
        <w:ind w:firstLine="720"/>
        <w:rPr>
          <w:sz w:val="24"/>
          <w:szCs w:val="24"/>
        </w:rPr>
      </w:pPr>
      <w:r>
        <w:rPr>
          <w:sz w:val="24"/>
          <w:szCs w:val="24"/>
        </w:rPr>
        <w:t>Szenario: Ein Entwickler möchte einen Report über alle Buchungen eines Tages implementieren</w:t>
      </w:r>
    </w:p>
    <w:p w14:paraId="5A985A3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9D1DC3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C95F4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558C6DD" w14:textId="77777777" w:rsidR="004D2AEF" w:rsidRDefault="00F57C99">
            <w:pPr>
              <w:tabs>
                <w:tab w:val="left" w:pos="720"/>
                <w:tab w:val="left" w:pos="1440"/>
                <w:tab w:val="left" w:pos="2160"/>
              </w:tabs>
              <w:ind w:firstLine="360"/>
              <w:rPr>
                <w:sz w:val="24"/>
                <w:szCs w:val="24"/>
              </w:rPr>
            </w:pPr>
            <w:r>
              <w:rPr>
                <w:sz w:val="24"/>
                <w:szCs w:val="24"/>
              </w:rPr>
              <w:t xml:space="preserve">Eine neue Funktion (geringer Komplexität) soll in kurzer Zeit umsetz- und </w:t>
            </w:r>
            <w:proofErr w:type="spellStart"/>
            <w:r>
              <w:rPr>
                <w:sz w:val="24"/>
                <w:szCs w:val="24"/>
              </w:rPr>
              <w:t>testbar</w:t>
            </w:r>
            <w:proofErr w:type="spellEnd"/>
            <w:r>
              <w:rPr>
                <w:sz w:val="24"/>
                <w:szCs w:val="24"/>
              </w:rPr>
              <w:t xml:space="preserve"> sein</w:t>
            </w:r>
          </w:p>
        </w:tc>
      </w:tr>
      <w:tr w:rsidR="004D2AEF" w14:paraId="2C1C1F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2FABC5F"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194294" w14:textId="77777777" w:rsidR="004D2AEF" w:rsidRDefault="00F57C99">
            <w:pPr>
              <w:tabs>
                <w:tab w:val="left" w:pos="720"/>
                <w:tab w:val="left" w:pos="1440"/>
                <w:tab w:val="left" w:pos="2160"/>
              </w:tabs>
              <w:ind w:firstLine="360"/>
              <w:rPr>
                <w:sz w:val="24"/>
                <w:szCs w:val="24"/>
              </w:rPr>
            </w:pPr>
            <w:r>
              <w:rPr>
                <w:sz w:val="24"/>
                <w:szCs w:val="24"/>
              </w:rPr>
              <w:t>Auftraggeber benötigt die Ergebnisse des Buchungsreports</w:t>
            </w:r>
          </w:p>
        </w:tc>
      </w:tr>
      <w:tr w:rsidR="004D2AEF" w14:paraId="1F67783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DE5ECE6"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BE19B0" w14:textId="77777777" w:rsidR="004D2AEF" w:rsidRDefault="00F57C99">
            <w:pPr>
              <w:tabs>
                <w:tab w:val="left" w:pos="720"/>
                <w:tab w:val="left" w:pos="1440"/>
                <w:tab w:val="left" w:pos="2160"/>
              </w:tabs>
              <w:ind w:firstLine="360"/>
              <w:rPr>
                <w:sz w:val="24"/>
                <w:szCs w:val="24"/>
              </w:rPr>
            </w:pPr>
            <w:r>
              <w:rPr>
                <w:sz w:val="24"/>
                <w:szCs w:val="24"/>
              </w:rPr>
              <w:t>Entwickler implementiert diese Funktion innerhalb von 3 Arbeitstagen.</w:t>
            </w:r>
          </w:p>
          <w:p w14:paraId="7FEC1826" w14:textId="77777777" w:rsidR="004D2AEF" w:rsidRDefault="00F57C99">
            <w:pPr>
              <w:tabs>
                <w:tab w:val="left" w:pos="720"/>
                <w:tab w:val="left" w:pos="1440"/>
                <w:tab w:val="left" w:pos="2160"/>
              </w:tabs>
              <w:ind w:firstLine="360"/>
              <w:rPr>
                <w:sz w:val="24"/>
                <w:szCs w:val="24"/>
              </w:rPr>
            </w:pPr>
            <w:r>
              <w:rPr>
                <w:sz w:val="24"/>
                <w:szCs w:val="24"/>
              </w:rPr>
              <w:t>Tester testet diese Funktion gegen die Spezifikation innerhalb von 2 Arbeitstagen.</w:t>
            </w:r>
          </w:p>
        </w:tc>
      </w:tr>
    </w:tbl>
    <w:p w14:paraId="5F7CC7E6" w14:textId="77777777" w:rsidR="004D2AEF" w:rsidRDefault="004D2AEF">
      <w:pPr>
        <w:tabs>
          <w:tab w:val="left" w:pos="1440"/>
          <w:tab w:val="left" w:pos="2160"/>
        </w:tabs>
        <w:ind w:firstLine="720"/>
        <w:rPr>
          <w:sz w:val="24"/>
          <w:szCs w:val="24"/>
        </w:rPr>
      </w:pPr>
    </w:p>
    <w:p w14:paraId="510DB98A" w14:textId="77777777" w:rsidR="004D2AEF" w:rsidRDefault="00F57C99">
      <w:pPr>
        <w:tabs>
          <w:tab w:val="left" w:pos="1440"/>
          <w:tab w:val="left" w:pos="2160"/>
        </w:tabs>
        <w:ind w:firstLine="720"/>
        <w:rPr>
          <w:sz w:val="24"/>
          <w:szCs w:val="24"/>
        </w:rPr>
      </w:pPr>
      <w:r>
        <w:rPr>
          <w:sz w:val="24"/>
          <w:szCs w:val="24"/>
        </w:rPr>
        <w:t xml:space="preserve">Szenario: Entwickler erweitert die externe XY-Schnittstelle um Authentifizierung. </w:t>
      </w:r>
    </w:p>
    <w:p w14:paraId="1693CE0F"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FE4E2B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F54D0A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3D51073" w14:textId="77777777" w:rsidR="004D2AEF" w:rsidRDefault="00F57C99">
            <w:pPr>
              <w:tabs>
                <w:tab w:val="left" w:pos="720"/>
                <w:tab w:val="left" w:pos="1440"/>
                <w:tab w:val="left" w:pos="2160"/>
              </w:tabs>
              <w:ind w:firstLine="360"/>
              <w:rPr>
                <w:sz w:val="24"/>
                <w:szCs w:val="24"/>
              </w:rPr>
            </w:pPr>
            <w:r>
              <w:rPr>
                <w:sz w:val="24"/>
                <w:szCs w:val="24"/>
              </w:rPr>
              <w:t xml:space="preserve">Die XY-Schnittstelle benötigt ab sofort eine sichere </w:t>
            </w:r>
            <w:proofErr w:type="spellStart"/>
            <w:r>
              <w:rPr>
                <w:sz w:val="24"/>
                <w:szCs w:val="24"/>
              </w:rPr>
              <w:t>Authentifizerung</w:t>
            </w:r>
            <w:proofErr w:type="spellEnd"/>
            <w:r>
              <w:rPr>
                <w:sz w:val="24"/>
                <w:szCs w:val="24"/>
              </w:rPr>
              <w:t xml:space="preserve">. </w:t>
            </w:r>
          </w:p>
        </w:tc>
      </w:tr>
      <w:tr w:rsidR="004D2AEF" w14:paraId="21A2EFC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D9951D"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3A5A31" w14:textId="77777777" w:rsidR="004D2AEF" w:rsidRDefault="00F57C99">
            <w:pPr>
              <w:tabs>
                <w:tab w:val="left" w:pos="720"/>
                <w:tab w:val="left" w:pos="1440"/>
                <w:tab w:val="left" w:pos="2160"/>
              </w:tabs>
              <w:ind w:firstLine="360"/>
              <w:rPr>
                <w:sz w:val="24"/>
                <w:szCs w:val="24"/>
              </w:rPr>
            </w:pPr>
            <w:r>
              <w:rPr>
                <w:sz w:val="24"/>
                <w:szCs w:val="24"/>
              </w:rPr>
              <w:t xml:space="preserve">Regularien oder Kundenanforderungen erfordern eine sichere Authentifizierung über </w:t>
            </w:r>
            <w:proofErr w:type="spellStart"/>
            <w:r>
              <w:rPr>
                <w:sz w:val="24"/>
                <w:szCs w:val="24"/>
              </w:rPr>
              <w:t>OAuth</w:t>
            </w:r>
            <w:proofErr w:type="spellEnd"/>
            <w:r>
              <w:rPr>
                <w:sz w:val="24"/>
                <w:szCs w:val="24"/>
              </w:rPr>
              <w:t xml:space="preserve"> 2.0 der XY-Schnittstelle </w:t>
            </w:r>
          </w:p>
        </w:tc>
      </w:tr>
      <w:tr w:rsidR="004D2AEF" w14:paraId="26AA8EA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2D5874E"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B45EED" w14:textId="77777777" w:rsidR="004D2AEF" w:rsidRDefault="00F57C99">
            <w:pPr>
              <w:tabs>
                <w:tab w:val="left" w:pos="720"/>
                <w:tab w:val="left" w:pos="1440"/>
                <w:tab w:val="left" w:pos="2160"/>
              </w:tabs>
              <w:ind w:firstLine="360"/>
              <w:rPr>
                <w:sz w:val="24"/>
                <w:szCs w:val="24"/>
              </w:rPr>
            </w:pPr>
            <w:r>
              <w:rPr>
                <w:sz w:val="24"/>
                <w:szCs w:val="24"/>
              </w:rPr>
              <w:t xml:space="preserve">Entwickler erweitern die Schnittstelle um </w:t>
            </w:r>
            <w:proofErr w:type="spellStart"/>
            <w:r>
              <w:rPr>
                <w:sz w:val="24"/>
                <w:szCs w:val="24"/>
              </w:rPr>
              <w:t>OAuth</w:t>
            </w:r>
            <w:proofErr w:type="spellEnd"/>
            <w:r>
              <w:rPr>
                <w:sz w:val="24"/>
                <w:szCs w:val="24"/>
              </w:rPr>
              <w:t xml:space="preserve"> 2.0 innerhalb von 5 PT Entwicklungszeit.</w:t>
            </w:r>
          </w:p>
        </w:tc>
      </w:tr>
    </w:tbl>
    <w:p w14:paraId="782F845E" w14:textId="77777777" w:rsidR="004D2AEF" w:rsidRDefault="004D2AEF">
      <w:pPr>
        <w:tabs>
          <w:tab w:val="left" w:pos="1440"/>
          <w:tab w:val="left" w:pos="2160"/>
        </w:tabs>
        <w:ind w:firstLine="720"/>
        <w:rPr>
          <w:sz w:val="24"/>
          <w:szCs w:val="24"/>
        </w:rPr>
      </w:pPr>
    </w:p>
    <w:p w14:paraId="51F5F2F9" w14:textId="77777777" w:rsidR="004D2AEF" w:rsidRDefault="00F57C99">
      <w:pPr>
        <w:tabs>
          <w:tab w:val="left" w:pos="1440"/>
          <w:tab w:val="left" w:pos="2160"/>
        </w:tabs>
        <w:ind w:firstLine="720"/>
        <w:rPr>
          <w:sz w:val="24"/>
          <w:szCs w:val="24"/>
        </w:rPr>
      </w:pPr>
      <w:r>
        <w:rPr>
          <w:sz w:val="24"/>
          <w:szCs w:val="24"/>
        </w:rPr>
        <w:t xml:space="preserve">Szenario: Das verwendete Datenbanksystem muss von einem kommerziellen durch ein Open-Source System ersetzt werden können. </w:t>
      </w:r>
    </w:p>
    <w:p w14:paraId="637718CA"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FE2CD5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AFEF18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18469FC" w14:textId="77777777" w:rsidR="004D2AEF" w:rsidRDefault="00F57C99">
            <w:pPr>
              <w:tabs>
                <w:tab w:val="left" w:pos="720"/>
                <w:tab w:val="left" w:pos="1440"/>
                <w:tab w:val="left" w:pos="2160"/>
              </w:tabs>
              <w:ind w:firstLine="360"/>
              <w:rPr>
                <w:sz w:val="24"/>
                <w:szCs w:val="24"/>
              </w:rPr>
            </w:pPr>
            <w:r>
              <w:rPr>
                <w:sz w:val="24"/>
                <w:szCs w:val="24"/>
              </w:rPr>
              <w:t>Bei Bedarf und in bestimmten Einsatzszenarien des Systems müssen Lizenzkosten reduziert werden.</w:t>
            </w:r>
          </w:p>
        </w:tc>
      </w:tr>
      <w:tr w:rsidR="004D2AEF" w14:paraId="1A971D2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AEBCEC2"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67A7A4" w14:textId="77777777" w:rsidR="004D2AEF" w:rsidRDefault="00F57C99">
            <w:pPr>
              <w:tabs>
                <w:tab w:val="left" w:pos="720"/>
                <w:tab w:val="left" w:pos="1440"/>
                <w:tab w:val="left" w:pos="2160"/>
              </w:tabs>
              <w:ind w:firstLine="360"/>
              <w:rPr>
                <w:sz w:val="24"/>
                <w:szCs w:val="24"/>
              </w:rPr>
            </w:pPr>
            <w:r>
              <w:rPr>
                <w:sz w:val="24"/>
                <w:szCs w:val="24"/>
              </w:rPr>
              <w:t xml:space="preserve">Betreiber/Kunde des Systems möchte die </w:t>
            </w:r>
            <w:proofErr w:type="spellStart"/>
            <w:r>
              <w:rPr>
                <w:sz w:val="24"/>
                <w:szCs w:val="24"/>
              </w:rPr>
              <w:t>LIzenzkosten</w:t>
            </w:r>
            <w:proofErr w:type="spellEnd"/>
            <w:r>
              <w:rPr>
                <w:sz w:val="24"/>
                <w:szCs w:val="24"/>
              </w:rPr>
              <w:t xml:space="preserve"> des verwendeten Datenbanksystems reduzieren.</w:t>
            </w:r>
          </w:p>
        </w:tc>
      </w:tr>
      <w:tr w:rsidR="004D2AEF" w14:paraId="5A2D0A7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245AA6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5A6C700" w14:textId="77777777" w:rsidR="004D2AEF" w:rsidRDefault="00F57C99">
            <w:pPr>
              <w:tabs>
                <w:tab w:val="left" w:pos="720"/>
                <w:tab w:val="left" w:pos="1440"/>
                <w:tab w:val="left" w:pos="2160"/>
              </w:tabs>
              <w:ind w:firstLine="360"/>
              <w:rPr>
                <w:sz w:val="24"/>
                <w:szCs w:val="24"/>
              </w:rPr>
            </w:pPr>
            <w:r>
              <w:rPr>
                <w:sz w:val="24"/>
                <w:szCs w:val="24"/>
              </w:rPr>
              <w:t xml:space="preserve">Entwickler können die </w:t>
            </w:r>
            <w:proofErr w:type="spellStart"/>
            <w:r>
              <w:rPr>
                <w:sz w:val="24"/>
                <w:szCs w:val="24"/>
              </w:rPr>
              <w:t>standardmässig</w:t>
            </w:r>
            <w:proofErr w:type="spellEnd"/>
            <w:r>
              <w:rPr>
                <w:sz w:val="24"/>
                <w:szCs w:val="24"/>
              </w:rPr>
              <w:t xml:space="preserve"> verwendete Oracle (™) Datenbank durch eine quelloffene (etwa: MySQL oder </w:t>
            </w:r>
            <w:proofErr w:type="spellStart"/>
            <w:r>
              <w:rPr>
                <w:sz w:val="24"/>
                <w:szCs w:val="24"/>
              </w:rPr>
              <w:t>PostgreS</w:t>
            </w:r>
            <w:proofErr w:type="spellEnd"/>
            <w:r>
              <w:rPr>
                <w:sz w:val="24"/>
                <w:szCs w:val="24"/>
              </w:rPr>
              <w:t xml:space="preserve"> ersetzen.</w:t>
            </w:r>
          </w:p>
        </w:tc>
      </w:tr>
      <w:tr w:rsidR="004D2AEF" w14:paraId="63551B0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F74B4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6109B2C" w14:textId="77777777" w:rsidR="004D2AEF" w:rsidRDefault="00F57C99">
            <w:pPr>
              <w:tabs>
                <w:tab w:val="left" w:pos="720"/>
                <w:tab w:val="left" w:pos="1440"/>
                <w:tab w:val="left" w:pos="2160"/>
              </w:tabs>
              <w:ind w:firstLine="360"/>
              <w:rPr>
                <w:sz w:val="24"/>
                <w:szCs w:val="24"/>
              </w:rPr>
            </w:pPr>
            <w:r>
              <w:rPr>
                <w:sz w:val="24"/>
                <w:szCs w:val="24"/>
              </w:rPr>
              <w:t>Der Wechsel der Datenbank ist mit weniger als 40 PT Aufwand durchführbar.</w:t>
            </w:r>
          </w:p>
          <w:p w14:paraId="461DA46D" w14:textId="77777777" w:rsidR="004D2AEF" w:rsidRDefault="00F57C99">
            <w:pPr>
              <w:tabs>
                <w:tab w:val="left" w:pos="720"/>
                <w:tab w:val="left" w:pos="1440"/>
                <w:tab w:val="left" w:pos="2160"/>
              </w:tabs>
              <w:ind w:firstLine="360"/>
              <w:rPr>
                <w:sz w:val="24"/>
                <w:szCs w:val="24"/>
              </w:rPr>
            </w:pPr>
            <w:r>
              <w:rPr>
                <w:sz w:val="24"/>
                <w:szCs w:val="24"/>
              </w:rPr>
              <w:t>Alle funktionalen Anforderungen werden danach erfüllt, nachgewiesen durch Integrations-, System- und Abnahmetests.</w:t>
            </w:r>
          </w:p>
          <w:p w14:paraId="7A39C156" w14:textId="77777777" w:rsidR="004D2AEF" w:rsidRDefault="00F57C99">
            <w:pPr>
              <w:tabs>
                <w:tab w:val="left" w:pos="720"/>
                <w:tab w:val="left" w:pos="1440"/>
                <w:tab w:val="left" w:pos="2160"/>
              </w:tabs>
              <w:ind w:firstLine="360"/>
              <w:rPr>
                <w:sz w:val="24"/>
                <w:szCs w:val="24"/>
              </w:rPr>
            </w:pPr>
            <w:r>
              <w:rPr>
                <w:sz w:val="24"/>
                <w:szCs w:val="24"/>
              </w:rPr>
              <w:t>Die Laufzeiten der wichtigsten 15 Anwendungsfälle verschlechtert sich gegenüber der kommerziellen Datenbank um höchstens 15%.</w:t>
            </w:r>
          </w:p>
          <w:p w14:paraId="14BAF4FC" w14:textId="77777777" w:rsidR="004D2AEF" w:rsidRDefault="00F57C99">
            <w:pPr>
              <w:tabs>
                <w:tab w:val="left" w:pos="720"/>
                <w:tab w:val="left" w:pos="1440"/>
                <w:tab w:val="left" w:pos="2160"/>
              </w:tabs>
              <w:ind w:firstLine="360"/>
              <w:rPr>
                <w:sz w:val="24"/>
                <w:szCs w:val="24"/>
              </w:rPr>
            </w:pPr>
            <w:r>
              <w:rPr>
                <w:sz w:val="24"/>
                <w:szCs w:val="24"/>
              </w:rPr>
              <w:t xml:space="preserve">Die Laufzeiten aller übrigen Anwendungsfälle verschlechtert sich gegenüber der kommerziellen </w:t>
            </w:r>
            <w:proofErr w:type="spellStart"/>
            <w:r>
              <w:rPr>
                <w:sz w:val="24"/>
                <w:szCs w:val="24"/>
              </w:rPr>
              <w:t>Dankbank</w:t>
            </w:r>
            <w:proofErr w:type="spellEnd"/>
            <w:r>
              <w:rPr>
                <w:sz w:val="24"/>
                <w:szCs w:val="24"/>
              </w:rPr>
              <w:t xml:space="preserve"> um höchstens 25%.</w:t>
            </w:r>
          </w:p>
        </w:tc>
      </w:tr>
    </w:tbl>
    <w:p w14:paraId="52FA86DA" w14:textId="77777777" w:rsidR="004D2AEF" w:rsidRDefault="004D2AEF">
      <w:pPr>
        <w:tabs>
          <w:tab w:val="left" w:pos="1440"/>
          <w:tab w:val="left" w:pos="2160"/>
        </w:tabs>
        <w:ind w:firstLine="720"/>
        <w:rPr>
          <w:sz w:val="24"/>
          <w:szCs w:val="24"/>
        </w:rPr>
      </w:pPr>
    </w:p>
    <w:p w14:paraId="70143295" w14:textId="77777777" w:rsidR="004D2AEF" w:rsidRDefault="00F57C99">
      <w:pPr>
        <w:tabs>
          <w:tab w:val="left" w:pos="1440"/>
          <w:tab w:val="left" w:pos="2160"/>
        </w:tabs>
        <w:ind w:firstLine="720"/>
        <w:rPr>
          <w:sz w:val="24"/>
          <w:szCs w:val="24"/>
        </w:rPr>
      </w:pPr>
      <w:r>
        <w:rPr>
          <w:sz w:val="24"/>
          <w:szCs w:val="24"/>
        </w:rPr>
        <w:t xml:space="preserve">Szenario: Der XY-Geschäftsprozess kann zur Laufzeit um zusätzlicher Verarbeitungsschritte ergänzt werden </w:t>
      </w:r>
    </w:p>
    <w:p w14:paraId="51E572B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7358BD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A6EC898"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712618F" w14:textId="77777777" w:rsidR="004D2AEF" w:rsidRDefault="00F57C99">
            <w:pPr>
              <w:tabs>
                <w:tab w:val="left" w:pos="720"/>
                <w:tab w:val="left" w:pos="1440"/>
                <w:tab w:val="left" w:pos="2160"/>
              </w:tabs>
              <w:ind w:firstLine="360"/>
              <w:rPr>
                <w:sz w:val="24"/>
                <w:szCs w:val="24"/>
              </w:rPr>
            </w:pPr>
            <w:r>
              <w:rPr>
                <w:sz w:val="24"/>
                <w:szCs w:val="24"/>
              </w:rPr>
              <w:t xml:space="preserve">Dynamische Erweiterung des Geschäftsprozesses XY trägt zur Zufriedenheit der Anwender bei. </w:t>
            </w:r>
          </w:p>
        </w:tc>
      </w:tr>
      <w:tr w:rsidR="004D2AEF" w14:paraId="7A7A169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423EE6"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73D332" w14:textId="77777777" w:rsidR="004D2AEF" w:rsidRDefault="00F57C99">
            <w:pPr>
              <w:tabs>
                <w:tab w:val="left" w:pos="720"/>
                <w:tab w:val="left" w:pos="1440"/>
                <w:tab w:val="left" w:pos="2160"/>
              </w:tabs>
              <w:ind w:firstLine="360"/>
              <w:rPr>
                <w:sz w:val="24"/>
                <w:szCs w:val="24"/>
              </w:rPr>
            </w:pPr>
            <w:r>
              <w:rPr>
                <w:sz w:val="24"/>
                <w:szCs w:val="24"/>
              </w:rPr>
              <w:t xml:space="preserve"> Zur Anpassung an Marktbedürfnisse erweitert ein Entwickler oder Architekt den Geschäftsprozess XY um einen zusätzlichen Schritt, während die aktiven Prozessinstanzen von XY vom System bearbeitet werden.</w:t>
            </w:r>
          </w:p>
        </w:tc>
      </w:tr>
      <w:tr w:rsidR="004D2AEF" w14:paraId="52848E5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8C2124C" w14:textId="77777777" w:rsidR="004D2AEF" w:rsidRDefault="00F57C99">
            <w:pPr>
              <w:tabs>
                <w:tab w:val="left" w:pos="720"/>
                <w:tab w:val="left" w:pos="1440"/>
                <w:tab w:val="left" w:pos="2160"/>
              </w:tabs>
              <w:ind w:firstLine="360"/>
              <w:rPr>
                <w:sz w:val="24"/>
                <w:szCs w:val="24"/>
              </w:rPr>
            </w:pPr>
            <w:r>
              <w:rPr>
                <w:sz w:val="24"/>
                <w:szCs w:val="24"/>
              </w:rPr>
              <w:t>Kontext: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44CD4C" w14:textId="77777777" w:rsidR="004D2AEF" w:rsidRDefault="00F57C99">
            <w:pPr>
              <w:tabs>
                <w:tab w:val="left" w:pos="720"/>
                <w:tab w:val="left" w:pos="1440"/>
                <w:tab w:val="left" w:pos="2160"/>
              </w:tabs>
              <w:ind w:firstLine="360"/>
              <w:rPr>
                <w:sz w:val="24"/>
                <w:szCs w:val="24"/>
              </w:rPr>
            </w:pPr>
            <w:r>
              <w:rPr>
                <w:sz w:val="24"/>
                <w:szCs w:val="24"/>
              </w:rPr>
              <w:t>Mehr als 20 Benutzer haben unvollständige Projekte (Daten) auf Basis des aktuellen XY-Prozesses gespeichert.</w:t>
            </w:r>
          </w:p>
        </w:tc>
      </w:tr>
      <w:tr w:rsidR="004D2AEF" w14:paraId="59D3712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25650A4" w14:textId="77777777" w:rsidR="004D2AEF" w:rsidRDefault="00F57C99">
            <w:pPr>
              <w:tabs>
                <w:tab w:val="left" w:pos="720"/>
                <w:tab w:val="left" w:pos="1440"/>
                <w:tab w:val="left" w:pos="2160"/>
              </w:tabs>
              <w:ind w:firstLine="360"/>
              <w:rPr>
                <w:sz w:val="24"/>
                <w:szCs w:val="24"/>
              </w:rPr>
            </w:pPr>
            <w:r>
              <w:rPr>
                <w:sz w:val="24"/>
                <w:szCs w:val="24"/>
              </w:rPr>
              <w:t>Reaktion/Zielwert: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6068AA" w14:textId="77777777" w:rsidR="004D2AEF" w:rsidRDefault="00F57C99">
            <w:pPr>
              <w:tabs>
                <w:tab w:val="left" w:pos="720"/>
                <w:tab w:val="left" w:pos="1440"/>
                <w:tab w:val="left" w:pos="2160"/>
              </w:tabs>
              <w:ind w:firstLine="360"/>
              <w:rPr>
                <w:sz w:val="24"/>
                <w:szCs w:val="24"/>
              </w:rPr>
            </w:pPr>
            <w:r>
              <w:rPr>
                <w:sz w:val="24"/>
                <w:szCs w:val="24"/>
              </w:rPr>
              <w:t>Das System aktualisiert selbständig und ohne Datenverlust die vorhandenen Daten der unvollständigen Projekte (automatische Migration der Benutzerspezifischen Daten auf die neue Version von XY).</w:t>
            </w:r>
          </w:p>
          <w:p w14:paraId="019C075F" w14:textId="77777777" w:rsidR="004D2AEF" w:rsidRDefault="00F57C99">
            <w:pPr>
              <w:tabs>
                <w:tab w:val="left" w:pos="720"/>
                <w:tab w:val="left" w:pos="1440"/>
                <w:tab w:val="left" w:pos="2160"/>
              </w:tabs>
              <w:ind w:firstLine="360"/>
              <w:rPr>
                <w:sz w:val="24"/>
                <w:szCs w:val="24"/>
              </w:rPr>
            </w:pPr>
            <w:r>
              <w:rPr>
                <w:sz w:val="24"/>
                <w:szCs w:val="24"/>
              </w:rPr>
              <w:t>Die Änderung des XY-Prozesses dauert nicht länger als 80 Personenstunden (Aufwand).</w:t>
            </w:r>
          </w:p>
        </w:tc>
      </w:tr>
    </w:tbl>
    <w:p w14:paraId="1FA97E87" w14:textId="77777777" w:rsidR="004D2AEF" w:rsidRDefault="004D2AEF">
      <w:pPr>
        <w:tabs>
          <w:tab w:val="left" w:pos="1440"/>
          <w:tab w:val="left" w:pos="2160"/>
        </w:tabs>
        <w:ind w:firstLine="720"/>
        <w:rPr>
          <w:sz w:val="24"/>
          <w:szCs w:val="24"/>
        </w:rPr>
      </w:pPr>
    </w:p>
    <w:p w14:paraId="4467C24E" w14:textId="77777777" w:rsidR="004D2AEF" w:rsidRDefault="00F57C99">
      <w:pPr>
        <w:tabs>
          <w:tab w:val="left" w:pos="1440"/>
          <w:tab w:val="left" w:pos="2160"/>
        </w:tabs>
        <w:ind w:firstLine="720"/>
        <w:rPr>
          <w:sz w:val="24"/>
          <w:szCs w:val="24"/>
        </w:rPr>
      </w:pPr>
      <w:r>
        <w:rPr>
          <w:sz w:val="24"/>
          <w:szCs w:val="24"/>
        </w:rPr>
        <w:t xml:space="preserve">Szenario: Der einzelne Verarbeitungsschritt AB innerhalb des Anwendungsfalls XY wird von der Regulierungsbehörde für ungültig erklärt und im System entfernt. Die vom System bearbeiteten Daten sind nicht betroffen. </w:t>
      </w:r>
    </w:p>
    <w:p w14:paraId="5B960C3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5AFE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5E962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B44F82" w14:textId="77777777" w:rsidR="004D2AEF" w:rsidRDefault="00F57C99">
            <w:pPr>
              <w:tabs>
                <w:tab w:val="left" w:pos="720"/>
                <w:tab w:val="left" w:pos="1440"/>
                <w:tab w:val="left" w:pos="2160"/>
              </w:tabs>
              <w:ind w:firstLine="360"/>
              <w:rPr>
                <w:sz w:val="24"/>
                <w:szCs w:val="24"/>
              </w:rPr>
            </w:pPr>
            <w:r>
              <w:rPr>
                <w:sz w:val="24"/>
                <w:szCs w:val="24"/>
              </w:rPr>
              <w:t>Die Änderung am Anwendungsfall XY kann mit geringen Kosten und ohne negative Auswirkungen durchgeführt werden.</w:t>
            </w:r>
          </w:p>
        </w:tc>
      </w:tr>
      <w:tr w:rsidR="004D2AEF" w14:paraId="79EB512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D5D6EB"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A2D5A7" w14:textId="77777777" w:rsidR="004D2AEF" w:rsidRDefault="00F57C99">
            <w:pPr>
              <w:tabs>
                <w:tab w:val="left" w:pos="720"/>
                <w:tab w:val="left" w:pos="1440"/>
                <w:tab w:val="left" w:pos="2160"/>
              </w:tabs>
              <w:ind w:firstLine="360"/>
              <w:rPr>
                <w:sz w:val="24"/>
                <w:szCs w:val="24"/>
              </w:rPr>
            </w:pPr>
            <w:r>
              <w:rPr>
                <w:sz w:val="24"/>
                <w:szCs w:val="24"/>
              </w:rPr>
              <w:t>Der Gesetzgeber, vertreten durch die Regulierungsbehörde, untersagt die Verwendung des Verarbeitungsschrittes AB.</w:t>
            </w:r>
          </w:p>
        </w:tc>
      </w:tr>
      <w:tr w:rsidR="004D2AEF" w14:paraId="4A696D6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95AEDE"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062692B" w14:textId="77777777" w:rsidR="004D2AEF" w:rsidRDefault="00F57C99">
            <w:pPr>
              <w:tabs>
                <w:tab w:val="left" w:pos="720"/>
                <w:tab w:val="left" w:pos="1440"/>
                <w:tab w:val="left" w:pos="2160"/>
              </w:tabs>
              <w:ind w:firstLine="360"/>
              <w:rPr>
                <w:sz w:val="24"/>
                <w:szCs w:val="24"/>
              </w:rPr>
            </w:pPr>
            <w:r>
              <w:rPr>
                <w:sz w:val="24"/>
                <w:szCs w:val="24"/>
              </w:rPr>
              <w:t>Ein Entwickler oder Architekt entfernt im System den Verarbeitungsschritt AB (durch löschen der entsprechenden Aufrufe oder durch Neukonfiguration der Prozessabläufe).</w:t>
            </w:r>
          </w:p>
        </w:tc>
      </w:tr>
      <w:tr w:rsidR="004D2AEF" w14:paraId="16A61AE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9655D7"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680202" w14:textId="77777777" w:rsidR="004D2AEF" w:rsidRDefault="00F57C99">
            <w:pPr>
              <w:tabs>
                <w:tab w:val="left" w:pos="720"/>
                <w:tab w:val="left" w:pos="1440"/>
                <w:tab w:val="left" w:pos="2160"/>
              </w:tabs>
              <w:ind w:firstLine="360"/>
              <w:rPr>
                <w:sz w:val="24"/>
                <w:szCs w:val="24"/>
              </w:rPr>
            </w:pPr>
            <w:r>
              <w:rPr>
                <w:sz w:val="24"/>
                <w:szCs w:val="24"/>
              </w:rPr>
              <w:t>Die Änderung erfordert höchstens 24 Zeitstunden mit höchstens 48 Personenstunden Aufwand. Nach dieser Zeit ist das System wieder völlig funktionsfähig.</w:t>
            </w:r>
          </w:p>
          <w:p w14:paraId="5C21C597" w14:textId="77777777" w:rsidR="004D2AEF" w:rsidRDefault="00F57C99">
            <w:pPr>
              <w:tabs>
                <w:tab w:val="left" w:pos="720"/>
                <w:tab w:val="left" w:pos="1440"/>
                <w:tab w:val="left" w:pos="2160"/>
              </w:tabs>
              <w:ind w:firstLine="360"/>
              <w:rPr>
                <w:sz w:val="24"/>
                <w:szCs w:val="24"/>
              </w:rPr>
            </w:pPr>
            <w:r>
              <w:rPr>
                <w:sz w:val="24"/>
                <w:szCs w:val="24"/>
              </w:rPr>
              <w:t>Diese Änderung hat keine Auswirkung auf die im System vorhandenen Daten der Anwender/Kunden bezüglich des XY-Anwendungsfalles. Eine (automatische) Migration einiger Daten ist zulässig, darf allerdings die 24 Zeitstunden-Grenze nicht überschreiten.</w:t>
            </w:r>
          </w:p>
        </w:tc>
      </w:tr>
    </w:tbl>
    <w:p w14:paraId="7D630314" w14:textId="77777777" w:rsidR="004D2AEF" w:rsidRDefault="004D2AEF">
      <w:pPr>
        <w:tabs>
          <w:tab w:val="left" w:pos="1440"/>
          <w:tab w:val="left" w:pos="2160"/>
        </w:tabs>
        <w:ind w:firstLine="720"/>
        <w:rPr>
          <w:sz w:val="24"/>
          <w:szCs w:val="24"/>
        </w:rPr>
      </w:pPr>
    </w:p>
    <w:p w14:paraId="5A7A1D6F" w14:textId="77777777" w:rsidR="004D2AEF" w:rsidRDefault="004D2AEF">
      <w:pPr>
        <w:tabs>
          <w:tab w:val="left" w:pos="1440"/>
          <w:tab w:val="left" w:pos="2160"/>
        </w:tabs>
        <w:ind w:firstLine="720"/>
        <w:rPr>
          <w:sz w:val="24"/>
          <w:szCs w:val="24"/>
        </w:rPr>
      </w:pPr>
    </w:p>
    <w:p w14:paraId="19C81F3E" w14:textId="77777777" w:rsidR="004D2AEF" w:rsidRDefault="00F57C99">
      <w:pPr>
        <w:tabs>
          <w:tab w:val="left" w:pos="1440"/>
          <w:tab w:val="left" w:pos="2160"/>
        </w:tabs>
        <w:ind w:firstLine="720"/>
        <w:rPr>
          <w:sz w:val="24"/>
          <w:szCs w:val="24"/>
        </w:rPr>
      </w:pPr>
      <w:r>
        <w:rPr>
          <w:sz w:val="24"/>
          <w:szCs w:val="24"/>
        </w:rPr>
        <w:t xml:space="preserve">Szenario: Erweitere das X-Subsystem um eine vollständig automatisierte Testsuite. </w:t>
      </w:r>
    </w:p>
    <w:p w14:paraId="2D6340E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39930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BE8EC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792BFC" w14:textId="77777777" w:rsidR="004D2AEF" w:rsidRDefault="00F57C99">
            <w:pPr>
              <w:tabs>
                <w:tab w:val="left" w:pos="720"/>
                <w:tab w:val="left" w:pos="1440"/>
                <w:tab w:val="left" w:pos="2160"/>
              </w:tabs>
              <w:ind w:firstLine="360"/>
              <w:rPr>
                <w:sz w:val="24"/>
                <w:szCs w:val="24"/>
              </w:rPr>
            </w:pPr>
            <w:r>
              <w:rPr>
                <w:sz w:val="24"/>
                <w:szCs w:val="24"/>
              </w:rPr>
              <w:t>Verbessere die Änderbarkeit und Testbarkeit des Systems.</w:t>
            </w:r>
          </w:p>
        </w:tc>
      </w:tr>
      <w:tr w:rsidR="004D2AEF" w14:paraId="093FA11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E28854"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B94DF1A" w14:textId="77777777" w:rsidR="004D2AEF" w:rsidRDefault="00F57C99">
            <w:pPr>
              <w:tabs>
                <w:tab w:val="left" w:pos="720"/>
                <w:tab w:val="left" w:pos="1440"/>
                <w:tab w:val="left" w:pos="2160"/>
              </w:tabs>
              <w:ind w:firstLine="360"/>
              <w:rPr>
                <w:sz w:val="24"/>
                <w:szCs w:val="24"/>
              </w:rPr>
            </w:pPr>
            <w:r>
              <w:rPr>
                <w:sz w:val="24"/>
                <w:szCs w:val="24"/>
              </w:rPr>
              <w:t>Kunde kündigt umfangreiche Änderungswünsche am X-Subsystem an. Die bessere Änderbarkeit und Testbarkeit reduzieren das Risiko dieser Änderungen.</w:t>
            </w:r>
          </w:p>
        </w:tc>
      </w:tr>
      <w:tr w:rsidR="004D2AEF" w14:paraId="2D51453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913D57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8F1BFA1" w14:textId="77777777" w:rsidR="004D2AEF" w:rsidRDefault="00F57C99">
            <w:pPr>
              <w:tabs>
                <w:tab w:val="left" w:pos="720"/>
                <w:tab w:val="left" w:pos="1440"/>
                <w:tab w:val="left" w:pos="2160"/>
              </w:tabs>
              <w:ind w:firstLine="360"/>
              <w:rPr>
                <w:sz w:val="24"/>
                <w:szCs w:val="24"/>
              </w:rPr>
            </w:pPr>
            <w:r>
              <w:rPr>
                <w:sz w:val="24"/>
                <w:szCs w:val="24"/>
              </w:rPr>
              <w:t>Entwickler implementieren Unit- und Integrationstests für sämtliche Klassen sowie Schnittstellen des Subsystems X.</w:t>
            </w:r>
          </w:p>
        </w:tc>
      </w:tr>
      <w:tr w:rsidR="004D2AEF" w14:paraId="7FECCCF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D89AD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DB8A709" w14:textId="77777777" w:rsidR="004D2AEF" w:rsidRDefault="00F57C99">
            <w:pPr>
              <w:tabs>
                <w:tab w:val="left" w:pos="720"/>
                <w:tab w:val="left" w:pos="1440"/>
                <w:tab w:val="left" w:pos="2160"/>
              </w:tabs>
              <w:ind w:firstLine="360"/>
              <w:rPr>
                <w:sz w:val="24"/>
                <w:szCs w:val="24"/>
              </w:rPr>
            </w:pPr>
            <w:r>
              <w:rPr>
                <w:sz w:val="24"/>
                <w:szCs w:val="24"/>
              </w:rPr>
              <w:t xml:space="preserve">Gesamtaufwand der Änderungen liegt unter 200 Personentagen. </w:t>
            </w:r>
          </w:p>
        </w:tc>
      </w:tr>
    </w:tbl>
    <w:p w14:paraId="3A7F6776" w14:textId="77777777" w:rsidR="004D2AEF" w:rsidRDefault="004D2AEF">
      <w:pPr>
        <w:tabs>
          <w:tab w:val="left" w:pos="1440"/>
          <w:tab w:val="left" w:pos="2160"/>
        </w:tabs>
        <w:ind w:firstLine="720"/>
        <w:rPr>
          <w:sz w:val="24"/>
          <w:szCs w:val="24"/>
        </w:rPr>
      </w:pPr>
    </w:p>
    <w:p w14:paraId="44B0E3F9" w14:textId="77777777" w:rsidR="004D2AEF" w:rsidRDefault="00F57C99">
      <w:pPr>
        <w:tabs>
          <w:tab w:val="left" w:pos="1440"/>
          <w:tab w:val="left" w:pos="2160"/>
        </w:tabs>
        <w:ind w:firstLine="720"/>
        <w:rPr>
          <w:sz w:val="24"/>
          <w:szCs w:val="24"/>
        </w:rPr>
      </w:pPr>
      <w:r>
        <w:rPr>
          <w:sz w:val="24"/>
          <w:szCs w:val="24"/>
        </w:rPr>
        <w:t>Szenario: Erweitere das XY-System um einen mobilen Client (</w:t>
      </w:r>
      <w:proofErr w:type="spellStart"/>
      <w:r>
        <w:rPr>
          <w:sz w:val="24"/>
          <w:szCs w:val="24"/>
        </w:rPr>
        <w:t>Android</w:t>
      </w:r>
      <w:proofErr w:type="spellEnd"/>
      <w:r>
        <w:rPr>
          <w:sz w:val="24"/>
          <w:szCs w:val="24"/>
        </w:rPr>
        <w:t xml:space="preserve">, </w:t>
      </w:r>
      <w:proofErr w:type="spellStart"/>
      <w:r>
        <w:rPr>
          <w:sz w:val="24"/>
          <w:szCs w:val="24"/>
        </w:rPr>
        <w:t>iOS</w:t>
      </w:r>
      <w:proofErr w:type="spellEnd"/>
      <w:r>
        <w:rPr>
          <w:sz w:val="24"/>
          <w:szCs w:val="24"/>
        </w:rPr>
        <w:t xml:space="preserve">), ohne die Performance der übrigen GUI-Teile zu beeinträchtigen. </w:t>
      </w:r>
    </w:p>
    <w:p w14:paraId="5126939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0086CF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FF8A9F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19C9B8F" w14:textId="77777777" w:rsidR="004D2AEF" w:rsidRDefault="00F57C99">
            <w:pPr>
              <w:tabs>
                <w:tab w:val="left" w:pos="720"/>
                <w:tab w:val="left" w:pos="1440"/>
                <w:tab w:val="left" w:pos="2160"/>
              </w:tabs>
              <w:ind w:firstLine="360"/>
              <w:rPr>
                <w:sz w:val="24"/>
                <w:szCs w:val="24"/>
              </w:rPr>
            </w:pPr>
            <w:r>
              <w:rPr>
                <w:sz w:val="24"/>
                <w:szCs w:val="24"/>
              </w:rPr>
              <w:t>Einführung neuer Zugangswege verbreitert die mögliche Kundenbasis und steigert die Attraktivität des Systems.</w:t>
            </w:r>
          </w:p>
        </w:tc>
      </w:tr>
      <w:tr w:rsidR="004D2AEF" w14:paraId="5C4D2C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499D39"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921447D" w14:textId="77777777" w:rsidR="004D2AEF" w:rsidRDefault="00F57C99">
            <w:pPr>
              <w:tabs>
                <w:tab w:val="left" w:pos="720"/>
                <w:tab w:val="left" w:pos="1440"/>
                <w:tab w:val="left" w:pos="2160"/>
              </w:tabs>
              <w:ind w:firstLine="360"/>
              <w:rPr>
                <w:sz w:val="24"/>
                <w:szCs w:val="24"/>
              </w:rPr>
            </w:pPr>
            <w:r>
              <w:rPr>
                <w:sz w:val="24"/>
                <w:szCs w:val="24"/>
              </w:rPr>
              <w:t>Kunden und Verbraucher erwarten (wie selbstverständlich)  native mobile Clients  als Bestandteil des Produktportfolios.</w:t>
            </w:r>
          </w:p>
        </w:tc>
      </w:tr>
      <w:tr w:rsidR="004D2AEF" w14:paraId="6EE50BC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AD3FB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C721037" w14:textId="77777777" w:rsidR="004D2AEF" w:rsidRDefault="00F57C99">
            <w:pPr>
              <w:tabs>
                <w:tab w:val="left" w:pos="720"/>
                <w:tab w:val="left" w:pos="1440"/>
                <w:tab w:val="left" w:pos="2160"/>
              </w:tabs>
              <w:ind w:firstLine="360"/>
              <w:rPr>
                <w:sz w:val="24"/>
                <w:szCs w:val="24"/>
              </w:rPr>
            </w:pPr>
            <w:r>
              <w:rPr>
                <w:sz w:val="24"/>
                <w:szCs w:val="24"/>
              </w:rPr>
              <w:t xml:space="preserve">Entwicklungsteam entwirft und implementiert mobile Clients für das XY-System sowie die dazu benötigte (Daten-)Schnittstelle. </w:t>
            </w:r>
          </w:p>
        </w:tc>
      </w:tr>
      <w:tr w:rsidR="004D2AEF" w14:paraId="34E19A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401F6F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A6C0639" w14:textId="77777777" w:rsidR="004D2AEF" w:rsidRDefault="00F57C99">
            <w:pPr>
              <w:numPr>
                <w:ilvl w:val="0"/>
                <w:numId w:val="2"/>
              </w:numPr>
              <w:tabs>
                <w:tab w:val="left" w:pos="220"/>
                <w:tab w:val="left" w:pos="720"/>
                <w:tab w:val="left" w:pos="1440"/>
                <w:tab w:val="left" w:pos="2160"/>
              </w:tabs>
              <w:ind w:hanging="500"/>
              <w:rPr>
                <w:sz w:val="24"/>
                <w:szCs w:val="24"/>
              </w:rPr>
            </w:pPr>
            <w:r>
              <w:rPr>
                <w:sz w:val="24"/>
                <w:szCs w:val="24"/>
              </w:rPr>
              <w:t xml:space="preserve">Die bisherigen (Browser- und Rich-)Clients werden in ihrer Performance in keiner Weise beeinträchtigt. </w:t>
            </w:r>
          </w:p>
          <w:p w14:paraId="5D377DCA" w14:textId="77777777" w:rsidR="004D2AEF" w:rsidRDefault="00F57C99">
            <w:pPr>
              <w:numPr>
                <w:ilvl w:val="0"/>
                <w:numId w:val="2"/>
              </w:numPr>
              <w:tabs>
                <w:tab w:val="left" w:pos="220"/>
                <w:tab w:val="left" w:pos="720"/>
                <w:tab w:val="left" w:pos="1440"/>
                <w:tab w:val="left" w:pos="2160"/>
              </w:tabs>
              <w:ind w:hanging="500"/>
              <w:rPr>
                <w:sz w:val="24"/>
                <w:szCs w:val="24"/>
              </w:rPr>
            </w:pPr>
            <w:r>
              <w:rPr>
                <w:sz w:val="24"/>
                <w:szCs w:val="24"/>
              </w:rPr>
              <w:t xml:space="preserve">Bei 100 parallelen Browser-Benutzern und 100 gleichzeitig angemeldeten mobilen Clients dürfen maximal 3% der Datenzugriffe maximal 20% mehr Zeit beanspruchen als vor der Einführung der mobilen Clients. </w:t>
            </w:r>
          </w:p>
        </w:tc>
      </w:tr>
    </w:tbl>
    <w:p w14:paraId="4DEB6515" w14:textId="77777777" w:rsidR="004D2AEF" w:rsidRDefault="00F57C99">
      <w:pPr>
        <w:tabs>
          <w:tab w:val="left" w:pos="1440"/>
          <w:tab w:val="left" w:pos="2160"/>
        </w:tabs>
        <w:ind w:firstLine="720"/>
        <w:rPr>
          <w:sz w:val="24"/>
          <w:szCs w:val="24"/>
        </w:rPr>
      </w:pPr>
      <w:r>
        <w:rPr>
          <w:sz w:val="24"/>
          <w:szCs w:val="24"/>
        </w:rPr>
        <w:t>Anmerkung: Dieses Szenario beschreibt mehrere Qualitätsmerkmale: Attraktivität, Effizienz/Performance, Verfügbarkeit, Robustheit und Änderbarkeit.</w:t>
      </w:r>
    </w:p>
    <w:p w14:paraId="5A91B02B" w14:textId="77777777" w:rsidR="004D2AEF" w:rsidRDefault="004D2AEF">
      <w:pPr>
        <w:tabs>
          <w:tab w:val="left" w:pos="1440"/>
          <w:tab w:val="left" w:pos="2160"/>
        </w:tabs>
        <w:ind w:firstLine="720"/>
        <w:rPr>
          <w:sz w:val="24"/>
          <w:szCs w:val="24"/>
        </w:rPr>
      </w:pPr>
    </w:p>
    <w:p w14:paraId="22203DC9" w14:textId="77777777" w:rsidR="004D2AEF" w:rsidRDefault="00F57C99">
      <w:pPr>
        <w:tabs>
          <w:tab w:val="left" w:pos="1440"/>
          <w:tab w:val="left" w:pos="2160"/>
        </w:tabs>
        <w:ind w:firstLine="720"/>
        <w:rPr>
          <w:sz w:val="24"/>
          <w:szCs w:val="24"/>
        </w:rPr>
      </w:pPr>
      <w:r>
        <w:rPr>
          <w:sz w:val="24"/>
          <w:szCs w:val="24"/>
        </w:rPr>
        <w:t xml:space="preserve">Szenario: Erweiterungen oder Änderungen eines Subsystems sollen unabhängig von allen anderen Subsystemen möglich sein. </w:t>
      </w:r>
    </w:p>
    <w:p w14:paraId="49EF0B88"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BCB68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29A2D21"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C24B31" w14:textId="77777777" w:rsidR="004D2AEF" w:rsidRDefault="00F57C99">
            <w:pPr>
              <w:tabs>
                <w:tab w:val="left" w:pos="720"/>
                <w:tab w:val="left" w:pos="1440"/>
                <w:tab w:val="left" w:pos="2160"/>
              </w:tabs>
              <w:ind w:firstLine="360"/>
              <w:rPr>
                <w:sz w:val="24"/>
                <w:szCs w:val="24"/>
              </w:rPr>
            </w:pPr>
            <w:r>
              <w:rPr>
                <w:sz w:val="24"/>
                <w:szCs w:val="24"/>
              </w:rPr>
              <w:t>Leichte Änderbarkeit, schnelle Reaktion auf Fehler.</w:t>
            </w:r>
          </w:p>
        </w:tc>
      </w:tr>
      <w:tr w:rsidR="004D2AEF" w14:paraId="542678A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576A338" w14:textId="77777777" w:rsidR="004D2AEF" w:rsidRDefault="00F57C99">
            <w:pPr>
              <w:tabs>
                <w:tab w:val="left" w:pos="720"/>
                <w:tab w:val="left" w:pos="1440"/>
                <w:tab w:val="left" w:pos="2160"/>
              </w:tabs>
              <w:ind w:firstLine="360"/>
              <w:rPr>
                <w:sz w:val="24"/>
                <w:szCs w:val="24"/>
              </w:rPr>
            </w:pPr>
            <w:r>
              <w:rPr>
                <w:sz w:val="24"/>
                <w:szCs w:val="24"/>
              </w:rPr>
              <w:lastRenderedPageBreak/>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3606598" w14:textId="77777777" w:rsidR="004D2AEF" w:rsidRDefault="004D2AEF">
            <w:pPr>
              <w:tabs>
                <w:tab w:val="left" w:pos="720"/>
                <w:tab w:val="left" w:pos="1440"/>
                <w:tab w:val="left" w:pos="2160"/>
              </w:tabs>
              <w:ind w:firstLine="360"/>
              <w:rPr>
                <w:sz w:val="24"/>
                <w:szCs w:val="24"/>
              </w:rPr>
            </w:pPr>
          </w:p>
        </w:tc>
      </w:tr>
      <w:tr w:rsidR="004D2AEF" w14:paraId="4077BA1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2EF38A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5DD316" w14:textId="77777777" w:rsidR="004D2AEF" w:rsidRDefault="00F57C99">
            <w:pPr>
              <w:tabs>
                <w:tab w:val="left" w:pos="720"/>
                <w:tab w:val="left" w:pos="1440"/>
                <w:tab w:val="left" w:pos="2160"/>
              </w:tabs>
              <w:ind w:firstLine="360"/>
              <w:rPr>
                <w:sz w:val="24"/>
                <w:szCs w:val="24"/>
              </w:rPr>
            </w:pPr>
            <w:r>
              <w:rPr>
                <w:sz w:val="24"/>
                <w:szCs w:val="24"/>
              </w:rPr>
              <w:t xml:space="preserve">Entwicklungsteam ändern innerhalb eines Subsystems - die </w:t>
            </w:r>
            <w:proofErr w:type="spellStart"/>
            <w:r>
              <w:rPr>
                <w:sz w:val="24"/>
                <w:szCs w:val="24"/>
              </w:rPr>
              <w:t>Aussenschnittstellen</w:t>
            </w:r>
            <w:proofErr w:type="spellEnd"/>
            <w:r>
              <w:rPr>
                <w:sz w:val="24"/>
                <w:szCs w:val="24"/>
              </w:rPr>
              <w:t xml:space="preserve"> dieses Subsystems bleiben dabei identisch!</w:t>
            </w:r>
          </w:p>
        </w:tc>
      </w:tr>
      <w:tr w:rsidR="004D2AEF" w14:paraId="4258726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C2B396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1453873" w14:textId="77777777" w:rsidR="004D2AEF" w:rsidRDefault="00F57C99">
            <w:pPr>
              <w:tabs>
                <w:tab w:val="left" w:pos="720"/>
                <w:tab w:val="left" w:pos="1440"/>
                <w:tab w:val="left" w:pos="2160"/>
              </w:tabs>
              <w:ind w:firstLine="360"/>
              <w:rPr>
                <w:sz w:val="24"/>
                <w:szCs w:val="24"/>
              </w:rPr>
            </w:pPr>
            <w:r>
              <w:rPr>
                <w:sz w:val="24"/>
                <w:szCs w:val="24"/>
              </w:rPr>
              <w:t>Kein anderes Subsystem muss geändert werden. Für sämtliche anderen Subsysteme gilt:</w:t>
            </w:r>
          </w:p>
          <w:p w14:paraId="47935112" w14:textId="77777777" w:rsidR="004D2AEF" w:rsidRDefault="00F57C99">
            <w:pPr>
              <w:numPr>
                <w:ilvl w:val="0"/>
                <w:numId w:val="3"/>
              </w:numPr>
              <w:tabs>
                <w:tab w:val="left" w:pos="220"/>
                <w:tab w:val="left" w:pos="720"/>
                <w:tab w:val="left" w:pos="1440"/>
                <w:tab w:val="left" w:pos="2160"/>
              </w:tabs>
              <w:ind w:hanging="500"/>
              <w:rPr>
                <w:sz w:val="24"/>
                <w:szCs w:val="24"/>
              </w:rPr>
            </w:pPr>
            <w:r>
              <w:rPr>
                <w:sz w:val="24"/>
                <w:szCs w:val="24"/>
              </w:rPr>
              <w:t>Der Quellcode bleibt identisch</w:t>
            </w:r>
          </w:p>
          <w:p w14:paraId="7999E957" w14:textId="77777777" w:rsidR="004D2AEF" w:rsidRDefault="00F57C99">
            <w:pPr>
              <w:numPr>
                <w:ilvl w:val="0"/>
                <w:numId w:val="3"/>
              </w:numPr>
              <w:tabs>
                <w:tab w:val="left" w:pos="220"/>
                <w:tab w:val="left" w:pos="720"/>
                <w:tab w:val="left" w:pos="1440"/>
                <w:tab w:val="left" w:pos="2160"/>
              </w:tabs>
              <w:ind w:hanging="500"/>
              <w:rPr>
                <w:sz w:val="24"/>
                <w:szCs w:val="24"/>
              </w:rPr>
            </w:pPr>
            <w:proofErr w:type="spellStart"/>
            <w:r>
              <w:rPr>
                <w:sz w:val="24"/>
                <w:szCs w:val="24"/>
              </w:rPr>
              <w:t>Compile</w:t>
            </w:r>
            <w:proofErr w:type="spellEnd"/>
            <w:r>
              <w:rPr>
                <w:sz w:val="24"/>
                <w:szCs w:val="24"/>
              </w:rPr>
              <w:t xml:space="preserve">-, </w:t>
            </w:r>
            <w:proofErr w:type="spellStart"/>
            <w:r>
              <w:rPr>
                <w:sz w:val="24"/>
                <w:szCs w:val="24"/>
              </w:rPr>
              <w:t>Build</w:t>
            </w:r>
            <w:proofErr w:type="spellEnd"/>
            <w:r>
              <w:rPr>
                <w:sz w:val="24"/>
                <w:szCs w:val="24"/>
              </w:rPr>
              <w:t>- und Testprozesse bleiben identisch</w:t>
            </w:r>
          </w:p>
          <w:p w14:paraId="2099AB97" w14:textId="77777777" w:rsidR="004D2AEF" w:rsidRDefault="00F57C99">
            <w:pPr>
              <w:numPr>
                <w:ilvl w:val="0"/>
                <w:numId w:val="3"/>
              </w:numPr>
              <w:tabs>
                <w:tab w:val="left" w:pos="220"/>
                <w:tab w:val="left" w:pos="720"/>
                <w:tab w:val="left" w:pos="1440"/>
                <w:tab w:val="left" w:pos="2160"/>
              </w:tabs>
              <w:ind w:hanging="500"/>
              <w:rPr>
                <w:sz w:val="24"/>
                <w:szCs w:val="24"/>
              </w:rPr>
            </w:pPr>
            <w:proofErr w:type="spellStart"/>
            <w:r>
              <w:rPr>
                <w:sz w:val="24"/>
                <w:szCs w:val="24"/>
              </w:rPr>
              <w:t>Deployment</w:t>
            </w:r>
            <w:proofErr w:type="spellEnd"/>
            <w:r>
              <w:rPr>
                <w:sz w:val="24"/>
                <w:szCs w:val="24"/>
              </w:rPr>
              <w:t>-, Installation und Konfiguration bleiben identisch</w:t>
            </w:r>
          </w:p>
        </w:tc>
      </w:tr>
    </w:tbl>
    <w:p w14:paraId="562AD71A" w14:textId="77777777" w:rsidR="004D2AEF" w:rsidRDefault="00F57C99">
      <w:pPr>
        <w:tabs>
          <w:tab w:val="left" w:pos="1440"/>
          <w:tab w:val="left" w:pos="2160"/>
        </w:tabs>
        <w:ind w:firstLine="720"/>
        <w:rPr>
          <w:sz w:val="24"/>
          <w:szCs w:val="24"/>
        </w:rPr>
      </w:pPr>
      <w:r>
        <w:rPr>
          <w:sz w:val="24"/>
          <w:szCs w:val="24"/>
        </w:rPr>
        <w:t>Anmerkung: Diese Anforderung bedeutet, dass sämtliche Subsysteme nur über ihre öffentlichen ("offiziellen") Schnittstellen kommunizieren - und kein Subsystem Interna eines anderen verwendet oder ausnutzt. Herausfordernd insbesondere bei Kopplung über Daten oder Datenstrukturen.</w:t>
      </w:r>
    </w:p>
    <w:p w14:paraId="448AE4ED" w14:textId="77777777" w:rsidR="004D2AEF" w:rsidRDefault="004D2AEF">
      <w:pPr>
        <w:tabs>
          <w:tab w:val="left" w:pos="1440"/>
          <w:tab w:val="left" w:pos="2160"/>
        </w:tabs>
        <w:ind w:firstLine="720"/>
        <w:rPr>
          <w:sz w:val="24"/>
          <w:szCs w:val="24"/>
        </w:rPr>
      </w:pPr>
    </w:p>
    <w:p w14:paraId="7B183ED4" w14:textId="0F50EDEA" w:rsidR="004D2AEF" w:rsidRDefault="00F57C99" w:rsidP="00F57C99">
      <w:pPr>
        <w:pStyle w:val="berschrift1"/>
      </w:pPr>
      <w:bookmarkStart w:id="9" w:name="Benutzbarkeit"/>
      <w:bookmarkStart w:id="10" w:name="_Toc224260819"/>
      <w:r>
        <w:t>Benutzbarkeit</w:t>
      </w:r>
      <w:bookmarkEnd w:id="9"/>
      <w:bookmarkEnd w:id="10"/>
    </w:p>
    <w:p w14:paraId="6C2F40C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6BD5E6FD"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1" w:name="Was_bedeutet_Benutzbarkeit"/>
      <w:r>
        <w:rPr>
          <w:b/>
          <w:sz w:val="32"/>
          <w:szCs w:val="24"/>
        </w:rPr>
        <w:t>Was bedeutet Benutzbarkeit</w:t>
      </w:r>
      <w:bookmarkEnd w:id="11"/>
      <w:r>
        <w:rPr>
          <w:b/>
          <w:sz w:val="32"/>
          <w:szCs w:val="24"/>
        </w:rPr>
        <w:t>?</w:t>
      </w:r>
    </w:p>
    <w:p w14:paraId="080B751E" w14:textId="77777777" w:rsidR="004D2AEF" w:rsidRDefault="00F57C99">
      <w:pPr>
        <w:tabs>
          <w:tab w:val="left" w:pos="1440"/>
          <w:tab w:val="left" w:pos="2160"/>
        </w:tabs>
        <w:ind w:firstLine="720"/>
        <w:rPr>
          <w:b/>
          <w:sz w:val="24"/>
          <w:szCs w:val="24"/>
        </w:rPr>
      </w:pPr>
      <w:r>
        <w:rPr>
          <w:b/>
          <w:sz w:val="24"/>
          <w:szCs w:val="24"/>
        </w:rPr>
        <w:t xml:space="preserve">Benutzbarkeit: </w:t>
      </w:r>
    </w:p>
    <w:p w14:paraId="3A98C775" w14:textId="77777777" w:rsidR="004D2AEF" w:rsidRDefault="00F57C99">
      <w:pPr>
        <w:tabs>
          <w:tab w:val="left" w:pos="1440"/>
          <w:tab w:val="left" w:pos="2160"/>
        </w:tabs>
        <w:ind w:firstLine="720"/>
        <w:rPr>
          <w:sz w:val="24"/>
          <w:szCs w:val="24"/>
        </w:rPr>
      </w:pPr>
      <w:r>
        <w:rPr>
          <w:sz w:val="24"/>
          <w:szCs w:val="24"/>
        </w:rPr>
        <w:t>Aufwand, der zur Benutzung erforderlich ist, und individuelle Beurteilung der Benutzung durch eine festgelegte oder vorausgesetzte Benutzer-gruppe. Hierunter fällt auch der Bereich Softwareergonomie.</w:t>
      </w:r>
    </w:p>
    <w:p w14:paraId="122898E4" w14:textId="77777777" w:rsidR="004D2AEF" w:rsidRDefault="004D2AEF">
      <w:pPr>
        <w:tabs>
          <w:tab w:val="left" w:pos="1440"/>
          <w:tab w:val="left" w:pos="2160"/>
        </w:tabs>
        <w:ind w:firstLine="720"/>
        <w:rPr>
          <w:sz w:val="24"/>
          <w:szCs w:val="24"/>
        </w:rPr>
      </w:pPr>
    </w:p>
    <w:p w14:paraId="3A7E1DF2" w14:textId="77777777" w:rsidR="004D2AEF" w:rsidRDefault="00F57C99">
      <w:pPr>
        <w:tabs>
          <w:tab w:val="left" w:pos="1440"/>
          <w:tab w:val="left" w:pos="2160"/>
        </w:tabs>
        <w:ind w:firstLine="720"/>
        <w:rPr>
          <w:sz w:val="24"/>
          <w:szCs w:val="24"/>
        </w:rPr>
      </w:pPr>
      <w:r>
        <w:rPr>
          <w:sz w:val="24"/>
          <w:szCs w:val="24"/>
        </w:rPr>
        <w:t>Zu Benutzbarkeit gehören nach DIN/ISO 9126 folgende Teilmerkmale:</w:t>
      </w:r>
    </w:p>
    <w:p w14:paraId="134FB2D2" w14:textId="77777777" w:rsidR="004D2AEF" w:rsidRDefault="00F57C99">
      <w:pPr>
        <w:tabs>
          <w:tab w:val="left" w:pos="1440"/>
          <w:tab w:val="left" w:pos="2160"/>
        </w:tabs>
        <w:ind w:firstLine="720"/>
        <w:rPr>
          <w:sz w:val="24"/>
          <w:szCs w:val="24"/>
        </w:rPr>
      </w:pPr>
      <w:r>
        <w:rPr>
          <w:sz w:val="24"/>
          <w:szCs w:val="24"/>
          <w:u w:val="single"/>
        </w:rPr>
        <w:t>Verständlichkeit</w:t>
      </w:r>
      <w:r>
        <w:rPr>
          <w:sz w:val="24"/>
          <w:szCs w:val="24"/>
        </w:rPr>
        <w:t>: Aufwand für den Benutzer, das Konzept und die Anwendung zu verstehen.</w:t>
      </w:r>
    </w:p>
    <w:p w14:paraId="738BD6F6" w14:textId="77777777" w:rsidR="004D2AEF" w:rsidRDefault="00F57C99">
      <w:pPr>
        <w:tabs>
          <w:tab w:val="left" w:pos="1440"/>
          <w:tab w:val="left" w:pos="2160"/>
        </w:tabs>
        <w:ind w:firstLine="720"/>
        <w:rPr>
          <w:sz w:val="24"/>
          <w:szCs w:val="24"/>
        </w:rPr>
      </w:pPr>
      <w:r>
        <w:rPr>
          <w:sz w:val="24"/>
          <w:szCs w:val="24"/>
          <w:u w:val="single"/>
        </w:rPr>
        <w:t>Erlernbarkeit</w:t>
      </w:r>
      <w:r>
        <w:rPr>
          <w:sz w:val="24"/>
          <w:szCs w:val="24"/>
        </w:rPr>
        <w:t>: Aufwand für den Benutzer, die Anwendung zu erlernen (z.B. Bedienung, Ein-, Ausgabe)</w:t>
      </w:r>
    </w:p>
    <w:p w14:paraId="56C28FCE" w14:textId="77777777" w:rsidR="004D2AEF" w:rsidRDefault="00F57C99">
      <w:pPr>
        <w:tabs>
          <w:tab w:val="left" w:pos="1440"/>
          <w:tab w:val="left" w:pos="2160"/>
        </w:tabs>
        <w:ind w:firstLine="720"/>
        <w:rPr>
          <w:sz w:val="24"/>
          <w:szCs w:val="24"/>
        </w:rPr>
      </w:pPr>
      <w:r>
        <w:rPr>
          <w:sz w:val="24"/>
          <w:szCs w:val="24"/>
          <w:u w:val="single"/>
        </w:rPr>
        <w:t>Bedienbarkeit</w:t>
      </w:r>
      <w:r>
        <w:rPr>
          <w:sz w:val="24"/>
          <w:szCs w:val="24"/>
        </w:rPr>
        <w:t>: Aufwand für den Benutzer, die Anwendung zu bedienen.</w:t>
      </w:r>
    </w:p>
    <w:p w14:paraId="0113B62B" w14:textId="77777777" w:rsidR="004D2AEF" w:rsidRDefault="004D2AEF">
      <w:pPr>
        <w:tabs>
          <w:tab w:val="left" w:pos="1440"/>
          <w:tab w:val="left" w:pos="2160"/>
        </w:tabs>
        <w:ind w:firstLine="720"/>
        <w:rPr>
          <w:sz w:val="24"/>
          <w:szCs w:val="24"/>
        </w:rPr>
      </w:pPr>
    </w:p>
    <w:p w14:paraId="6C404B69" w14:textId="77777777" w:rsidR="004D2AEF" w:rsidRDefault="004D2AEF">
      <w:pPr>
        <w:tabs>
          <w:tab w:val="left" w:pos="1440"/>
          <w:tab w:val="left" w:pos="2160"/>
        </w:tabs>
        <w:ind w:firstLine="720"/>
        <w:rPr>
          <w:sz w:val="24"/>
          <w:szCs w:val="24"/>
        </w:rPr>
      </w:pPr>
    </w:p>
    <w:p w14:paraId="7999F966" w14:textId="77777777" w:rsidR="004D2AEF" w:rsidRDefault="004D2AEF">
      <w:pPr>
        <w:tabs>
          <w:tab w:val="left" w:pos="1440"/>
          <w:tab w:val="left" w:pos="2160"/>
        </w:tabs>
        <w:ind w:firstLine="720"/>
        <w:rPr>
          <w:sz w:val="24"/>
          <w:szCs w:val="24"/>
        </w:rPr>
      </w:pPr>
    </w:p>
    <w:p w14:paraId="2301A5FB" w14:textId="77777777" w:rsidR="004D2AEF" w:rsidRDefault="004D2AEF">
      <w:pPr>
        <w:tabs>
          <w:tab w:val="left" w:pos="1440"/>
          <w:tab w:val="left" w:pos="2160"/>
        </w:tabs>
        <w:ind w:firstLine="720"/>
        <w:rPr>
          <w:sz w:val="24"/>
          <w:szCs w:val="24"/>
        </w:rPr>
      </w:pPr>
    </w:p>
    <w:p w14:paraId="114965A1"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2" w:name="Szenarien_fur_Benutzbarkeit"/>
      <w:r>
        <w:rPr>
          <w:b/>
          <w:sz w:val="32"/>
          <w:szCs w:val="24"/>
        </w:rPr>
        <w:t>Szenarien für Benutzbarkeit</w:t>
      </w:r>
      <w:bookmarkEnd w:id="12"/>
    </w:p>
    <w:p w14:paraId="47CC83FD" w14:textId="77777777" w:rsidR="004D2AEF" w:rsidRDefault="00F57C99">
      <w:pPr>
        <w:tabs>
          <w:tab w:val="left" w:pos="1440"/>
          <w:tab w:val="left" w:pos="2160"/>
        </w:tabs>
        <w:ind w:firstLine="720"/>
        <w:rPr>
          <w:sz w:val="24"/>
          <w:szCs w:val="24"/>
        </w:rPr>
      </w:pPr>
      <w:r>
        <w:rPr>
          <w:sz w:val="24"/>
          <w:szCs w:val="24"/>
        </w:rPr>
        <w:t xml:space="preserve">Szenario: Das interaktive Testwerkzeug muss einfach benutzbar sein. Tester (für den Benutzer-Akzeptanztest) müssen innerhalb von zwei Stunden die Bedienung erlernen können.  </w:t>
      </w:r>
    </w:p>
    <w:p w14:paraId="0BF06B1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4014D8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48ED3B"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5C1B9CB" w14:textId="77777777" w:rsidR="004D2AEF" w:rsidRDefault="00F57C99">
            <w:pPr>
              <w:tabs>
                <w:tab w:val="left" w:pos="720"/>
                <w:tab w:val="left" w:pos="1440"/>
                <w:tab w:val="left" w:pos="2160"/>
              </w:tabs>
              <w:ind w:firstLine="360"/>
              <w:rPr>
                <w:sz w:val="24"/>
                <w:szCs w:val="24"/>
              </w:rPr>
            </w:pPr>
            <w:r>
              <w:rPr>
                <w:sz w:val="24"/>
                <w:szCs w:val="24"/>
              </w:rPr>
              <w:t xml:space="preserve">Produktive und schnelle Akzeptanztests, schnelle Durchläufe </w:t>
            </w:r>
          </w:p>
        </w:tc>
      </w:tr>
      <w:tr w:rsidR="004D2AEF" w14:paraId="1576669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1090BE3" w14:textId="77777777" w:rsidR="004D2AEF" w:rsidRDefault="00F57C99">
            <w:pPr>
              <w:tabs>
                <w:tab w:val="left" w:pos="720"/>
                <w:tab w:val="left" w:pos="1440"/>
                <w:tab w:val="left" w:pos="2160"/>
              </w:tabs>
              <w:ind w:firstLine="360"/>
              <w:rPr>
                <w:sz w:val="24"/>
                <w:szCs w:val="24"/>
              </w:rPr>
            </w:pPr>
            <w:r>
              <w:rPr>
                <w:sz w:val="24"/>
                <w:szCs w:val="24"/>
              </w:rPr>
              <w:lastRenderedPageBreak/>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319F270" w14:textId="77777777" w:rsidR="004D2AEF" w:rsidRDefault="00F57C99">
            <w:pPr>
              <w:tabs>
                <w:tab w:val="left" w:pos="720"/>
                <w:tab w:val="left" w:pos="1440"/>
                <w:tab w:val="left" w:pos="2160"/>
              </w:tabs>
              <w:ind w:firstLine="360"/>
              <w:rPr>
                <w:sz w:val="24"/>
                <w:szCs w:val="24"/>
              </w:rPr>
            </w:pPr>
            <w:r>
              <w:rPr>
                <w:sz w:val="24"/>
                <w:szCs w:val="24"/>
              </w:rPr>
              <w:t>Ein BA-Tester testet mit dem Testwerkzeug ein neues Release der Software.</w:t>
            </w:r>
          </w:p>
        </w:tc>
      </w:tr>
      <w:tr w:rsidR="004D2AEF" w14:paraId="0528641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A4B6A2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A345833" w14:textId="77777777" w:rsidR="004D2AEF" w:rsidRDefault="00F57C99">
            <w:pPr>
              <w:tabs>
                <w:tab w:val="left" w:pos="720"/>
                <w:tab w:val="left" w:pos="1440"/>
                <w:tab w:val="left" w:pos="2160"/>
              </w:tabs>
              <w:ind w:firstLine="360"/>
              <w:rPr>
                <w:sz w:val="24"/>
                <w:szCs w:val="24"/>
              </w:rPr>
            </w:pPr>
            <w:r>
              <w:rPr>
                <w:sz w:val="24"/>
                <w:szCs w:val="24"/>
              </w:rPr>
              <w:t>Der Tester kann das Testwerkzeug vollständig bedienen.</w:t>
            </w:r>
          </w:p>
        </w:tc>
      </w:tr>
      <w:tr w:rsidR="004D2AEF" w14:paraId="5F2E8A0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9465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D01F55B" w14:textId="77777777" w:rsidR="004D2AEF" w:rsidRDefault="00F57C99">
            <w:pPr>
              <w:tabs>
                <w:tab w:val="left" w:pos="720"/>
                <w:tab w:val="left" w:pos="1440"/>
                <w:tab w:val="left" w:pos="2160"/>
              </w:tabs>
              <w:ind w:firstLine="360"/>
              <w:rPr>
                <w:sz w:val="24"/>
                <w:szCs w:val="24"/>
              </w:rPr>
            </w:pPr>
            <w:r>
              <w:rPr>
                <w:sz w:val="24"/>
                <w:szCs w:val="24"/>
              </w:rPr>
              <w:t>Benötigt dafür weniger als zwei Stunden Einarbeitung.</w:t>
            </w:r>
          </w:p>
        </w:tc>
      </w:tr>
    </w:tbl>
    <w:p w14:paraId="17725D47" w14:textId="77777777" w:rsidR="004D2AEF" w:rsidRDefault="004D2AEF">
      <w:pPr>
        <w:tabs>
          <w:tab w:val="left" w:pos="1440"/>
          <w:tab w:val="left" w:pos="2160"/>
        </w:tabs>
        <w:ind w:firstLine="720"/>
        <w:rPr>
          <w:sz w:val="24"/>
          <w:szCs w:val="24"/>
        </w:rPr>
      </w:pPr>
    </w:p>
    <w:p w14:paraId="197136C0" w14:textId="77777777" w:rsidR="004D2AEF" w:rsidRDefault="00F57C99">
      <w:pPr>
        <w:tabs>
          <w:tab w:val="left" w:pos="1440"/>
          <w:tab w:val="left" w:pos="2160"/>
        </w:tabs>
        <w:ind w:firstLine="720"/>
        <w:rPr>
          <w:sz w:val="24"/>
          <w:szCs w:val="24"/>
        </w:rPr>
      </w:pPr>
      <w:r>
        <w:rPr>
          <w:sz w:val="24"/>
          <w:szCs w:val="24"/>
        </w:rPr>
        <w:t>Szenario: Endanwender / Endbenutzer können identische Tastaturkürzel ("</w:t>
      </w:r>
      <w:proofErr w:type="spellStart"/>
      <w:r>
        <w:rPr>
          <w:sz w:val="24"/>
          <w:szCs w:val="24"/>
        </w:rPr>
        <w:t>keyboard</w:t>
      </w:r>
      <w:proofErr w:type="spellEnd"/>
      <w:r>
        <w:rPr>
          <w:sz w:val="24"/>
          <w:szCs w:val="24"/>
        </w:rPr>
        <w:t xml:space="preserve"> </w:t>
      </w:r>
      <w:proofErr w:type="spellStart"/>
      <w:r>
        <w:rPr>
          <w:sz w:val="24"/>
          <w:szCs w:val="24"/>
        </w:rPr>
        <w:t>shortcuts</w:t>
      </w:r>
      <w:proofErr w:type="spellEnd"/>
      <w:r>
        <w:rPr>
          <w:sz w:val="24"/>
          <w:szCs w:val="24"/>
        </w:rPr>
        <w:t xml:space="preserve">") in allen, unabhängig voneinander entwickelten, Modulen des Systems verwenden. </w:t>
      </w:r>
    </w:p>
    <w:p w14:paraId="274E21F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147CCB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78EB3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8E5C1C7" w14:textId="77777777" w:rsidR="004D2AEF" w:rsidRDefault="00F57C99">
            <w:pPr>
              <w:tabs>
                <w:tab w:val="left" w:pos="720"/>
                <w:tab w:val="left" w:pos="1440"/>
                <w:tab w:val="left" w:pos="2160"/>
              </w:tabs>
              <w:ind w:firstLine="360"/>
              <w:rPr>
                <w:sz w:val="24"/>
                <w:szCs w:val="24"/>
              </w:rPr>
            </w:pPr>
            <w:r>
              <w:rPr>
                <w:sz w:val="24"/>
                <w:szCs w:val="24"/>
              </w:rPr>
              <w:t xml:space="preserve">Konsistente Benutzerführung ("User </w:t>
            </w:r>
            <w:proofErr w:type="spellStart"/>
            <w:r>
              <w:rPr>
                <w:sz w:val="24"/>
                <w:szCs w:val="24"/>
              </w:rPr>
              <w:t>experience</w:t>
            </w:r>
            <w:proofErr w:type="spellEnd"/>
            <w:r>
              <w:rPr>
                <w:sz w:val="24"/>
                <w:szCs w:val="24"/>
              </w:rPr>
              <w:t>") im gesamten Produkt</w:t>
            </w:r>
          </w:p>
        </w:tc>
      </w:tr>
      <w:tr w:rsidR="004D2AEF" w14:paraId="7F0BC2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A85E8D1"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416D53" w14:textId="77777777" w:rsidR="004D2AEF" w:rsidRDefault="00F57C99">
            <w:pPr>
              <w:tabs>
                <w:tab w:val="left" w:pos="720"/>
                <w:tab w:val="left" w:pos="1440"/>
                <w:tab w:val="left" w:pos="2160"/>
              </w:tabs>
              <w:ind w:firstLine="360"/>
              <w:rPr>
                <w:sz w:val="24"/>
                <w:szCs w:val="24"/>
              </w:rPr>
            </w:pPr>
            <w:r>
              <w:rPr>
                <w:sz w:val="24"/>
                <w:szCs w:val="24"/>
              </w:rPr>
              <w:t>Benutzer möchte Tastatur zur Navigation innerhalb des Systems verwenden</w:t>
            </w:r>
          </w:p>
        </w:tc>
      </w:tr>
      <w:tr w:rsidR="004D2AEF" w14:paraId="19D233D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44932C"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ECEAD11" w14:textId="77777777" w:rsidR="004D2AEF" w:rsidRDefault="00F57C99">
            <w:pPr>
              <w:tabs>
                <w:tab w:val="left" w:pos="720"/>
                <w:tab w:val="left" w:pos="1440"/>
                <w:tab w:val="left" w:pos="2160"/>
              </w:tabs>
              <w:ind w:firstLine="360"/>
              <w:rPr>
                <w:sz w:val="24"/>
                <w:szCs w:val="24"/>
              </w:rPr>
            </w:pPr>
            <w:r>
              <w:rPr>
                <w:sz w:val="24"/>
                <w:szCs w:val="24"/>
              </w:rPr>
              <w:t>Benutzer kann die gleichen Funktionen wie bei der Benutzung der Maus ausführen.</w:t>
            </w:r>
          </w:p>
        </w:tc>
      </w:tr>
      <w:tr w:rsidR="004D2AEF" w14:paraId="357A31B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01C0CD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262585" w14:textId="77777777" w:rsidR="004D2AEF" w:rsidRDefault="00F57C99">
            <w:pPr>
              <w:tabs>
                <w:tab w:val="left" w:pos="720"/>
                <w:tab w:val="left" w:pos="1440"/>
                <w:tab w:val="left" w:pos="2160"/>
              </w:tabs>
              <w:ind w:firstLine="360"/>
              <w:rPr>
                <w:sz w:val="24"/>
                <w:szCs w:val="24"/>
              </w:rPr>
            </w:pPr>
            <w:r>
              <w:rPr>
                <w:sz w:val="24"/>
                <w:szCs w:val="24"/>
              </w:rPr>
              <w:t>Die Tastaturkürzel sind einheitlich vergeben. Bei Verwendung der Tastatur können sämtliche Funktionen schneller oder mindestens genauso schnell wie bei Nutzung der Maus verwendet werden.</w:t>
            </w:r>
          </w:p>
        </w:tc>
      </w:tr>
    </w:tbl>
    <w:p w14:paraId="2BD2F202" w14:textId="77777777" w:rsidR="004D2AEF" w:rsidRDefault="004D2AEF">
      <w:pPr>
        <w:tabs>
          <w:tab w:val="left" w:pos="1440"/>
          <w:tab w:val="left" w:pos="2160"/>
        </w:tabs>
        <w:ind w:firstLine="720"/>
        <w:rPr>
          <w:sz w:val="24"/>
          <w:szCs w:val="24"/>
        </w:rPr>
      </w:pPr>
    </w:p>
    <w:p w14:paraId="569B021A" w14:textId="77777777" w:rsidR="004D2AEF" w:rsidRDefault="004D2AEF">
      <w:pPr>
        <w:tabs>
          <w:tab w:val="left" w:pos="1440"/>
          <w:tab w:val="left" w:pos="2160"/>
        </w:tabs>
        <w:ind w:firstLine="720"/>
        <w:rPr>
          <w:sz w:val="24"/>
          <w:szCs w:val="24"/>
        </w:rPr>
      </w:pPr>
    </w:p>
    <w:p w14:paraId="13AC954F" w14:textId="77777777" w:rsidR="004D2AEF" w:rsidRDefault="00F57C99">
      <w:pPr>
        <w:tabs>
          <w:tab w:val="left" w:pos="1440"/>
          <w:tab w:val="left" w:pos="2160"/>
        </w:tabs>
        <w:ind w:firstLine="720"/>
        <w:rPr>
          <w:sz w:val="24"/>
          <w:szCs w:val="24"/>
        </w:rPr>
      </w:pPr>
      <w:r>
        <w:rPr>
          <w:sz w:val="24"/>
          <w:szCs w:val="24"/>
        </w:rPr>
        <w:t xml:space="preserve">Szenario: Benutzer soll auch Informationen, die nicht im Zusammenhang mit der aktuellen Bildschirmmaske stehen, schnell erfassen können. </w:t>
      </w:r>
    </w:p>
    <w:p w14:paraId="5EE8C6D2" w14:textId="77777777" w:rsidR="004D2AEF" w:rsidRDefault="00F57C99">
      <w:pPr>
        <w:tabs>
          <w:tab w:val="left" w:pos="1440"/>
          <w:tab w:val="left" w:pos="2160"/>
        </w:tabs>
        <w:ind w:firstLine="720"/>
        <w:rPr>
          <w:sz w:val="24"/>
          <w:szCs w:val="24"/>
        </w:rPr>
      </w:pPr>
      <w:r>
        <w:rPr>
          <w:sz w:val="24"/>
          <w:szCs w:val="24"/>
        </w:rPr>
        <w:t xml:space="preserve">Qualitätsziele: Benutzbarkeit, Effizienz </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98A564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3205F4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BF4CDDD" w14:textId="77777777" w:rsidR="004D2AEF" w:rsidRDefault="00F57C99">
            <w:pPr>
              <w:tabs>
                <w:tab w:val="left" w:pos="720"/>
                <w:tab w:val="left" w:pos="1440"/>
                <w:tab w:val="left" w:pos="2160"/>
              </w:tabs>
              <w:ind w:firstLine="360"/>
              <w:rPr>
                <w:sz w:val="24"/>
                <w:szCs w:val="24"/>
              </w:rPr>
            </w:pPr>
            <w:r>
              <w:rPr>
                <w:sz w:val="24"/>
                <w:szCs w:val="24"/>
              </w:rPr>
              <w:t>Einfache Benutzbarkeit, einfache Navigierbarkeit innerhalb des Systems</w:t>
            </w:r>
          </w:p>
        </w:tc>
      </w:tr>
      <w:tr w:rsidR="004D2AEF" w14:paraId="2EEA48B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1D9898"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73EA24" w14:textId="77777777" w:rsidR="004D2AEF" w:rsidRDefault="00F57C99">
            <w:pPr>
              <w:tabs>
                <w:tab w:val="left" w:pos="720"/>
                <w:tab w:val="left" w:pos="1440"/>
                <w:tab w:val="left" w:pos="2160"/>
              </w:tabs>
              <w:ind w:firstLine="360"/>
              <w:rPr>
                <w:sz w:val="24"/>
                <w:szCs w:val="24"/>
              </w:rPr>
            </w:pPr>
            <w:r>
              <w:rPr>
                <w:sz w:val="24"/>
                <w:szCs w:val="24"/>
              </w:rPr>
              <w:t>Der Benutzer arbeitet mit dem System. Während der Bearbeitung einer Bildschirmmaske möchte er zu einem gänzlich anderen Thema Informationen erfassen oder bearbeiten.</w:t>
            </w:r>
          </w:p>
        </w:tc>
      </w:tr>
      <w:tr w:rsidR="004D2AEF" w14:paraId="2029AD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CF43B9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9F0903" w14:textId="77777777" w:rsidR="004D2AEF" w:rsidRDefault="00F57C99">
            <w:pPr>
              <w:tabs>
                <w:tab w:val="left" w:pos="720"/>
                <w:tab w:val="left" w:pos="1440"/>
                <w:tab w:val="left" w:pos="2160"/>
              </w:tabs>
              <w:ind w:firstLine="360"/>
              <w:rPr>
                <w:sz w:val="24"/>
                <w:szCs w:val="24"/>
              </w:rPr>
            </w:pPr>
            <w:r>
              <w:rPr>
                <w:sz w:val="24"/>
                <w:szCs w:val="24"/>
              </w:rPr>
              <w:t>Der Benutzer kann einfach zu dem gewünschten Thema navigieren und nach dessen Bearbeitung einfach zum aktuellen Thema zurückkehren.</w:t>
            </w:r>
          </w:p>
        </w:tc>
      </w:tr>
      <w:tr w:rsidR="004D2AEF" w14:paraId="058A195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EC39D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6751A97" w14:textId="77777777" w:rsidR="004D2AEF" w:rsidRDefault="00F57C99">
            <w:pPr>
              <w:tabs>
                <w:tab w:val="left" w:pos="720"/>
                <w:tab w:val="left" w:pos="1440"/>
                <w:tab w:val="left" w:pos="2160"/>
              </w:tabs>
              <w:ind w:firstLine="360"/>
              <w:rPr>
                <w:sz w:val="24"/>
                <w:szCs w:val="24"/>
              </w:rPr>
            </w:pPr>
            <w:r>
              <w:rPr>
                <w:sz w:val="24"/>
                <w:szCs w:val="24"/>
              </w:rPr>
              <w:t>Navigation zum gewünschten Thema erfolgt in weniger als 10 Sekunden, die Rückkehr zum aktuellen Thema erfolgt mit nur einem Knopfdruck / Mausklick.</w:t>
            </w:r>
          </w:p>
        </w:tc>
      </w:tr>
    </w:tbl>
    <w:p w14:paraId="1DFB6D56" w14:textId="77777777" w:rsidR="004D2AEF" w:rsidRDefault="004D2AEF">
      <w:pPr>
        <w:tabs>
          <w:tab w:val="left" w:pos="1440"/>
          <w:tab w:val="left" w:pos="2160"/>
        </w:tabs>
        <w:ind w:firstLine="720"/>
        <w:rPr>
          <w:sz w:val="24"/>
          <w:szCs w:val="24"/>
        </w:rPr>
      </w:pPr>
    </w:p>
    <w:p w14:paraId="519E3556" w14:textId="77777777" w:rsidR="004D2AEF" w:rsidRDefault="004D2AEF">
      <w:pPr>
        <w:tabs>
          <w:tab w:val="left" w:pos="1440"/>
          <w:tab w:val="left" w:pos="2160"/>
        </w:tabs>
        <w:ind w:firstLine="720"/>
        <w:rPr>
          <w:sz w:val="24"/>
          <w:szCs w:val="24"/>
        </w:rPr>
      </w:pPr>
    </w:p>
    <w:p w14:paraId="3D710DD1" w14:textId="77777777" w:rsidR="004D2AEF" w:rsidRDefault="00F57C99">
      <w:pPr>
        <w:tabs>
          <w:tab w:val="left" w:pos="1440"/>
          <w:tab w:val="left" w:pos="2160"/>
        </w:tabs>
        <w:ind w:firstLine="720"/>
        <w:rPr>
          <w:sz w:val="24"/>
          <w:szCs w:val="24"/>
        </w:rPr>
      </w:pPr>
      <w:r>
        <w:rPr>
          <w:sz w:val="24"/>
          <w:szCs w:val="24"/>
        </w:rPr>
        <w:t xml:space="preserve">Szenario: Benutzer werden grundsätzlich auf inkonsistente oder fehlerhafte Eingaben hingewiesen. </w:t>
      </w:r>
    </w:p>
    <w:p w14:paraId="352BE22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4DEDC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F8F696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BCB6497" w14:textId="77777777" w:rsidR="004D2AEF" w:rsidRDefault="00F57C99">
            <w:pPr>
              <w:tabs>
                <w:tab w:val="left" w:pos="720"/>
                <w:tab w:val="left" w:pos="1440"/>
                <w:tab w:val="left" w:pos="2160"/>
              </w:tabs>
              <w:ind w:firstLine="360"/>
              <w:rPr>
                <w:sz w:val="24"/>
                <w:szCs w:val="24"/>
              </w:rPr>
            </w:pPr>
            <w:r>
              <w:rPr>
                <w:sz w:val="24"/>
                <w:szCs w:val="24"/>
              </w:rPr>
              <w:t>Konsistenz bei Benutzereingaben</w:t>
            </w:r>
          </w:p>
        </w:tc>
      </w:tr>
      <w:tr w:rsidR="004D2AEF" w14:paraId="31DB442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4BD3C9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ACB3C76" w14:textId="77777777" w:rsidR="004D2AEF" w:rsidRDefault="00F57C99">
            <w:pPr>
              <w:tabs>
                <w:tab w:val="left" w:pos="720"/>
                <w:tab w:val="left" w:pos="1440"/>
                <w:tab w:val="left" w:pos="2160"/>
              </w:tabs>
              <w:ind w:firstLine="360"/>
              <w:rPr>
                <w:sz w:val="24"/>
                <w:szCs w:val="24"/>
              </w:rPr>
            </w:pPr>
            <w:r>
              <w:rPr>
                <w:sz w:val="24"/>
                <w:szCs w:val="24"/>
              </w:rPr>
              <w:t>Benutzer gibt Daten ein.</w:t>
            </w:r>
          </w:p>
        </w:tc>
      </w:tr>
      <w:tr w:rsidR="004D2AEF" w14:paraId="1DF10E5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D2320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1D54626" w14:textId="77777777" w:rsidR="004D2AEF" w:rsidRDefault="00F57C99">
            <w:pPr>
              <w:tabs>
                <w:tab w:val="left" w:pos="720"/>
                <w:tab w:val="left" w:pos="1440"/>
                <w:tab w:val="left" w:pos="2160"/>
              </w:tabs>
              <w:ind w:firstLine="360"/>
              <w:rPr>
                <w:sz w:val="24"/>
                <w:szCs w:val="24"/>
              </w:rPr>
            </w:pPr>
            <w:r>
              <w:rPr>
                <w:sz w:val="24"/>
                <w:szCs w:val="24"/>
              </w:rPr>
              <w:t xml:space="preserve">Das System nimmt korrekte Eingabedaten an, weist </w:t>
            </w:r>
            <w:r>
              <w:rPr>
                <w:sz w:val="24"/>
                <w:szCs w:val="24"/>
              </w:rPr>
              <w:lastRenderedPageBreak/>
              <w:t>inkonsistente oder fehlerhafte Eingabedaten zurück.</w:t>
            </w:r>
          </w:p>
        </w:tc>
      </w:tr>
      <w:tr w:rsidR="004D2AEF" w14:paraId="2A76E5A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BF5CFF"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5F6A1F" w14:textId="77777777" w:rsidR="004D2AEF" w:rsidRDefault="00F57C99">
            <w:pPr>
              <w:tabs>
                <w:tab w:val="left" w:pos="720"/>
                <w:tab w:val="left" w:pos="1440"/>
                <w:tab w:val="left" w:pos="2160"/>
              </w:tabs>
              <w:ind w:firstLine="360"/>
              <w:rPr>
                <w:sz w:val="24"/>
                <w:szCs w:val="24"/>
              </w:rPr>
            </w:pPr>
            <w:r>
              <w:rPr>
                <w:sz w:val="24"/>
                <w:szCs w:val="24"/>
              </w:rPr>
              <w:t>Im Falle inkonsistenter oder fehlerhafter Eingabedaten gibt das System eine passende Meldung, die den Fehler oder die Inkonsistenz eindeutig und einfach aufzeigt.</w:t>
            </w:r>
          </w:p>
        </w:tc>
      </w:tr>
    </w:tbl>
    <w:p w14:paraId="2E560374" w14:textId="77777777" w:rsidR="004D2AEF" w:rsidRDefault="004D2AEF">
      <w:pPr>
        <w:tabs>
          <w:tab w:val="left" w:pos="1440"/>
          <w:tab w:val="left" w:pos="2160"/>
        </w:tabs>
        <w:ind w:firstLine="720"/>
        <w:rPr>
          <w:sz w:val="24"/>
          <w:szCs w:val="24"/>
        </w:rPr>
      </w:pPr>
    </w:p>
    <w:p w14:paraId="34CF384E" w14:textId="77777777" w:rsidR="004D2AEF" w:rsidRDefault="00F57C99">
      <w:pPr>
        <w:tabs>
          <w:tab w:val="left" w:pos="1440"/>
          <w:tab w:val="left" w:pos="2160"/>
        </w:tabs>
        <w:ind w:firstLine="720"/>
        <w:rPr>
          <w:sz w:val="24"/>
          <w:szCs w:val="24"/>
        </w:rPr>
      </w:pPr>
      <w:r>
        <w:rPr>
          <w:sz w:val="24"/>
          <w:szCs w:val="24"/>
        </w:rPr>
        <w:t xml:space="preserve">Szenario: Falls ein Benutzer die </w:t>
      </w:r>
      <w:proofErr w:type="spellStart"/>
      <w:r>
        <w:rPr>
          <w:sz w:val="24"/>
          <w:szCs w:val="24"/>
        </w:rPr>
        <w:t>pdf</w:t>
      </w:r>
      <w:proofErr w:type="spellEnd"/>
      <w:r>
        <w:rPr>
          <w:sz w:val="24"/>
          <w:szCs w:val="24"/>
        </w:rPr>
        <w:t xml:space="preserve">-Generierung des XY-Reports unterbricht, hält das System diese Generierung an und übergibt die Kontrolle innerhalb von 15 Sekunden wieder an die Benutzeroberfläche. </w:t>
      </w:r>
    </w:p>
    <w:p w14:paraId="0CAFE6E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52E8B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39C1D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9CF6A51" w14:textId="77777777" w:rsidR="004D2AEF" w:rsidRDefault="00F57C99">
            <w:pPr>
              <w:tabs>
                <w:tab w:val="left" w:pos="720"/>
                <w:tab w:val="left" w:pos="1440"/>
                <w:tab w:val="left" w:pos="2160"/>
              </w:tabs>
              <w:ind w:firstLine="360"/>
              <w:rPr>
                <w:sz w:val="24"/>
                <w:szCs w:val="24"/>
              </w:rPr>
            </w:pPr>
            <w:r>
              <w:rPr>
                <w:sz w:val="24"/>
                <w:szCs w:val="24"/>
              </w:rPr>
              <w:t xml:space="preserve">Verbessere die Benutzbarkeit der </w:t>
            </w:r>
            <w:proofErr w:type="spellStart"/>
            <w:r>
              <w:rPr>
                <w:sz w:val="24"/>
                <w:szCs w:val="24"/>
              </w:rPr>
              <w:t>pdf</w:t>
            </w:r>
            <w:proofErr w:type="spellEnd"/>
            <w:r>
              <w:rPr>
                <w:sz w:val="24"/>
                <w:szCs w:val="24"/>
              </w:rPr>
              <w:t>-Generierung</w:t>
            </w:r>
          </w:p>
        </w:tc>
      </w:tr>
      <w:tr w:rsidR="004D2AEF" w14:paraId="7840F87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5A110AE"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09DBC5" w14:textId="77777777" w:rsidR="004D2AEF" w:rsidRDefault="00F57C99">
            <w:pPr>
              <w:tabs>
                <w:tab w:val="left" w:pos="720"/>
                <w:tab w:val="left" w:pos="1440"/>
                <w:tab w:val="left" w:pos="2160"/>
              </w:tabs>
              <w:ind w:firstLine="360"/>
              <w:rPr>
                <w:sz w:val="24"/>
                <w:szCs w:val="24"/>
              </w:rPr>
            </w:pPr>
            <w:r>
              <w:rPr>
                <w:sz w:val="24"/>
                <w:szCs w:val="24"/>
              </w:rPr>
              <w:t xml:space="preserve">Benutzer möchte die </w:t>
            </w:r>
            <w:proofErr w:type="spellStart"/>
            <w:r>
              <w:rPr>
                <w:sz w:val="24"/>
                <w:szCs w:val="24"/>
              </w:rPr>
              <w:t>pdf</w:t>
            </w:r>
            <w:proofErr w:type="spellEnd"/>
            <w:r>
              <w:rPr>
                <w:sz w:val="24"/>
                <w:szCs w:val="24"/>
              </w:rPr>
              <w:t>-Generierung des XY-Reports unterbrechen (etwa aufgrund vorheriger Fehleingaben oder sonstiger Gründe) und klickt den "Abbrechen"-Button</w:t>
            </w:r>
          </w:p>
        </w:tc>
      </w:tr>
      <w:tr w:rsidR="004D2AEF" w14:paraId="035D1EE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F880C1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145F1E1" w14:textId="77777777" w:rsidR="004D2AEF" w:rsidRDefault="00F57C99">
            <w:pPr>
              <w:tabs>
                <w:tab w:val="left" w:pos="720"/>
                <w:tab w:val="left" w:pos="1440"/>
                <w:tab w:val="left" w:pos="2160"/>
              </w:tabs>
              <w:ind w:firstLine="360"/>
              <w:rPr>
                <w:sz w:val="24"/>
                <w:szCs w:val="24"/>
              </w:rPr>
            </w:pPr>
            <w:r>
              <w:rPr>
                <w:sz w:val="24"/>
                <w:szCs w:val="24"/>
              </w:rPr>
              <w:t xml:space="preserve">Das System unterbricht die Generierung, speichert den bisherigen Generierungszustand (für eventuelle Fortsetzungen) und übergibt die Kontrolle an die Benutzeroberfläche. </w:t>
            </w:r>
          </w:p>
        </w:tc>
      </w:tr>
      <w:tr w:rsidR="004D2AEF" w14:paraId="580FB54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7664E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0A7AA4" w14:textId="77777777" w:rsidR="004D2AEF" w:rsidRDefault="00F57C99">
            <w:pPr>
              <w:tabs>
                <w:tab w:val="left" w:pos="720"/>
                <w:tab w:val="left" w:pos="1440"/>
                <w:tab w:val="left" w:pos="2160"/>
              </w:tabs>
              <w:ind w:firstLine="360"/>
              <w:rPr>
                <w:sz w:val="24"/>
                <w:szCs w:val="24"/>
              </w:rPr>
            </w:pPr>
            <w:r>
              <w:rPr>
                <w:sz w:val="24"/>
                <w:szCs w:val="24"/>
              </w:rPr>
              <w:t>Benutzer erhält Kontrolle über das UI innerhalb von 15 Sekunden (d.h. In spätestens 15 Sekunden haben alle beteiligten Generierungsprozesse den Abbrechen-Befehl erfolgreich quittiert).</w:t>
            </w:r>
          </w:p>
        </w:tc>
      </w:tr>
    </w:tbl>
    <w:p w14:paraId="6DAB2F00" w14:textId="77777777" w:rsidR="004D2AEF" w:rsidRDefault="00F57C99">
      <w:pPr>
        <w:tabs>
          <w:tab w:val="left" w:pos="1440"/>
          <w:tab w:val="left" w:pos="2160"/>
        </w:tabs>
        <w:ind w:firstLine="720"/>
        <w:rPr>
          <w:sz w:val="24"/>
          <w:szCs w:val="24"/>
        </w:rPr>
      </w:pPr>
      <w:r>
        <w:rPr>
          <w:sz w:val="24"/>
          <w:szCs w:val="24"/>
        </w:rPr>
        <w:t>Bemerkung: Die Generierung dieses Reports läuft in mehreren parallelen Threads (oder Prozessen), eventuell sogar auf mehreren unterschiedlichen Prozessoren oder (virtuellen) Maschinen. Die Unterbrechung muss synchron und konsistent über alle diese Ausführungsinstanzen erfolgen.</w:t>
      </w:r>
    </w:p>
    <w:p w14:paraId="5B36FFA5" w14:textId="77777777" w:rsidR="004D2AEF" w:rsidRDefault="004D2AEF">
      <w:pPr>
        <w:tabs>
          <w:tab w:val="left" w:pos="1440"/>
          <w:tab w:val="left" w:pos="2160"/>
        </w:tabs>
        <w:ind w:firstLine="720"/>
        <w:rPr>
          <w:sz w:val="24"/>
          <w:szCs w:val="24"/>
        </w:rPr>
      </w:pPr>
    </w:p>
    <w:p w14:paraId="67FA4577" w14:textId="77777777" w:rsidR="004D2AEF" w:rsidRDefault="00F57C99">
      <w:pPr>
        <w:tabs>
          <w:tab w:val="left" w:pos="1440"/>
          <w:tab w:val="left" w:pos="2160"/>
        </w:tabs>
        <w:ind w:firstLine="720"/>
        <w:rPr>
          <w:sz w:val="24"/>
          <w:szCs w:val="24"/>
        </w:rPr>
      </w:pPr>
      <w:r>
        <w:rPr>
          <w:sz w:val="24"/>
          <w:szCs w:val="24"/>
        </w:rPr>
        <w:t xml:space="preserve">Szenario: Falls eine Fehlersituation auftritt, wird dies dem Benutzer in aussagekräftigen Meldungen angezeigt. Das System stürzt bei Ausnahmesituationen (Speicherüberlauf, Hardwarefehler) nicht ab, sondern fährt höchstens kontrolliert </w:t>
      </w:r>
      <w:proofErr w:type="spellStart"/>
      <w:r>
        <w:rPr>
          <w:sz w:val="24"/>
          <w:szCs w:val="24"/>
        </w:rPr>
        <w:t>heruntre</w:t>
      </w:r>
      <w:proofErr w:type="spellEnd"/>
      <w:r>
        <w:rPr>
          <w:sz w:val="24"/>
          <w:szCs w:val="24"/>
        </w:rPr>
        <w:t>.</w:t>
      </w:r>
    </w:p>
    <w:p w14:paraId="0747CEF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FCA644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8DC4A7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621F53F" w14:textId="77777777" w:rsidR="004D2AEF" w:rsidRDefault="00F57C99">
            <w:pPr>
              <w:tabs>
                <w:tab w:val="left" w:pos="720"/>
                <w:tab w:val="left" w:pos="1440"/>
                <w:tab w:val="left" w:pos="2160"/>
              </w:tabs>
              <w:ind w:firstLine="360"/>
              <w:rPr>
                <w:sz w:val="24"/>
                <w:szCs w:val="24"/>
              </w:rPr>
            </w:pPr>
            <w:r>
              <w:rPr>
                <w:sz w:val="24"/>
                <w:szCs w:val="24"/>
              </w:rPr>
              <w:t>Verbessere die Benutzbarkeit (und gefühlte Zuverlässigkeit). Ermögliche Benutzern, zu Fehlern führende Kombinationen von Eingabedaten zu korrigieren, ohne dass das System abstürzt.</w:t>
            </w:r>
          </w:p>
        </w:tc>
      </w:tr>
      <w:tr w:rsidR="004D2AEF" w14:paraId="7C5EC8B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276C5D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190000D" w14:textId="77777777" w:rsidR="004D2AEF" w:rsidRDefault="00F57C99">
            <w:pPr>
              <w:tabs>
                <w:tab w:val="left" w:pos="720"/>
                <w:tab w:val="left" w:pos="1440"/>
                <w:tab w:val="left" w:pos="2160"/>
              </w:tabs>
              <w:ind w:firstLine="360"/>
              <w:rPr>
                <w:sz w:val="24"/>
                <w:szCs w:val="24"/>
              </w:rPr>
            </w:pPr>
            <w:r>
              <w:rPr>
                <w:sz w:val="24"/>
                <w:szCs w:val="24"/>
              </w:rPr>
              <w:t>Ein Fehler / Ausnahmesituation in der Infrastruktur tritt auf (Speicherüberlauf, Out-</w:t>
            </w:r>
            <w:proofErr w:type="spellStart"/>
            <w:r>
              <w:rPr>
                <w:sz w:val="24"/>
                <w:szCs w:val="24"/>
              </w:rPr>
              <w:t>of</w:t>
            </w:r>
            <w:proofErr w:type="spellEnd"/>
            <w:r>
              <w:rPr>
                <w:sz w:val="24"/>
                <w:szCs w:val="24"/>
              </w:rPr>
              <w:t>-Memory, Hardwarefehler).</w:t>
            </w:r>
          </w:p>
        </w:tc>
      </w:tr>
      <w:tr w:rsidR="004D2AEF" w14:paraId="06569FF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B47E894"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B26196" w14:textId="77777777" w:rsidR="004D2AEF" w:rsidRDefault="00F57C99">
            <w:pPr>
              <w:tabs>
                <w:tab w:val="left" w:pos="720"/>
                <w:tab w:val="left" w:pos="1440"/>
                <w:tab w:val="left" w:pos="2160"/>
              </w:tabs>
              <w:ind w:firstLine="360"/>
              <w:rPr>
                <w:sz w:val="24"/>
                <w:szCs w:val="24"/>
              </w:rPr>
            </w:pPr>
            <w:r>
              <w:rPr>
                <w:sz w:val="24"/>
                <w:szCs w:val="24"/>
              </w:rPr>
              <w:t xml:space="preserve">Das System erkennt den Fehler, meldet (soweit möglich) an den Benutzer und fährt kontrolliert herunter. </w:t>
            </w:r>
          </w:p>
        </w:tc>
      </w:tr>
      <w:tr w:rsidR="004D2AEF" w14:paraId="3C25659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442C27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2BD208" w14:textId="77777777" w:rsidR="004D2AEF" w:rsidRDefault="00F57C99">
            <w:pPr>
              <w:tabs>
                <w:tab w:val="left" w:pos="720"/>
                <w:tab w:val="left" w:pos="1440"/>
                <w:tab w:val="left" w:pos="2160"/>
              </w:tabs>
              <w:ind w:firstLine="360"/>
              <w:rPr>
                <w:sz w:val="24"/>
                <w:szCs w:val="24"/>
              </w:rPr>
            </w:pPr>
            <w:r>
              <w:rPr>
                <w:sz w:val="24"/>
                <w:szCs w:val="24"/>
              </w:rPr>
              <w:t xml:space="preserve">Fehlererkennung erfolgt </w:t>
            </w:r>
            <w:proofErr w:type="spellStart"/>
            <w:r>
              <w:rPr>
                <w:sz w:val="24"/>
                <w:szCs w:val="24"/>
              </w:rPr>
              <w:t>innrehalb</w:t>
            </w:r>
            <w:proofErr w:type="spellEnd"/>
            <w:r>
              <w:rPr>
                <w:sz w:val="24"/>
                <w:szCs w:val="24"/>
              </w:rPr>
              <w:t xml:space="preserve"> von 15 Sekunden, Meldung an Benutzer (sofern noch möglich) innerhalb von 1 Sekunde, herunterfahren innerhalb von 15 Sekunden. </w:t>
            </w:r>
          </w:p>
        </w:tc>
      </w:tr>
    </w:tbl>
    <w:p w14:paraId="01B6D575" w14:textId="77777777" w:rsidR="004D2AEF" w:rsidRDefault="004D2AEF">
      <w:pPr>
        <w:tabs>
          <w:tab w:val="left" w:pos="1440"/>
          <w:tab w:val="left" w:pos="2160"/>
        </w:tabs>
        <w:ind w:firstLine="720"/>
        <w:rPr>
          <w:sz w:val="24"/>
          <w:szCs w:val="24"/>
        </w:rPr>
      </w:pPr>
    </w:p>
    <w:p w14:paraId="5E279230" w14:textId="77777777" w:rsidR="004D2AEF" w:rsidRDefault="00F57C99">
      <w:pPr>
        <w:tabs>
          <w:tab w:val="left" w:pos="1440"/>
          <w:tab w:val="left" w:pos="2160"/>
        </w:tabs>
        <w:ind w:firstLine="720"/>
        <w:rPr>
          <w:sz w:val="24"/>
          <w:szCs w:val="24"/>
        </w:rPr>
      </w:pPr>
      <w:r>
        <w:rPr>
          <w:sz w:val="24"/>
          <w:szCs w:val="24"/>
        </w:rPr>
        <w:t xml:space="preserve">Szenario: Das System zeigt den Fortschritt der lange laufenden XY-Konvertierungsprozesse in der grafischen Oberfläche dem Benutzer an. </w:t>
      </w:r>
    </w:p>
    <w:p w14:paraId="2F202D7B" w14:textId="77777777" w:rsidR="004D2AEF" w:rsidRDefault="00F57C99">
      <w:pPr>
        <w:tabs>
          <w:tab w:val="left" w:pos="1440"/>
          <w:tab w:val="left" w:pos="2160"/>
        </w:tabs>
        <w:ind w:firstLine="720"/>
        <w:rPr>
          <w:sz w:val="24"/>
          <w:szCs w:val="24"/>
        </w:rPr>
      </w:pPr>
      <w:r>
        <w:rPr>
          <w:sz w:val="24"/>
          <w:szCs w:val="24"/>
        </w:rPr>
        <w:t>Anmerkung: Diese XY-Konvertierung dauert 1-18 Stunden.</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7AC4BE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07DA3B3" w14:textId="77777777" w:rsidR="004D2AEF" w:rsidRDefault="00F57C99">
            <w:pPr>
              <w:tabs>
                <w:tab w:val="left" w:pos="720"/>
                <w:tab w:val="left" w:pos="1440"/>
                <w:tab w:val="left" w:pos="2160"/>
              </w:tabs>
              <w:ind w:firstLine="360"/>
              <w:rPr>
                <w:sz w:val="24"/>
                <w:szCs w:val="24"/>
              </w:rPr>
            </w:pPr>
            <w:r>
              <w:rPr>
                <w:sz w:val="24"/>
                <w:szCs w:val="24"/>
              </w:rPr>
              <w:lastRenderedPageBreak/>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EFDBF99" w14:textId="77777777" w:rsidR="004D2AEF" w:rsidRDefault="00F57C99">
            <w:pPr>
              <w:tabs>
                <w:tab w:val="left" w:pos="720"/>
                <w:tab w:val="left" w:pos="1440"/>
                <w:tab w:val="left" w:pos="2160"/>
              </w:tabs>
              <w:ind w:firstLine="360"/>
              <w:rPr>
                <w:sz w:val="24"/>
                <w:szCs w:val="24"/>
              </w:rPr>
            </w:pPr>
            <w:r>
              <w:rPr>
                <w:sz w:val="24"/>
                <w:szCs w:val="24"/>
              </w:rPr>
              <w:t>Fortschrittsüberwachung, Benutzerfreundlichkeit</w:t>
            </w:r>
          </w:p>
        </w:tc>
      </w:tr>
      <w:tr w:rsidR="004D2AEF" w14:paraId="6D4E2D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7E934A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9528E1" w14:textId="77777777" w:rsidR="004D2AEF" w:rsidRDefault="00F57C99">
            <w:pPr>
              <w:tabs>
                <w:tab w:val="left" w:pos="720"/>
                <w:tab w:val="left" w:pos="1440"/>
                <w:tab w:val="left" w:pos="2160"/>
              </w:tabs>
              <w:ind w:firstLine="360"/>
              <w:rPr>
                <w:sz w:val="24"/>
                <w:szCs w:val="24"/>
              </w:rPr>
            </w:pPr>
            <w:r>
              <w:rPr>
                <w:sz w:val="24"/>
                <w:szCs w:val="24"/>
              </w:rPr>
              <w:t>Benutzer möchte über Fortschritt der lang laufenden Berechnungen/Prozesse informiert werden.</w:t>
            </w:r>
          </w:p>
        </w:tc>
      </w:tr>
      <w:tr w:rsidR="004D2AEF" w14:paraId="6EF6B18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34B20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F9EECFE" w14:textId="77777777" w:rsidR="004D2AEF" w:rsidRDefault="00F57C99">
            <w:pPr>
              <w:tabs>
                <w:tab w:val="left" w:pos="720"/>
                <w:tab w:val="left" w:pos="1440"/>
                <w:tab w:val="left" w:pos="2160"/>
              </w:tabs>
              <w:ind w:firstLine="360"/>
              <w:rPr>
                <w:sz w:val="24"/>
                <w:szCs w:val="24"/>
              </w:rPr>
            </w:pPr>
            <w:r>
              <w:rPr>
                <w:sz w:val="24"/>
                <w:szCs w:val="24"/>
              </w:rPr>
              <w:t xml:space="preserve">Das System zeigt die Anzahl der bisher verarbeiteten Datensätze, das verarbeitete Datenvolumen in Megabyte sowie den geschätzten verbleibenden Restaufwand an der GUI an. </w:t>
            </w:r>
          </w:p>
        </w:tc>
      </w:tr>
      <w:tr w:rsidR="004D2AEF" w14:paraId="6E0180B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904648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92422D" w14:textId="77777777" w:rsidR="004D2AEF" w:rsidRDefault="00F57C99">
            <w:pPr>
              <w:tabs>
                <w:tab w:val="left" w:pos="720"/>
                <w:tab w:val="left" w:pos="1440"/>
                <w:tab w:val="left" w:pos="2160"/>
              </w:tabs>
              <w:ind w:firstLine="360"/>
              <w:rPr>
                <w:sz w:val="24"/>
                <w:szCs w:val="24"/>
              </w:rPr>
            </w:pPr>
            <w:r>
              <w:rPr>
                <w:sz w:val="24"/>
                <w:szCs w:val="24"/>
              </w:rPr>
              <w:t>Die Aktualisierung dieser Informationen erfolgt mindestens alle 60 Sekunden - höchstens alle 5 Sekunden.</w:t>
            </w:r>
          </w:p>
        </w:tc>
      </w:tr>
    </w:tbl>
    <w:p w14:paraId="4AB44B3E" w14:textId="77777777" w:rsidR="004D2AEF" w:rsidRDefault="004D2AEF">
      <w:pPr>
        <w:tabs>
          <w:tab w:val="left" w:pos="1440"/>
          <w:tab w:val="left" w:pos="2160"/>
        </w:tabs>
        <w:ind w:firstLine="720"/>
        <w:rPr>
          <w:sz w:val="24"/>
          <w:szCs w:val="24"/>
        </w:rPr>
      </w:pPr>
    </w:p>
    <w:p w14:paraId="01B7641E" w14:textId="77777777" w:rsidR="004D2AEF" w:rsidRDefault="00F57C99">
      <w:pPr>
        <w:tabs>
          <w:tab w:val="left" w:pos="1440"/>
          <w:tab w:val="left" w:pos="2160"/>
        </w:tabs>
        <w:ind w:firstLine="720"/>
        <w:rPr>
          <w:sz w:val="24"/>
          <w:szCs w:val="24"/>
        </w:rPr>
      </w:pPr>
      <w:r>
        <w:rPr>
          <w:sz w:val="24"/>
          <w:szCs w:val="24"/>
        </w:rPr>
        <w:t xml:space="preserve">Szenario: Das System soll den Auflagen und Vorschlägen der Microsoft Windows User Experience Guidelines für Windows-8 entsprechen. </w:t>
      </w:r>
    </w:p>
    <w:p w14:paraId="73887729"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7E1BA9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505CC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050D73" w14:textId="77777777" w:rsidR="004D2AEF" w:rsidRDefault="00F57C99">
            <w:pPr>
              <w:tabs>
                <w:tab w:val="left" w:pos="720"/>
                <w:tab w:val="left" w:pos="1440"/>
                <w:tab w:val="left" w:pos="2160"/>
              </w:tabs>
              <w:ind w:firstLine="360"/>
              <w:rPr>
                <w:sz w:val="24"/>
                <w:szCs w:val="24"/>
              </w:rPr>
            </w:pPr>
            <w:r>
              <w:rPr>
                <w:sz w:val="24"/>
                <w:szCs w:val="24"/>
              </w:rPr>
              <w:t>Einheitliches, dem Windows-8 Look-</w:t>
            </w:r>
            <w:proofErr w:type="spellStart"/>
            <w:r>
              <w:rPr>
                <w:sz w:val="24"/>
                <w:szCs w:val="24"/>
              </w:rPr>
              <w:t>and</w:t>
            </w:r>
            <w:proofErr w:type="spellEnd"/>
            <w:r>
              <w:rPr>
                <w:sz w:val="24"/>
                <w:szCs w:val="24"/>
              </w:rPr>
              <w:t>-</w:t>
            </w:r>
            <w:proofErr w:type="spellStart"/>
            <w:r>
              <w:rPr>
                <w:sz w:val="24"/>
                <w:szCs w:val="24"/>
              </w:rPr>
              <w:t>Feel</w:t>
            </w:r>
            <w:proofErr w:type="spellEnd"/>
            <w:r>
              <w:rPr>
                <w:sz w:val="24"/>
                <w:szCs w:val="24"/>
              </w:rPr>
              <w:t xml:space="preserve"> entsprechendes Aussehen und Verhalten.</w:t>
            </w:r>
          </w:p>
        </w:tc>
      </w:tr>
      <w:tr w:rsidR="004D2AEF" w14:paraId="0AA40E8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9C0D799"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61BFC1F" w14:textId="77777777" w:rsidR="004D2AEF" w:rsidRDefault="00F57C99">
            <w:pPr>
              <w:tabs>
                <w:tab w:val="left" w:pos="720"/>
                <w:tab w:val="left" w:pos="1440"/>
                <w:tab w:val="left" w:pos="2160"/>
              </w:tabs>
              <w:ind w:firstLine="360"/>
              <w:rPr>
                <w:sz w:val="24"/>
                <w:szCs w:val="24"/>
              </w:rPr>
            </w:pPr>
            <w:r>
              <w:rPr>
                <w:sz w:val="24"/>
                <w:szCs w:val="24"/>
              </w:rPr>
              <w:t>Die Benutzeroberfläche und interaktiven Komponenten des Systems sollen neu gestaltet und implementiert werden.</w:t>
            </w:r>
          </w:p>
        </w:tc>
      </w:tr>
      <w:tr w:rsidR="004D2AEF" w14:paraId="2A322C7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2CEF02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7E07D42" w14:textId="77777777" w:rsidR="004D2AEF" w:rsidRDefault="004D2AEF">
            <w:pPr>
              <w:tabs>
                <w:tab w:val="left" w:pos="720"/>
                <w:tab w:val="left" w:pos="1440"/>
                <w:tab w:val="left" w:pos="2160"/>
              </w:tabs>
              <w:ind w:firstLine="360"/>
              <w:rPr>
                <w:sz w:val="24"/>
                <w:szCs w:val="24"/>
              </w:rPr>
            </w:pPr>
          </w:p>
        </w:tc>
      </w:tr>
      <w:tr w:rsidR="004D2AEF" w14:paraId="1919C4E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1DF87E5"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76D59C5" w14:textId="77777777" w:rsidR="004D2AEF" w:rsidRDefault="00F57C99">
            <w:pPr>
              <w:tabs>
                <w:tab w:val="left" w:pos="720"/>
                <w:tab w:val="left" w:pos="1440"/>
                <w:tab w:val="left" w:pos="2160"/>
              </w:tabs>
              <w:ind w:firstLine="360"/>
              <w:rPr>
                <w:sz w:val="24"/>
                <w:szCs w:val="24"/>
              </w:rPr>
            </w:pPr>
            <w:r>
              <w:rPr>
                <w:sz w:val="24"/>
                <w:szCs w:val="24"/>
              </w:rPr>
              <w:t>Ein fachkundiger Auditor testiert die Übereinstimmung mit o.g. Guidelines ohne Einschränkung.</w:t>
            </w:r>
          </w:p>
        </w:tc>
      </w:tr>
    </w:tbl>
    <w:p w14:paraId="0CA32F01" w14:textId="77777777" w:rsidR="004D2AEF" w:rsidRDefault="004D2AEF">
      <w:pPr>
        <w:tabs>
          <w:tab w:val="left" w:pos="1440"/>
          <w:tab w:val="left" w:pos="2160"/>
        </w:tabs>
        <w:ind w:firstLine="720"/>
        <w:rPr>
          <w:sz w:val="24"/>
          <w:szCs w:val="24"/>
        </w:rPr>
      </w:pPr>
    </w:p>
    <w:p w14:paraId="6B4EFA79" w14:textId="77777777" w:rsidR="004D2AEF" w:rsidRDefault="00F57C99">
      <w:pPr>
        <w:tabs>
          <w:tab w:val="left" w:pos="1440"/>
          <w:tab w:val="left" w:pos="2160"/>
        </w:tabs>
        <w:ind w:firstLine="720"/>
        <w:rPr>
          <w:sz w:val="24"/>
          <w:szCs w:val="24"/>
        </w:rPr>
      </w:pPr>
      <w:r>
        <w:rPr>
          <w:sz w:val="24"/>
          <w:szCs w:val="24"/>
        </w:rPr>
        <w:t xml:space="preserve">Szenario: Sämtliche Benutzerinteraktion und -meldungen im System sind als GUI implementiert. </w:t>
      </w:r>
    </w:p>
    <w:p w14:paraId="4FEBEE3D"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1C7486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91F84C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35D8B4" w14:textId="77777777" w:rsidR="004D2AEF" w:rsidRDefault="00F57C99">
            <w:pPr>
              <w:tabs>
                <w:tab w:val="left" w:pos="720"/>
                <w:tab w:val="left" w:pos="1440"/>
                <w:tab w:val="left" w:pos="2160"/>
              </w:tabs>
              <w:ind w:firstLine="360"/>
              <w:rPr>
                <w:sz w:val="24"/>
                <w:szCs w:val="24"/>
              </w:rPr>
            </w:pPr>
            <w:r>
              <w:rPr>
                <w:sz w:val="24"/>
                <w:szCs w:val="24"/>
              </w:rPr>
              <w:t>Erhöhe die Akzeptanz und Produktivität der Arbeit mit dem System.</w:t>
            </w:r>
          </w:p>
        </w:tc>
      </w:tr>
      <w:tr w:rsidR="004D2AEF" w14:paraId="3A24E40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530AD05"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6A755B" w14:textId="77777777" w:rsidR="004D2AEF" w:rsidRDefault="00F57C99">
            <w:pPr>
              <w:tabs>
                <w:tab w:val="left" w:pos="720"/>
                <w:tab w:val="left" w:pos="1440"/>
                <w:tab w:val="left" w:pos="2160"/>
              </w:tabs>
              <w:ind w:firstLine="360"/>
              <w:rPr>
                <w:sz w:val="24"/>
                <w:szCs w:val="24"/>
              </w:rPr>
            </w:pPr>
            <w:r>
              <w:rPr>
                <w:sz w:val="24"/>
                <w:szCs w:val="24"/>
              </w:rPr>
              <w:t>Alle Anforderungen an das System.</w:t>
            </w:r>
          </w:p>
        </w:tc>
      </w:tr>
      <w:tr w:rsidR="004D2AEF" w14:paraId="79FBCB2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44D7ED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C08002F" w14:textId="77777777" w:rsidR="004D2AEF" w:rsidRDefault="004D2AEF">
            <w:pPr>
              <w:tabs>
                <w:tab w:val="left" w:pos="720"/>
                <w:tab w:val="left" w:pos="1440"/>
                <w:tab w:val="left" w:pos="2160"/>
              </w:tabs>
              <w:ind w:firstLine="360"/>
              <w:rPr>
                <w:sz w:val="24"/>
                <w:szCs w:val="24"/>
              </w:rPr>
            </w:pPr>
          </w:p>
        </w:tc>
      </w:tr>
      <w:tr w:rsidR="004D2AEF" w14:paraId="39477E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ACE32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293C05D" w14:textId="77777777" w:rsidR="004D2AEF" w:rsidRDefault="00F57C99">
            <w:pPr>
              <w:tabs>
                <w:tab w:val="left" w:pos="720"/>
                <w:tab w:val="left" w:pos="1440"/>
                <w:tab w:val="left" w:pos="2160"/>
              </w:tabs>
              <w:ind w:firstLine="360"/>
              <w:rPr>
                <w:sz w:val="24"/>
                <w:szCs w:val="24"/>
              </w:rPr>
            </w:pPr>
            <w:r>
              <w:rPr>
                <w:sz w:val="24"/>
                <w:szCs w:val="24"/>
              </w:rPr>
              <w:t>Das System erfordert keine Benutzerinteraktion außerhalb der grafischen Oberfläche.</w:t>
            </w:r>
          </w:p>
        </w:tc>
      </w:tr>
    </w:tbl>
    <w:p w14:paraId="4C1788C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br w:type="page"/>
      </w:r>
    </w:p>
    <w:p w14:paraId="3DE6A50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43E19D49" w14:textId="29880191" w:rsidR="004D2AEF" w:rsidRDefault="00F57C99" w:rsidP="00F57C99">
      <w:pPr>
        <w:pStyle w:val="berschrift1"/>
      </w:pPr>
      <w:bookmarkStart w:id="13" w:name="Effizienz"/>
      <w:bookmarkStart w:id="14" w:name="_Toc224260820"/>
      <w:r>
        <w:t>Effizienz</w:t>
      </w:r>
      <w:bookmarkEnd w:id="13"/>
      <w:bookmarkEnd w:id="14"/>
    </w:p>
    <w:p w14:paraId="415BE006"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7CAE0C3C"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5" w:name="Was_bedeutet_Effizienz"/>
      <w:r>
        <w:rPr>
          <w:b/>
          <w:sz w:val="32"/>
          <w:szCs w:val="24"/>
        </w:rPr>
        <w:t>Was bedeutet Effizienz</w:t>
      </w:r>
      <w:bookmarkEnd w:id="15"/>
      <w:r>
        <w:rPr>
          <w:b/>
          <w:sz w:val="32"/>
          <w:szCs w:val="24"/>
        </w:rPr>
        <w:t>?</w:t>
      </w:r>
    </w:p>
    <w:p w14:paraId="3C1853A1" w14:textId="77777777" w:rsidR="004D2AEF" w:rsidRDefault="00F57C99">
      <w:pPr>
        <w:tabs>
          <w:tab w:val="left" w:pos="1440"/>
          <w:tab w:val="left" w:pos="2160"/>
        </w:tabs>
        <w:ind w:firstLine="720"/>
        <w:rPr>
          <w:b/>
          <w:sz w:val="24"/>
          <w:szCs w:val="24"/>
        </w:rPr>
      </w:pPr>
      <w:r>
        <w:rPr>
          <w:b/>
          <w:sz w:val="24"/>
          <w:szCs w:val="24"/>
        </w:rPr>
        <w:t xml:space="preserve">Effizienz: </w:t>
      </w:r>
    </w:p>
    <w:p w14:paraId="0C4D2ED1" w14:textId="77777777" w:rsidR="004D2AEF" w:rsidRDefault="00F57C99">
      <w:pPr>
        <w:tabs>
          <w:tab w:val="left" w:pos="1440"/>
          <w:tab w:val="left" w:pos="2160"/>
        </w:tabs>
        <w:ind w:firstLine="720"/>
        <w:rPr>
          <w:sz w:val="24"/>
          <w:szCs w:val="24"/>
        </w:rPr>
      </w:pPr>
      <w:r>
        <w:rPr>
          <w:sz w:val="24"/>
          <w:szCs w:val="24"/>
        </w:rPr>
        <w:t>Nach DIN/ISO 9126: Verhältnis zwischen dem Leistungsniveau der Software und dem Umfang der eingesetzten Betriebsmittel unter festgelegten Bedingungen.</w:t>
      </w:r>
    </w:p>
    <w:p w14:paraId="0809CDEA" w14:textId="77777777" w:rsidR="004D2AEF" w:rsidRDefault="00F57C99">
      <w:pPr>
        <w:tabs>
          <w:tab w:val="left" w:pos="1440"/>
          <w:tab w:val="left" w:pos="2160"/>
        </w:tabs>
        <w:ind w:firstLine="720"/>
        <w:rPr>
          <w:sz w:val="24"/>
          <w:szCs w:val="24"/>
        </w:rPr>
      </w:pPr>
      <w:r>
        <w:rPr>
          <w:sz w:val="24"/>
          <w:szCs w:val="24"/>
        </w:rPr>
        <w:t xml:space="preserve">In der Praxis oftmals vereinfacht als </w:t>
      </w:r>
      <w:r>
        <w:rPr>
          <w:i/>
          <w:sz w:val="24"/>
          <w:szCs w:val="24"/>
        </w:rPr>
        <w:t>Performance</w:t>
      </w:r>
      <w:r>
        <w:rPr>
          <w:sz w:val="24"/>
          <w:szCs w:val="24"/>
        </w:rPr>
        <w:t>, Verarbeitungsgeschwindigkeit, Antwortzeit, Skalierbarkeit, Durchsatz, Speicherbedarf oder Mengengerüst bezeichnet.</w:t>
      </w:r>
    </w:p>
    <w:p w14:paraId="7B2D3025" w14:textId="77777777" w:rsidR="004D2AEF" w:rsidRDefault="00F57C99">
      <w:pPr>
        <w:tabs>
          <w:tab w:val="left" w:pos="1440"/>
          <w:tab w:val="left" w:pos="2160"/>
        </w:tabs>
        <w:ind w:firstLine="720"/>
        <w:rPr>
          <w:sz w:val="24"/>
          <w:szCs w:val="24"/>
        </w:rPr>
      </w:pPr>
      <w:r>
        <w:rPr>
          <w:sz w:val="24"/>
          <w:szCs w:val="24"/>
        </w:rPr>
        <w:t xml:space="preserve"> </w:t>
      </w:r>
    </w:p>
    <w:p w14:paraId="0F9CE6BE" w14:textId="77777777" w:rsidR="004D2AEF" w:rsidRDefault="00F57C99">
      <w:pPr>
        <w:tabs>
          <w:tab w:val="left" w:pos="1440"/>
          <w:tab w:val="left" w:pos="2160"/>
        </w:tabs>
        <w:ind w:firstLine="720"/>
        <w:rPr>
          <w:sz w:val="24"/>
          <w:szCs w:val="24"/>
        </w:rPr>
      </w:pPr>
      <w:r>
        <w:rPr>
          <w:sz w:val="24"/>
          <w:szCs w:val="24"/>
        </w:rPr>
        <w:t>Nach DIN/ISO 9126 gehören zu Effizienz folgende Teilmerkmale:</w:t>
      </w:r>
    </w:p>
    <w:p w14:paraId="114CBEB3" w14:textId="77777777" w:rsidR="004D2AEF" w:rsidRDefault="00F57C99">
      <w:pPr>
        <w:tabs>
          <w:tab w:val="left" w:pos="1440"/>
          <w:tab w:val="left" w:pos="2160"/>
        </w:tabs>
        <w:ind w:firstLine="720"/>
        <w:rPr>
          <w:sz w:val="24"/>
          <w:szCs w:val="24"/>
        </w:rPr>
      </w:pPr>
      <w:r>
        <w:rPr>
          <w:sz w:val="24"/>
          <w:szCs w:val="24"/>
          <w:u w:val="single"/>
        </w:rPr>
        <w:t>Zeitverhalten</w:t>
      </w:r>
      <w:r>
        <w:rPr>
          <w:sz w:val="24"/>
          <w:szCs w:val="24"/>
        </w:rPr>
        <w:t>: Antwort- und Verarbeitungszeiten sowie Durchsatz bei der Funktionsausführung.</w:t>
      </w:r>
    </w:p>
    <w:p w14:paraId="483C8AEE" w14:textId="77777777" w:rsidR="004D2AEF" w:rsidRDefault="00F57C99">
      <w:pPr>
        <w:tabs>
          <w:tab w:val="left" w:pos="1440"/>
          <w:tab w:val="left" w:pos="2160"/>
        </w:tabs>
        <w:ind w:firstLine="720"/>
        <w:rPr>
          <w:sz w:val="24"/>
          <w:szCs w:val="24"/>
        </w:rPr>
      </w:pPr>
      <w:r>
        <w:rPr>
          <w:sz w:val="24"/>
          <w:szCs w:val="24"/>
          <w:u w:val="single"/>
        </w:rPr>
        <w:t>Verbrauchsverhalten</w:t>
      </w:r>
      <w:r>
        <w:rPr>
          <w:sz w:val="24"/>
          <w:szCs w:val="24"/>
        </w:rPr>
        <w:t>: Anzahl, Menge und Dauer der benötigten Betriebsmittel für die Erfüllung der Funktionen.</w:t>
      </w:r>
    </w:p>
    <w:p w14:paraId="55AAA540" w14:textId="77777777" w:rsidR="004D2AEF" w:rsidRDefault="004D2AEF">
      <w:pPr>
        <w:tabs>
          <w:tab w:val="left" w:pos="1440"/>
          <w:tab w:val="left" w:pos="2160"/>
        </w:tabs>
        <w:ind w:firstLine="720"/>
        <w:rPr>
          <w:sz w:val="24"/>
          <w:szCs w:val="24"/>
        </w:rPr>
      </w:pPr>
    </w:p>
    <w:p w14:paraId="0E926B75" w14:textId="77777777" w:rsidR="004D2AEF" w:rsidRDefault="00F57C99">
      <w:pPr>
        <w:tabs>
          <w:tab w:val="left" w:pos="1440"/>
          <w:tab w:val="left" w:pos="2160"/>
        </w:tabs>
        <w:ind w:firstLine="720"/>
        <w:rPr>
          <w:sz w:val="24"/>
          <w:szCs w:val="24"/>
        </w:rPr>
      </w:pPr>
      <w:r>
        <w:rPr>
          <w:sz w:val="24"/>
          <w:szCs w:val="24"/>
        </w:rPr>
        <w:t xml:space="preserve">Anmerkung: Die Effizienz vorhandener Software können Sie "am lebenden Objekt" objektiv messen. Insofern ist die Prüfung, ob Effizienzanforderungen an Software erreicht werden, verhältnismäßig einfach möglich. </w:t>
      </w:r>
    </w:p>
    <w:p w14:paraId="22312DDD" w14:textId="77777777" w:rsidR="004D2AEF" w:rsidRDefault="004D2AEF">
      <w:pPr>
        <w:tabs>
          <w:tab w:val="left" w:pos="1440"/>
          <w:tab w:val="left" w:pos="2160"/>
        </w:tabs>
        <w:ind w:firstLine="720"/>
        <w:rPr>
          <w:sz w:val="24"/>
          <w:szCs w:val="24"/>
        </w:rPr>
      </w:pPr>
    </w:p>
    <w:p w14:paraId="53B9404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6" w:name="Szenarien_fur_Effizienz"/>
      <w:r>
        <w:rPr>
          <w:b/>
          <w:sz w:val="32"/>
          <w:szCs w:val="24"/>
        </w:rPr>
        <w:t>Szenarien für Effizienz</w:t>
      </w:r>
      <w:bookmarkEnd w:id="16"/>
    </w:p>
    <w:p w14:paraId="04E34766" w14:textId="77777777" w:rsidR="004D2AEF" w:rsidRDefault="004D2AEF">
      <w:pPr>
        <w:tabs>
          <w:tab w:val="left" w:pos="1440"/>
          <w:tab w:val="left" w:pos="2160"/>
        </w:tabs>
        <w:ind w:firstLine="720"/>
        <w:rPr>
          <w:sz w:val="24"/>
          <w:szCs w:val="24"/>
        </w:rPr>
      </w:pPr>
    </w:p>
    <w:p w14:paraId="1E36CD9A" w14:textId="77777777" w:rsidR="004D2AEF" w:rsidRDefault="004D2AEF">
      <w:pPr>
        <w:tabs>
          <w:tab w:val="left" w:pos="1440"/>
          <w:tab w:val="left" w:pos="2160"/>
        </w:tabs>
        <w:ind w:firstLine="720"/>
        <w:rPr>
          <w:sz w:val="24"/>
          <w:szCs w:val="24"/>
        </w:rPr>
      </w:pPr>
    </w:p>
    <w:p w14:paraId="377A539B" w14:textId="77777777" w:rsidR="004D2AEF" w:rsidRDefault="00F57C99">
      <w:pPr>
        <w:tabs>
          <w:tab w:val="left" w:pos="1440"/>
          <w:tab w:val="left" w:pos="2160"/>
        </w:tabs>
        <w:ind w:firstLine="720"/>
        <w:rPr>
          <w:sz w:val="24"/>
          <w:szCs w:val="24"/>
        </w:rPr>
      </w:pPr>
      <w:r>
        <w:rPr>
          <w:sz w:val="24"/>
          <w:szCs w:val="24"/>
        </w:rPr>
        <w:t xml:space="preserve">Szenario: Schnelle Erzeugung großer Mengen an Testdaten für das XY-System. </w:t>
      </w:r>
    </w:p>
    <w:p w14:paraId="6AE61FC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F6899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5EC1A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3911B1" w14:textId="77777777" w:rsidR="004D2AEF" w:rsidRDefault="00F57C99">
            <w:pPr>
              <w:tabs>
                <w:tab w:val="left" w:pos="720"/>
                <w:tab w:val="left" w:pos="1440"/>
                <w:tab w:val="left" w:pos="2160"/>
              </w:tabs>
              <w:ind w:firstLine="360"/>
              <w:rPr>
                <w:sz w:val="24"/>
                <w:szCs w:val="24"/>
              </w:rPr>
            </w:pPr>
            <w:r>
              <w:rPr>
                <w:sz w:val="24"/>
                <w:szCs w:val="24"/>
              </w:rPr>
              <w:t>Effektives Testen, Test mit großen Datenmengen.</w:t>
            </w:r>
          </w:p>
        </w:tc>
      </w:tr>
      <w:tr w:rsidR="004D2AEF" w14:paraId="39268DF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ACA3AEF"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B438A8A" w14:textId="77777777" w:rsidR="004D2AEF" w:rsidRDefault="00F57C99">
            <w:pPr>
              <w:tabs>
                <w:tab w:val="left" w:pos="720"/>
                <w:tab w:val="left" w:pos="1440"/>
                <w:tab w:val="left" w:pos="2160"/>
              </w:tabs>
              <w:ind w:firstLine="360"/>
              <w:rPr>
                <w:sz w:val="24"/>
                <w:szCs w:val="24"/>
              </w:rPr>
            </w:pPr>
            <w:r>
              <w:rPr>
                <w:sz w:val="24"/>
                <w:szCs w:val="24"/>
              </w:rPr>
              <w:t>Ein Tester benötigt für den Test des XY-Systems Testdaten.</w:t>
            </w:r>
          </w:p>
        </w:tc>
      </w:tr>
      <w:tr w:rsidR="004D2AEF" w14:paraId="1B76E9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7207780"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3952345" w14:textId="77777777" w:rsidR="004D2AEF" w:rsidRDefault="00F57C99">
            <w:pPr>
              <w:tabs>
                <w:tab w:val="left" w:pos="720"/>
                <w:tab w:val="left" w:pos="1440"/>
                <w:tab w:val="left" w:pos="2160"/>
              </w:tabs>
              <w:ind w:firstLine="360"/>
              <w:rPr>
                <w:sz w:val="24"/>
                <w:szCs w:val="24"/>
              </w:rPr>
            </w:pPr>
            <w:r>
              <w:rPr>
                <w:sz w:val="24"/>
                <w:szCs w:val="24"/>
              </w:rPr>
              <w:t>Der Testdaten-Generator erzeugt 1 Gigabyte an passenden, fachlich korrekten Testdaten.</w:t>
            </w:r>
          </w:p>
        </w:tc>
      </w:tr>
      <w:tr w:rsidR="004D2AEF" w14:paraId="14C037C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ED9DF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D26D84" w14:textId="77777777" w:rsidR="004D2AEF" w:rsidRDefault="00F57C99">
            <w:pPr>
              <w:tabs>
                <w:tab w:val="left" w:pos="720"/>
                <w:tab w:val="left" w:pos="1440"/>
                <w:tab w:val="left" w:pos="2160"/>
              </w:tabs>
              <w:ind w:firstLine="360"/>
              <w:rPr>
                <w:sz w:val="24"/>
                <w:szCs w:val="24"/>
              </w:rPr>
            </w:pPr>
            <w:r>
              <w:rPr>
                <w:sz w:val="24"/>
                <w:szCs w:val="24"/>
              </w:rPr>
              <w:t>Laufzeit weniger als eine Stunde.</w:t>
            </w:r>
          </w:p>
        </w:tc>
      </w:tr>
    </w:tbl>
    <w:p w14:paraId="2D295498" w14:textId="77777777" w:rsidR="004D2AEF" w:rsidRDefault="004D2AEF">
      <w:pPr>
        <w:tabs>
          <w:tab w:val="left" w:pos="1440"/>
          <w:tab w:val="left" w:pos="2160"/>
        </w:tabs>
        <w:ind w:firstLine="720"/>
        <w:rPr>
          <w:sz w:val="24"/>
          <w:szCs w:val="24"/>
        </w:rPr>
      </w:pPr>
    </w:p>
    <w:p w14:paraId="259F09A3" w14:textId="77777777" w:rsidR="004D2AEF" w:rsidRDefault="00F57C99">
      <w:pPr>
        <w:tabs>
          <w:tab w:val="left" w:pos="1440"/>
          <w:tab w:val="left" w:pos="2160"/>
        </w:tabs>
        <w:ind w:firstLine="720"/>
        <w:rPr>
          <w:sz w:val="24"/>
          <w:szCs w:val="24"/>
        </w:rPr>
      </w:pPr>
      <w:r>
        <w:rPr>
          <w:sz w:val="24"/>
          <w:szCs w:val="24"/>
        </w:rPr>
        <w:t xml:space="preserve">Szenario: Das Diagnose-Subsystem beeinflusst die Ausführungszeit von Funktionen und Transaktionen des Systems nur in geringem Umfang . </w:t>
      </w:r>
    </w:p>
    <w:p w14:paraId="6141717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696AFE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6AA54A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7F02AE" w14:textId="77777777" w:rsidR="004D2AEF" w:rsidRDefault="00F57C99">
            <w:pPr>
              <w:tabs>
                <w:tab w:val="left" w:pos="720"/>
                <w:tab w:val="left" w:pos="1440"/>
                <w:tab w:val="left" w:pos="2160"/>
              </w:tabs>
              <w:ind w:firstLine="360"/>
              <w:rPr>
                <w:sz w:val="24"/>
                <w:szCs w:val="24"/>
              </w:rPr>
            </w:pPr>
            <w:r>
              <w:rPr>
                <w:sz w:val="24"/>
                <w:szCs w:val="24"/>
              </w:rPr>
              <w:t>Genaues Reporting über Laufzeiten und genaue Fehlerdiagnose ohne Beeinträchtigung von Laufzeiten.</w:t>
            </w:r>
          </w:p>
        </w:tc>
      </w:tr>
      <w:tr w:rsidR="004D2AEF" w14:paraId="18CDE8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DE6A036"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9CFE1F" w14:textId="77777777" w:rsidR="004D2AEF" w:rsidRDefault="00F57C99">
            <w:pPr>
              <w:tabs>
                <w:tab w:val="left" w:pos="720"/>
                <w:tab w:val="left" w:pos="1440"/>
                <w:tab w:val="left" w:pos="2160"/>
              </w:tabs>
              <w:ind w:firstLine="360"/>
              <w:rPr>
                <w:sz w:val="24"/>
                <w:szCs w:val="24"/>
              </w:rPr>
            </w:pPr>
            <w:r>
              <w:rPr>
                <w:sz w:val="24"/>
                <w:szCs w:val="24"/>
              </w:rPr>
              <w:t>Benutzer, Tester oder Administrator ruft eine Diagnosefunktion auf.</w:t>
            </w:r>
          </w:p>
        </w:tc>
      </w:tr>
      <w:tr w:rsidR="004D2AEF" w14:paraId="589C950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E5EEAF3"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A682693" w14:textId="77777777" w:rsidR="004D2AEF" w:rsidRDefault="00F57C99">
            <w:pPr>
              <w:tabs>
                <w:tab w:val="left" w:pos="720"/>
                <w:tab w:val="left" w:pos="1440"/>
                <w:tab w:val="left" w:pos="2160"/>
              </w:tabs>
              <w:ind w:firstLine="360"/>
              <w:rPr>
                <w:sz w:val="24"/>
                <w:szCs w:val="24"/>
              </w:rPr>
            </w:pPr>
            <w:r>
              <w:rPr>
                <w:sz w:val="24"/>
                <w:szCs w:val="24"/>
              </w:rPr>
              <w:t>Das System arbeitet ohne Einschränkung weiter.</w:t>
            </w:r>
          </w:p>
        </w:tc>
      </w:tr>
      <w:tr w:rsidR="004D2AEF" w14:paraId="4FE970D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A0D9C77"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73824D2" w14:textId="77777777" w:rsidR="004D2AEF" w:rsidRDefault="00F57C99">
            <w:pPr>
              <w:tabs>
                <w:tab w:val="left" w:pos="720"/>
                <w:tab w:val="left" w:pos="1440"/>
                <w:tab w:val="left" w:pos="2160"/>
              </w:tabs>
              <w:ind w:firstLine="360"/>
              <w:rPr>
                <w:sz w:val="24"/>
                <w:szCs w:val="24"/>
              </w:rPr>
            </w:pPr>
            <w:r>
              <w:rPr>
                <w:sz w:val="24"/>
                <w:szCs w:val="24"/>
              </w:rPr>
              <w:t>Alle Funktionen und Transaktionen des Systems laufen funktional korrekt. Laufzeiten sind gegenüber abgeschaltetem Diagnose-Subsystem höchstens 5% höher.</w:t>
            </w:r>
          </w:p>
        </w:tc>
      </w:tr>
    </w:tbl>
    <w:p w14:paraId="499ADF2B" w14:textId="77777777" w:rsidR="004D2AEF" w:rsidRDefault="004D2AEF">
      <w:pPr>
        <w:tabs>
          <w:tab w:val="left" w:pos="1440"/>
          <w:tab w:val="left" w:pos="2160"/>
        </w:tabs>
        <w:ind w:firstLine="720"/>
        <w:rPr>
          <w:sz w:val="24"/>
          <w:szCs w:val="24"/>
        </w:rPr>
      </w:pPr>
    </w:p>
    <w:p w14:paraId="55704026" w14:textId="77777777" w:rsidR="004D2AEF" w:rsidRDefault="004D2AEF">
      <w:pPr>
        <w:tabs>
          <w:tab w:val="left" w:pos="1440"/>
          <w:tab w:val="left" w:pos="2160"/>
        </w:tabs>
        <w:ind w:firstLine="720"/>
        <w:rPr>
          <w:sz w:val="24"/>
          <w:szCs w:val="24"/>
        </w:rPr>
      </w:pPr>
    </w:p>
    <w:p w14:paraId="4E59CF3D" w14:textId="77777777" w:rsidR="004D2AEF" w:rsidRDefault="00F57C99">
      <w:pPr>
        <w:tabs>
          <w:tab w:val="left" w:pos="1440"/>
          <w:tab w:val="left" w:pos="2160"/>
        </w:tabs>
        <w:ind w:firstLine="720"/>
        <w:rPr>
          <w:sz w:val="24"/>
          <w:szCs w:val="24"/>
        </w:rPr>
      </w:pPr>
      <w:r>
        <w:rPr>
          <w:sz w:val="24"/>
          <w:szCs w:val="24"/>
        </w:rPr>
        <w:t xml:space="preserve">Szenario: Generierung aller für den Monatsabschluss erforderlichen Reports und Listen innerhalb von 4h Laufzeit. </w:t>
      </w:r>
    </w:p>
    <w:p w14:paraId="6670446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5DB551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FD1D2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855278E" w14:textId="77777777" w:rsidR="004D2AEF" w:rsidRDefault="00F57C99">
            <w:pPr>
              <w:tabs>
                <w:tab w:val="left" w:pos="720"/>
                <w:tab w:val="left" w:pos="1440"/>
                <w:tab w:val="left" w:pos="2160"/>
              </w:tabs>
              <w:ind w:firstLine="360"/>
              <w:rPr>
                <w:sz w:val="24"/>
                <w:szCs w:val="24"/>
              </w:rPr>
            </w:pPr>
            <w:proofErr w:type="spellStart"/>
            <w:r>
              <w:rPr>
                <w:sz w:val="24"/>
                <w:szCs w:val="24"/>
              </w:rPr>
              <w:t>Performanter</w:t>
            </w:r>
            <w:proofErr w:type="spellEnd"/>
            <w:r>
              <w:rPr>
                <w:sz w:val="24"/>
                <w:szCs w:val="24"/>
              </w:rPr>
              <w:t xml:space="preserve"> und pünktlicher Monatsabschluss</w:t>
            </w:r>
          </w:p>
        </w:tc>
      </w:tr>
      <w:tr w:rsidR="004D2AEF" w14:paraId="4F96394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5D3445"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4AB02C6" w14:textId="77777777" w:rsidR="004D2AEF" w:rsidRDefault="00F57C99">
            <w:pPr>
              <w:tabs>
                <w:tab w:val="left" w:pos="720"/>
                <w:tab w:val="left" w:pos="1440"/>
                <w:tab w:val="left" w:pos="2160"/>
              </w:tabs>
              <w:ind w:firstLine="360"/>
              <w:rPr>
                <w:sz w:val="24"/>
                <w:szCs w:val="24"/>
              </w:rPr>
            </w:pPr>
            <w:r>
              <w:rPr>
                <w:sz w:val="24"/>
                <w:szCs w:val="24"/>
              </w:rPr>
              <w:t>Die Controlling- oder Finanz-Abteilung startet nach Buchungsschluss den Monatsabschluss.</w:t>
            </w:r>
          </w:p>
        </w:tc>
      </w:tr>
      <w:tr w:rsidR="004D2AEF" w14:paraId="725E20C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11F257D"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2EE1310" w14:textId="77777777" w:rsidR="004D2AEF" w:rsidRDefault="00F57C99">
            <w:pPr>
              <w:tabs>
                <w:tab w:val="left" w:pos="720"/>
                <w:tab w:val="left" w:pos="1440"/>
                <w:tab w:val="left" w:pos="2160"/>
              </w:tabs>
              <w:ind w:firstLine="360"/>
              <w:rPr>
                <w:sz w:val="24"/>
                <w:szCs w:val="24"/>
              </w:rPr>
            </w:pPr>
            <w:r>
              <w:rPr>
                <w:sz w:val="24"/>
                <w:szCs w:val="24"/>
              </w:rPr>
              <w:t>Das System generiert alle notwendigen Reports und Listen.</w:t>
            </w:r>
          </w:p>
        </w:tc>
      </w:tr>
      <w:tr w:rsidR="004D2AEF" w14:paraId="4E9B050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01D706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46EED86" w14:textId="77777777" w:rsidR="004D2AEF" w:rsidRDefault="00F57C99">
            <w:pPr>
              <w:tabs>
                <w:tab w:val="left" w:pos="720"/>
                <w:tab w:val="left" w:pos="1440"/>
                <w:tab w:val="left" w:pos="2160"/>
              </w:tabs>
              <w:ind w:firstLine="360"/>
              <w:rPr>
                <w:sz w:val="24"/>
                <w:szCs w:val="24"/>
              </w:rPr>
            </w:pPr>
            <w:r>
              <w:rPr>
                <w:sz w:val="24"/>
                <w:szCs w:val="24"/>
              </w:rPr>
              <w:t>Die Generierung endet spätestens nach 4h Laufzeit, erste (einfache) Reports stehen dem Controlling nach 30 Min Laufzeit zur Verfügung.</w:t>
            </w:r>
          </w:p>
        </w:tc>
      </w:tr>
    </w:tbl>
    <w:p w14:paraId="2C1D6F42" w14:textId="77777777" w:rsidR="004D2AEF" w:rsidRDefault="004D2AEF">
      <w:pPr>
        <w:tabs>
          <w:tab w:val="left" w:pos="1440"/>
          <w:tab w:val="left" w:pos="2160"/>
        </w:tabs>
        <w:ind w:firstLine="720"/>
        <w:rPr>
          <w:sz w:val="24"/>
          <w:szCs w:val="24"/>
        </w:rPr>
      </w:pPr>
    </w:p>
    <w:p w14:paraId="0041FEE9" w14:textId="77777777" w:rsidR="004D2AEF" w:rsidRDefault="00F57C99">
      <w:pPr>
        <w:tabs>
          <w:tab w:val="left" w:pos="1440"/>
          <w:tab w:val="left" w:pos="2160"/>
        </w:tabs>
        <w:ind w:firstLine="720"/>
        <w:rPr>
          <w:sz w:val="24"/>
          <w:szCs w:val="24"/>
        </w:rPr>
      </w:pPr>
      <w:r>
        <w:rPr>
          <w:sz w:val="24"/>
          <w:szCs w:val="24"/>
        </w:rPr>
        <w:t xml:space="preserve">Szenario: Sämtliche Integrationstests des Subsystems XY können innerhalb von 15 Minuten automatisiert ausgeführt werden. </w:t>
      </w:r>
    </w:p>
    <w:p w14:paraId="7EDCF28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7A6F66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50321A"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9F059C" w14:textId="77777777" w:rsidR="004D2AEF" w:rsidRDefault="00F57C99">
            <w:pPr>
              <w:tabs>
                <w:tab w:val="left" w:pos="720"/>
                <w:tab w:val="left" w:pos="1440"/>
                <w:tab w:val="left" w:pos="2160"/>
              </w:tabs>
              <w:ind w:firstLine="360"/>
              <w:rPr>
                <w:sz w:val="24"/>
                <w:szCs w:val="24"/>
              </w:rPr>
            </w:pPr>
            <w:r>
              <w:rPr>
                <w:sz w:val="24"/>
                <w:szCs w:val="24"/>
              </w:rPr>
              <w:t>Risikoarme Änderungen und Erweiterungen.</w:t>
            </w:r>
          </w:p>
        </w:tc>
      </w:tr>
      <w:tr w:rsidR="004D2AEF" w14:paraId="0C5773F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46D6BB"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A8A890" w14:textId="77777777" w:rsidR="004D2AEF" w:rsidRDefault="00F57C99">
            <w:pPr>
              <w:tabs>
                <w:tab w:val="left" w:pos="720"/>
                <w:tab w:val="left" w:pos="1440"/>
                <w:tab w:val="left" w:pos="2160"/>
              </w:tabs>
              <w:ind w:firstLine="360"/>
              <w:rPr>
                <w:sz w:val="24"/>
                <w:szCs w:val="24"/>
              </w:rPr>
            </w:pPr>
            <w:r>
              <w:rPr>
                <w:sz w:val="24"/>
                <w:szCs w:val="24"/>
              </w:rPr>
              <w:t xml:space="preserve">Entwickler führt eine Änderung am Quellcode im Subsystem XY durch und startet </w:t>
            </w:r>
            <w:proofErr w:type="spellStart"/>
            <w:r>
              <w:rPr>
                <w:sz w:val="24"/>
                <w:szCs w:val="24"/>
              </w:rPr>
              <w:t>anschliessend</w:t>
            </w:r>
            <w:proofErr w:type="spellEnd"/>
            <w:r>
              <w:rPr>
                <w:sz w:val="24"/>
                <w:szCs w:val="24"/>
              </w:rPr>
              <w:t xml:space="preserve"> die automatisierte Testsuite (der </w:t>
            </w:r>
            <w:proofErr w:type="spellStart"/>
            <w:r>
              <w:rPr>
                <w:sz w:val="24"/>
                <w:szCs w:val="24"/>
              </w:rPr>
              <w:t>Initegrations</w:t>
            </w:r>
            <w:proofErr w:type="spellEnd"/>
            <w:r>
              <w:rPr>
                <w:sz w:val="24"/>
                <w:szCs w:val="24"/>
              </w:rPr>
              <w:t xml:space="preserve">- und </w:t>
            </w:r>
            <w:proofErr w:type="spellStart"/>
            <w:r>
              <w:rPr>
                <w:sz w:val="24"/>
                <w:szCs w:val="24"/>
              </w:rPr>
              <w:t>Unittsts</w:t>
            </w:r>
            <w:proofErr w:type="spellEnd"/>
            <w:r>
              <w:rPr>
                <w:sz w:val="24"/>
                <w:szCs w:val="24"/>
              </w:rPr>
              <w:t xml:space="preserve">) dieses Subsystems. </w:t>
            </w:r>
          </w:p>
        </w:tc>
      </w:tr>
      <w:tr w:rsidR="004D2AEF" w14:paraId="3EB0EC7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2092B98"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DA1DAB" w14:textId="77777777" w:rsidR="004D2AEF" w:rsidRDefault="00F57C99">
            <w:pPr>
              <w:tabs>
                <w:tab w:val="left" w:pos="720"/>
                <w:tab w:val="left" w:pos="1440"/>
                <w:tab w:val="left" w:pos="2160"/>
              </w:tabs>
              <w:ind w:firstLine="360"/>
              <w:rPr>
                <w:sz w:val="24"/>
                <w:szCs w:val="24"/>
              </w:rPr>
            </w:pPr>
            <w:r>
              <w:rPr>
                <w:sz w:val="24"/>
                <w:szCs w:val="24"/>
              </w:rPr>
              <w:t>Das Testframework führt sämtliche Testfälle aus und berichtet die Testergebnisse an den Benutzer.</w:t>
            </w:r>
          </w:p>
        </w:tc>
      </w:tr>
      <w:tr w:rsidR="004D2AEF" w14:paraId="75467D9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46D0FD7"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70566D4" w14:textId="77777777" w:rsidR="004D2AEF" w:rsidRDefault="00F57C99">
            <w:pPr>
              <w:tabs>
                <w:tab w:val="left" w:pos="720"/>
                <w:tab w:val="left" w:pos="1440"/>
                <w:tab w:val="left" w:pos="2160"/>
              </w:tabs>
              <w:ind w:firstLine="360"/>
              <w:rPr>
                <w:sz w:val="24"/>
                <w:szCs w:val="24"/>
              </w:rPr>
            </w:pPr>
            <w:r>
              <w:rPr>
                <w:sz w:val="24"/>
                <w:szCs w:val="24"/>
              </w:rPr>
              <w:t>Sämtliche Testfälle sind in weniger als 15 Minuten komplett ausgeführt.</w:t>
            </w:r>
          </w:p>
        </w:tc>
      </w:tr>
    </w:tbl>
    <w:p w14:paraId="2C4C50D6" w14:textId="77777777" w:rsidR="004D2AEF" w:rsidRDefault="00F57C99">
      <w:pPr>
        <w:tabs>
          <w:tab w:val="left" w:pos="1440"/>
          <w:tab w:val="left" w:pos="2160"/>
        </w:tabs>
        <w:ind w:firstLine="720"/>
        <w:rPr>
          <w:sz w:val="24"/>
          <w:szCs w:val="24"/>
        </w:rPr>
      </w:pPr>
      <w:r>
        <w:rPr>
          <w:sz w:val="24"/>
          <w:szCs w:val="24"/>
        </w:rPr>
        <w:t>Bemerkung: Last-, Performance- oder Stresstests können unabhängig von den Integrationstests auch länger laufen. Diese sind nicht Bestandteil dieses Szenarios.</w:t>
      </w:r>
    </w:p>
    <w:p w14:paraId="06C5F2E5" w14:textId="77777777" w:rsidR="004D2AEF" w:rsidRDefault="004D2AEF">
      <w:pPr>
        <w:tabs>
          <w:tab w:val="left" w:pos="1440"/>
          <w:tab w:val="left" w:pos="2160"/>
        </w:tabs>
        <w:ind w:firstLine="720"/>
        <w:rPr>
          <w:sz w:val="24"/>
          <w:szCs w:val="24"/>
        </w:rPr>
      </w:pPr>
    </w:p>
    <w:p w14:paraId="7303E3CD" w14:textId="77777777" w:rsidR="004D2AEF" w:rsidRDefault="00F57C99">
      <w:pPr>
        <w:tabs>
          <w:tab w:val="left" w:pos="1440"/>
          <w:tab w:val="left" w:pos="2160"/>
        </w:tabs>
        <w:ind w:firstLine="720"/>
        <w:rPr>
          <w:sz w:val="24"/>
          <w:szCs w:val="24"/>
        </w:rPr>
      </w:pPr>
      <w:r>
        <w:rPr>
          <w:sz w:val="24"/>
          <w:szCs w:val="24"/>
        </w:rPr>
        <w:t xml:space="preserve">Szenario: In 90% aller Fälle erhalten Benutzer die XY-Daten innerhalb von 3 Sekunden. </w:t>
      </w:r>
    </w:p>
    <w:p w14:paraId="77471A8B"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BA042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DD23610"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470EF7D" w14:textId="77777777" w:rsidR="004D2AEF" w:rsidRDefault="00F57C99">
            <w:pPr>
              <w:tabs>
                <w:tab w:val="left" w:pos="720"/>
                <w:tab w:val="left" w:pos="1440"/>
                <w:tab w:val="left" w:pos="2160"/>
              </w:tabs>
              <w:ind w:firstLine="360"/>
              <w:rPr>
                <w:sz w:val="24"/>
                <w:szCs w:val="24"/>
              </w:rPr>
            </w:pPr>
            <w:r>
              <w:rPr>
                <w:sz w:val="24"/>
                <w:szCs w:val="24"/>
              </w:rPr>
              <w:t>Paralleles Arbeiten mehrerer Benutzer ist mit akzeptabler Laufzeit möglich</w:t>
            </w:r>
          </w:p>
        </w:tc>
      </w:tr>
      <w:tr w:rsidR="004D2AEF" w14:paraId="06DBFF1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E2931D8"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D6A0203" w14:textId="77777777" w:rsidR="004D2AEF" w:rsidRDefault="00F57C99">
            <w:pPr>
              <w:tabs>
                <w:tab w:val="left" w:pos="720"/>
                <w:tab w:val="left" w:pos="1440"/>
                <w:tab w:val="left" w:pos="2160"/>
              </w:tabs>
              <w:ind w:firstLine="360"/>
              <w:rPr>
                <w:sz w:val="24"/>
                <w:szCs w:val="24"/>
              </w:rPr>
            </w:pPr>
            <w:r>
              <w:rPr>
                <w:sz w:val="24"/>
                <w:szCs w:val="24"/>
              </w:rPr>
              <w:t>10 echt parallel arbeitende Benutzer fordern vom System die XY-Daten an.</w:t>
            </w:r>
          </w:p>
        </w:tc>
      </w:tr>
      <w:tr w:rsidR="004D2AEF" w14:paraId="61C068F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0D4D7B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0644539" w14:textId="77777777" w:rsidR="004D2AEF" w:rsidRDefault="00F57C99">
            <w:pPr>
              <w:tabs>
                <w:tab w:val="left" w:pos="720"/>
                <w:tab w:val="left" w:pos="1440"/>
                <w:tab w:val="left" w:pos="2160"/>
              </w:tabs>
              <w:ind w:firstLine="360"/>
              <w:rPr>
                <w:sz w:val="24"/>
                <w:szCs w:val="24"/>
              </w:rPr>
            </w:pPr>
            <w:r>
              <w:rPr>
                <w:sz w:val="24"/>
                <w:szCs w:val="24"/>
              </w:rPr>
              <w:t>Das System zeigt bei allen anfordernden Benutzern die korrekten Daten an.</w:t>
            </w:r>
          </w:p>
        </w:tc>
      </w:tr>
      <w:tr w:rsidR="004D2AEF" w14:paraId="6314454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D87634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DF7B62A" w14:textId="77777777" w:rsidR="004D2AEF" w:rsidRDefault="00F57C99">
            <w:pPr>
              <w:tabs>
                <w:tab w:val="left" w:pos="720"/>
                <w:tab w:val="left" w:pos="1440"/>
                <w:tab w:val="left" w:pos="2160"/>
              </w:tabs>
              <w:ind w:firstLine="360"/>
              <w:rPr>
                <w:sz w:val="24"/>
                <w:szCs w:val="24"/>
              </w:rPr>
            </w:pPr>
            <w:r>
              <w:rPr>
                <w:sz w:val="24"/>
                <w:szCs w:val="24"/>
              </w:rPr>
              <w:t xml:space="preserve">Bei mindestens 9 von 10 dieser Benutzer dauert diese Anfrage 3 Sekunden oder weniger (in 90% der Anfragen nach den XY-Daten antwortet das System in 3 Sekunden oder </w:t>
            </w:r>
            <w:r>
              <w:rPr>
                <w:sz w:val="24"/>
                <w:szCs w:val="24"/>
              </w:rPr>
              <w:lastRenderedPageBreak/>
              <w:t>schneller).</w:t>
            </w:r>
          </w:p>
        </w:tc>
      </w:tr>
    </w:tbl>
    <w:p w14:paraId="1BB24402" w14:textId="77777777" w:rsidR="004D2AEF" w:rsidRDefault="004D2AEF">
      <w:pPr>
        <w:tabs>
          <w:tab w:val="left" w:pos="1440"/>
          <w:tab w:val="left" w:pos="2160"/>
        </w:tabs>
        <w:ind w:firstLine="720"/>
        <w:rPr>
          <w:sz w:val="24"/>
          <w:szCs w:val="24"/>
        </w:rPr>
      </w:pPr>
    </w:p>
    <w:p w14:paraId="20E7AF56" w14:textId="77777777" w:rsidR="004D2AEF" w:rsidRDefault="00F57C99">
      <w:pPr>
        <w:tabs>
          <w:tab w:val="left" w:pos="1440"/>
          <w:tab w:val="left" w:pos="2160"/>
        </w:tabs>
        <w:ind w:firstLine="720"/>
        <w:rPr>
          <w:sz w:val="24"/>
          <w:szCs w:val="24"/>
        </w:rPr>
      </w:pPr>
      <w:r>
        <w:rPr>
          <w:sz w:val="24"/>
          <w:szCs w:val="24"/>
        </w:rPr>
        <w:t xml:space="preserve">Szenario: Bei 200 oder mehr gleichzeitig angemeldeten Benutzern verhält sich das System immer noch </w:t>
      </w:r>
      <w:proofErr w:type="spellStart"/>
      <w:r>
        <w:rPr>
          <w:sz w:val="24"/>
          <w:szCs w:val="24"/>
        </w:rPr>
        <w:t>performant</w:t>
      </w:r>
      <w:proofErr w:type="spellEnd"/>
      <w:r>
        <w:rPr>
          <w:sz w:val="24"/>
          <w:szCs w:val="24"/>
        </w:rPr>
        <w:t xml:space="preserve">. </w:t>
      </w:r>
    </w:p>
    <w:p w14:paraId="733E28F7"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8A8AA2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2B68AC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F80370" w14:textId="77777777" w:rsidR="004D2AEF" w:rsidRDefault="00F57C99">
            <w:pPr>
              <w:tabs>
                <w:tab w:val="left" w:pos="720"/>
                <w:tab w:val="left" w:pos="1440"/>
                <w:tab w:val="left" w:pos="2160"/>
              </w:tabs>
              <w:ind w:firstLine="360"/>
              <w:rPr>
                <w:sz w:val="24"/>
                <w:szCs w:val="24"/>
              </w:rPr>
            </w:pPr>
            <w:r>
              <w:rPr>
                <w:sz w:val="24"/>
                <w:szCs w:val="24"/>
              </w:rPr>
              <w:t>Fähigkeit des Systems, seine Funktionsfähigkeit, insbesondere an der GUI, auch bei mehreren parallelen Benutzern zu erhalten.</w:t>
            </w:r>
          </w:p>
        </w:tc>
      </w:tr>
      <w:tr w:rsidR="004D2AEF" w14:paraId="624CA05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94FC3A"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39D1748" w14:textId="77777777" w:rsidR="004D2AEF" w:rsidRDefault="00F57C99">
            <w:pPr>
              <w:tabs>
                <w:tab w:val="left" w:pos="720"/>
                <w:tab w:val="left" w:pos="1440"/>
                <w:tab w:val="left" w:pos="2160"/>
              </w:tabs>
              <w:ind w:firstLine="360"/>
              <w:rPr>
                <w:sz w:val="24"/>
                <w:szCs w:val="24"/>
              </w:rPr>
            </w:pPr>
            <w:r>
              <w:rPr>
                <w:sz w:val="24"/>
                <w:szCs w:val="24"/>
              </w:rPr>
              <w:t>200 oder mehr Benutzer sind am System angemeldet.</w:t>
            </w:r>
          </w:p>
          <w:p w14:paraId="6C9319AB" w14:textId="77777777" w:rsidR="004D2AEF" w:rsidRDefault="00F57C99">
            <w:pPr>
              <w:tabs>
                <w:tab w:val="left" w:pos="720"/>
                <w:tab w:val="left" w:pos="1440"/>
                <w:tab w:val="left" w:pos="2160"/>
              </w:tabs>
              <w:ind w:firstLine="360"/>
              <w:rPr>
                <w:sz w:val="24"/>
                <w:szCs w:val="24"/>
              </w:rPr>
            </w:pPr>
            <w:r>
              <w:rPr>
                <w:sz w:val="24"/>
                <w:szCs w:val="24"/>
              </w:rPr>
              <w:t>20 oder mehr Benutzer arbeiten gleichzeitig im XY-Dialog aus oder starten eine YZ-Berechnung.</w:t>
            </w:r>
          </w:p>
        </w:tc>
      </w:tr>
      <w:tr w:rsidR="004D2AEF" w14:paraId="598D4F5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0B0271D"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D94086" w14:textId="77777777" w:rsidR="004D2AEF" w:rsidRDefault="00F57C99">
            <w:pPr>
              <w:tabs>
                <w:tab w:val="left" w:pos="720"/>
                <w:tab w:val="left" w:pos="1440"/>
                <w:tab w:val="left" w:pos="2160"/>
              </w:tabs>
              <w:ind w:firstLine="360"/>
              <w:rPr>
                <w:sz w:val="24"/>
                <w:szCs w:val="24"/>
              </w:rPr>
            </w:pPr>
            <w:r>
              <w:rPr>
                <w:sz w:val="24"/>
                <w:szCs w:val="24"/>
              </w:rPr>
              <w:t>Das System arbeitet normal und bedient sämtliche Benutzer.</w:t>
            </w:r>
          </w:p>
        </w:tc>
      </w:tr>
      <w:tr w:rsidR="004D2AEF" w14:paraId="6FEB981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D297D6C"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BBD5048" w14:textId="77777777" w:rsidR="004D2AEF" w:rsidRDefault="00F57C99">
            <w:pPr>
              <w:tabs>
                <w:tab w:val="left" w:pos="720"/>
                <w:tab w:val="left" w:pos="1440"/>
                <w:tab w:val="left" w:pos="2160"/>
              </w:tabs>
              <w:ind w:firstLine="360"/>
              <w:rPr>
                <w:sz w:val="24"/>
                <w:szCs w:val="24"/>
              </w:rPr>
            </w:pPr>
            <w:r>
              <w:rPr>
                <w:sz w:val="24"/>
                <w:szCs w:val="24"/>
              </w:rPr>
              <w:t>Die Reaktionen des Systems im XY-Dialog erfolgen innerhalb von 2 Sekunden.</w:t>
            </w:r>
          </w:p>
          <w:p w14:paraId="08BDAEE7" w14:textId="77777777" w:rsidR="004D2AEF" w:rsidRDefault="00F57C99">
            <w:pPr>
              <w:tabs>
                <w:tab w:val="left" w:pos="720"/>
                <w:tab w:val="left" w:pos="1440"/>
                <w:tab w:val="left" w:pos="2160"/>
              </w:tabs>
              <w:ind w:firstLine="360"/>
              <w:rPr>
                <w:sz w:val="24"/>
                <w:szCs w:val="24"/>
              </w:rPr>
            </w:pPr>
            <w:r>
              <w:rPr>
                <w:sz w:val="24"/>
                <w:szCs w:val="24"/>
              </w:rPr>
              <w:t xml:space="preserve">Das System führt die YZ-Berechnung in weniger als 5 Sekunden durch. </w:t>
            </w:r>
          </w:p>
        </w:tc>
      </w:tr>
    </w:tbl>
    <w:p w14:paraId="3C370286" w14:textId="77777777" w:rsidR="004D2AEF" w:rsidRDefault="00F57C99">
      <w:pPr>
        <w:tabs>
          <w:tab w:val="left" w:pos="1440"/>
          <w:tab w:val="left" w:pos="2160"/>
        </w:tabs>
        <w:ind w:firstLine="720"/>
        <w:rPr>
          <w:sz w:val="24"/>
          <w:szCs w:val="24"/>
        </w:rPr>
      </w:pPr>
      <w:r>
        <w:rPr>
          <w:sz w:val="24"/>
          <w:szCs w:val="24"/>
        </w:rPr>
        <w:t>Bemerkung: Skalierbarkeit</w:t>
      </w:r>
    </w:p>
    <w:p w14:paraId="2568A9DF" w14:textId="77777777" w:rsidR="004D2AEF" w:rsidRDefault="004D2AEF">
      <w:pPr>
        <w:tabs>
          <w:tab w:val="left" w:pos="1440"/>
          <w:tab w:val="left" w:pos="2160"/>
        </w:tabs>
        <w:ind w:firstLine="720"/>
        <w:rPr>
          <w:sz w:val="24"/>
          <w:szCs w:val="24"/>
        </w:rPr>
      </w:pPr>
    </w:p>
    <w:p w14:paraId="3B4985A9" w14:textId="77777777" w:rsidR="004D2AEF" w:rsidRDefault="00F57C99">
      <w:pPr>
        <w:tabs>
          <w:tab w:val="left" w:pos="1440"/>
          <w:tab w:val="left" w:pos="2160"/>
        </w:tabs>
        <w:ind w:firstLine="720"/>
        <w:rPr>
          <w:sz w:val="24"/>
          <w:szCs w:val="24"/>
        </w:rPr>
      </w:pPr>
      <w:r>
        <w:rPr>
          <w:sz w:val="24"/>
          <w:szCs w:val="24"/>
        </w:rPr>
        <w:t xml:space="preserve">Szenario: Das XY-System soll auch umfangreiche benutzerdefinierte Reports in weniger als 1 Sekunde speichern. </w:t>
      </w:r>
    </w:p>
    <w:p w14:paraId="0E99805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198587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1DD11D9"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9028AED" w14:textId="77777777" w:rsidR="004D2AEF" w:rsidRDefault="00F57C99">
            <w:pPr>
              <w:tabs>
                <w:tab w:val="left" w:pos="720"/>
                <w:tab w:val="left" w:pos="1440"/>
                <w:tab w:val="left" w:pos="2160"/>
              </w:tabs>
              <w:ind w:firstLine="360"/>
              <w:rPr>
                <w:sz w:val="24"/>
                <w:szCs w:val="24"/>
              </w:rPr>
            </w:pPr>
            <w:r>
              <w:rPr>
                <w:sz w:val="24"/>
                <w:szCs w:val="24"/>
              </w:rPr>
              <w:t>Reaktive Benutzeroberfläche steigert Bedienkomfort.</w:t>
            </w:r>
          </w:p>
        </w:tc>
      </w:tr>
      <w:tr w:rsidR="004D2AEF" w14:paraId="2AD2206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861004"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E2133EF" w14:textId="77777777" w:rsidR="004D2AEF" w:rsidRDefault="00F57C99">
            <w:pPr>
              <w:tabs>
                <w:tab w:val="left" w:pos="720"/>
                <w:tab w:val="left" w:pos="1440"/>
                <w:tab w:val="left" w:pos="2160"/>
              </w:tabs>
              <w:ind w:firstLine="360"/>
              <w:rPr>
                <w:sz w:val="24"/>
                <w:szCs w:val="24"/>
              </w:rPr>
            </w:pPr>
            <w:r>
              <w:rPr>
                <w:sz w:val="24"/>
                <w:szCs w:val="24"/>
              </w:rPr>
              <w:t>Benutzer hat einen spezifischen Report konfiguriert und speichert diesen über die "speichern" Funktion ab.</w:t>
            </w:r>
          </w:p>
        </w:tc>
      </w:tr>
      <w:tr w:rsidR="004D2AEF" w14:paraId="53A2F54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A32F62C"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1AEA7F" w14:textId="77777777" w:rsidR="004D2AEF" w:rsidRDefault="00F57C99">
            <w:pPr>
              <w:tabs>
                <w:tab w:val="left" w:pos="720"/>
                <w:tab w:val="left" w:pos="1440"/>
                <w:tab w:val="left" w:pos="2160"/>
              </w:tabs>
              <w:ind w:firstLine="360"/>
              <w:rPr>
                <w:sz w:val="24"/>
                <w:szCs w:val="24"/>
              </w:rPr>
            </w:pPr>
            <w:r>
              <w:rPr>
                <w:sz w:val="24"/>
                <w:szCs w:val="24"/>
              </w:rPr>
              <w:t xml:space="preserve">Das System speichert die gesamte Reportdefinition (im </w:t>
            </w:r>
            <w:proofErr w:type="spellStart"/>
            <w:r>
              <w:rPr>
                <w:sz w:val="24"/>
                <w:szCs w:val="24"/>
              </w:rPr>
              <w:t>xml</w:t>
            </w:r>
            <w:proofErr w:type="spellEnd"/>
            <w:r>
              <w:rPr>
                <w:sz w:val="24"/>
                <w:szCs w:val="24"/>
              </w:rPr>
              <w:t xml:space="preserve">-Format) in weniger als 1 Sekunde. </w:t>
            </w:r>
          </w:p>
        </w:tc>
      </w:tr>
    </w:tbl>
    <w:p w14:paraId="2DA8C1C5" w14:textId="77777777" w:rsidR="004D2AEF" w:rsidRDefault="004D2AEF">
      <w:pPr>
        <w:tabs>
          <w:tab w:val="left" w:pos="1440"/>
          <w:tab w:val="left" w:pos="2160"/>
        </w:tabs>
        <w:ind w:firstLine="720"/>
        <w:rPr>
          <w:sz w:val="24"/>
          <w:szCs w:val="24"/>
        </w:rPr>
      </w:pPr>
    </w:p>
    <w:p w14:paraId="3E1E6AA6" w14:textId="77777777" w:rsidR="004D2AEF" w:rsidRDefault="004D2AEF">
      <w:pPr>
        <w:tabs>
          <w:tab w:val="left" w:pos="1440"/>
          <w:tab w:val="left" w:pos="2160"/>
        </w:tabs>
        <w:ind w:firstLine="720"/>
        <w:rPr>
          <w:sz w:val="24"/>
          <w:szCs w:val="24"/>
        </w:rPr>
      </w:pPr>
    </w:p>
    <w:p w14:paraId="2FEE321B" w14:textId="77777777" w:rsidR="004D2AEF" w:rsidRDefault="00F57C99">
      <w:pPr>
        <w:tabs>
          <w:tab w:val="left" w:pos="1440"/>
          <w:tab w:val="left" w:pos="2160"/>
        </w:tabs>
        <w:ind w:firstLine="720"/>
        <w:rPr>
          <w:sz w:val="24"/>
          <w:szCs w:val="24"/>
        </w:rPr>
      </w:pPr>
      <w:r>
        <w:rPr>
          <w:sz w:val="24"/>
          <w:szCs w:val="24"/>
        </w:rPr>
        <w:t xml:space="preserve">Szenario: An Benutzerprofil angepasste grafische Konfigurationsoberfläche erscheint in weniger als 2 Sekunden. </w:t>
      </w:r>
    </w:p>
    <w:p w14:paraId="6004FA7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2F5907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08A99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95E5526" w14:textId="77777777" w:rsidR="004D2AEF" w:rsidRDefault="00F57C99">
            <w:pPr>
              <w:tabs>
                <w:tab w:val="left" w:pos="720"/>
                <w:tab w:val="left" w:pos="1440"/>
                <w:tab w:val="left" w:pos="2160"/>
              </w:tabs>
              <w:ind w:firstLine="360"/>
              <w:rPr>
                <w:sz w:val="24"/>
                <w:szCs w:val="24"/>
              </w:rPr>
            </w:pPr>
            <w:r>
              <w:rPr>
                <w:sz w:val="24"/>
                <w:szCs w:val="24"/>
              </w:rPr>
              <w:t>Reaktive Benutzeroberfläche steigert Bedienkomfort.</w:t>
            </w:r>
          </w:p>
        </w:tc>
      </w:tr>
      <w:tr w:rsidR="004D2AEF" w14:paraId="709C6DA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1B3C9E0"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544308" w14:textId="77777777" w:rsidR="004D2AEF" w:rsidRDefault="00F57C99">
            <w:pPr>
              <w:tabs>
                <w:tab w:val="left" w:pos="720"/>
                <w:tab w:val="left" w:pos="1440"/>
                <w:tab w:val="left" w:pos="2160"/>
              </w:tabs>
              <w:ind w:firstLine="360"/>
              <w:rPr>
                <w:sz w:val="24"/>
                <w:szCs w:val="24"/>
              </w:rPr>
            </w:pPr>
            <w:r>
              <w:rPr>
                <w:sz w:val="24"/>
                <w:szCs w:val="24"/>
              </w:rPr>
              <w:t>Benutzer startet die Konfigurationsoberfläche für Reports.</w:t>
            </w:r>
          </w:p>
        </w:tc>
      </w:tr>
      <w:tr w:rsidR="004D2AEF" w14:paraId="14F480D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C26D6FD"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9127A8F" w14:textId="77777777" w:rsidR="004D2AEF" w:rsidRDefault="00F57C99">
            <w:pPr>
              <w:tabs>
                <w:tab w:val="left" w:pos="720"/>
                <w:tab w:val="left" w:pos="1440"/>
                <w:tab w:val="left" w:pos="2160"/>
              </w:tabs>
              <w:ind w:firstLine="360"/>
              <w:rPr>
                <w:sz w:val="24"/>
                <w:szCs w:val="24"/>
              </w:rPr>
            </w:pPr>
            <w:r>
              <w:rPr>
                <w:sz w:val="24"/>
                <w:szCs w:val="24"/>
              </w:rPr>
              <w:t xml:space="preserve">Beim Start der Report-Konfigurationsoberfläche erscheint eine gemäß des </w:t>
            </w:r>
            <w:proofErr w:type="spellStart"/>
            <w:r>
              <w:rPr>
                <w:sz w:val="24"/>
                <w:szCs w:val="24"/>
              </w:rPr>
              <w:t>Benutzeprofils</w:t>
            </w:r>
            <w:proofErr w:type="spellEnd"/>
            <w:r>
              <w:rPr>
                <w:sz w:val="24"/>
                <w:szCs w:val="24"/>
              </w:rPr>
              <w:t xml:space="preserve"> aufbereitete grafische Oberfläche in weniger als 2 Sekunden.</w:t>
            </w:r>
          </w:p>
        </w:tc>
      </w:tr>
    </w:tbl>
    <w:p w14:paraId="02FF7720" w14:textId="77777777" w:rsidR="004D2AEF" w:rsidRDefault="004D2AEF">
      <w:pPr>
        <w:tabs>
          <w:tab w:val="left" w:pos="1440"/>
          <w:tab w:val="left" w:pos="2160"/>
        </w:tabs>
        <w:ind w:firstLine="720"/>
        <w:rPr>
          <w:sz w:val="24"/>
          <w:szCs w:val="24"/>
        </w:rPr>
      </w:pPr>
    </w:p>
    <w:p w14:paraId="1D89B0E3" w14:textId="77777777" w:rsidR="004D2AEF" w:rsidRDefault="004D2AEF">
      <w:pPr>
        <w:tabs>
          <w:tab w:val="left" w:pos="1440"/>
          <w:tab w:val="left" w:pos="2160"/>
        </w:tabs>
        <w:ind w:firstLine="720"/>
        <w:rPr>
          <w:sz w:val="24"/>
          <w:szCs w:val="24"/>
        </w:rPr>
      </w:pPr>
    </w:p>
    <w:p w14:paraId="4653B907" w14:textId="77777777" w:rsidR="004D2AEF" w:rsidRDefault="004D2AEF">
      <w:pPr>
        <w:tabs>
          <w:tab w:val="left" w:pos="1440"/>
          <w:tab w:val="left" w:pos="2160"/>
        </w:tabs>
        <w:ind w:firstLine="720"/>
        <w:rPr>
          <w:sz w:val="24"/>
          <w:szCs w:val="24"/>
        </w:rPr>
      </w:pPr>
    </w:p>
    <w:p w14:paraId="49336EE2" w14:textId="62E63E01" w:rsidR="004D2AEF" w:rsidRDefault="004D2AEF">
      <w:pPr>
        <w:tabs>
          <w:tab w:val="left" w:pos="1440"/>
          <w:tab w:val="left" w:pos="2160"/>
        </w:tabs>
        <w:ind w:firstLine="720"/>
        <w:rPr>
          <w:sz w:val="24"/>
          <w:szCs w:val="24"/>
        </w:rPr>
      </w:pPr>
    </w:p>
    <w:p w14:paraId="26C27A5F" w14:textId="669A8F77" w:rsidR="004D2AEF" w:rsidRDefault="00F57C99" w:rsidP="00F57C99">
      <w:pPr>
        <w:pStyle w:val="berschrift1"/>
      </w:pPr>
      <w:bookmarkStart w:id="17" w:name="Zuverlassigkeit"/>
      <w:bookmarkStart w:id="18" w:name="_Toc224260821"/>
      <w:r>
        <w:lastRenderedPageBreak/>
        <w:t>Zuverlässigkeit</w:t>
      </w:r>
      <w:bookmarkEnd w:id="17"/>
      <w:bookmarkEnd w:id="18"/>
    </w:p>
    <w:p w14:paraId="0DDD4882"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7D336D54"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19" w:name="Was_bedeutet_Zuverlassigkeit"/>
      <w:r>
        <w:rPr>
          <w:b/>
          <w:sz w:val="32"/>
          <w:szCs w:val="24"/>
        </w:rPr>
        <w:t>Was bedeutet Zuverlässigkeit</w:t>
      </w:r>
      <w:bookmarkEnd w:id="19"/>
      <w:r>
        <w:rPr>
          <w:b/>
          <w:sz w:val="32"/>
          <w:szCs w:val="24"/>
        </w:rPr>
        <w:t>?</w:t>
      </w:r>
    </w:p>
    <w:p w14:paraId="38F62202" w14:textId="77777777" w:rsidR="004D2AEF" w:rsidRDefault="00F57C99">
      <w:pPr>
        <w:tabs>
          <w:tab w:val="left" w:pos="1440"/>
          <w:tab w:val="left" w:pos="2160"/>
        </w:tabs>
        <w:ind w:firstLine="720"/>
        <w:rPr>
          <w:b/>
          <w:sz w:val="24"/>
          <w:szCs w:val="24"/>
        </w:rPr>
      </w:pPr>
      <w:r>
        <w:rPr>
          <w:b/>
          <w:sz w:val="24"/>
          <w:szCs w:val="24"/>
        </w:rPr>
        <w:t xml:space="preserve">Zuverlässigkeit: </w:t>
      </w:r>
    </w:p>
    <w:p w14:paraId="55836F2E" w14:textId="77777777" w:rsidR="004D2AEF" w:rsidRDefault="00F57C99">
      <w:pPr>
        <w:tabs>
          <w:tab w:val="left" w:pos="1440"/>
          <w:tab w:val="left" w:pos="2160"/>
        </w:tabs>
        <w:ind w:firstLine="720"/>
        <w:rPr>
          <w:sz w:val="24"/>
          <w:szCs w:val="24"/>
        </w:rPr>
      </w:pPr>
      <w:r>
        <w:rPr>
          <w:sz w:val="24"/>
          <w:szCs w:val="24"/>
        </w:rPr>
        <w:t>Fähigkeit der Software, ihr Leistungsniveau unter festgelegten Bedingungen über einen festgelegten Zeitraum zu bewahren.</w:t>
      </w:r>
    </w:p>
    <w:p w14:paraId="2E4D2A5A" w14:textId="77777777" w:rsidR="004D2AEF" w:rsidRDefault="004D2AEF">
      <w:pPr>
        <w:tabs>
          <w:tab w:val="left" w:pos="1440"/>
          <w:tab w:val="left" w:pos="2160"/>
        </w:tabs>
        <w:ind w:firstLine="720"/>
        <w:rPr>
          <w:sz w:val="24"/>
          <w:szCs w:val="24"/>
        </w:rPr>
      </w:pPr>
    </w:p>
    <w:p w14:paraId="615E9516" w14:textId="77777777" w:rsidR="004D2AEF" w:rsidRDefault="00F57C99">
      <w:pPr>
        <w:tabs>
          <w:tab w:val="left" w:pos="1440"/>
          <w:tab w:val="left" w:pos="2160"/>
        </w:tabs>
        <w:ind w:firstLine="720"/>
        <w:rPr>
          <w:sz w:val="24"/>
          <w:szCs w:val="24"/>
        </w:rPr>
      </w:pPr>
      <w:r>
        <w:rPr>
          <w:sz w:val="24"/>
          <w:szCs w:val="24"/>
        </w:rPr>
        <w:t>Zu Zuverlässigkeit gehören nach DIN/ISO 9126 folgende Teilmerkmale:</w:t>
      </w:r>
    </w:p>
    <w:p w14:paraId="048A5765" w14:textId="77777777" w:rsidR="004D2AEF" w:rsidRDefault="00F57C99">
      <w:pPr>
        <w:tabs>
          <w:tab w:val="left" w:pos="1440"/>
          <w:tab w:val="left" w:pos="2160"/>
        </w:tabs>
        <w:ind w:firstLine="720"/>
        <w:rPr>
          <w:sz w:val="24"/>
          <w:szCs w:val="24"/>
        </w:rPr>
      </w:pPr>
      <w:r>
        <w:rPr>
          <w:sz w:val="24"/>
          <w:szCs w:val="24"/>
          <w:u w:val="single"/>
        </w:rPr>
        <w:t>Reife</w:t>
      </w:r>
      <w:r>
        <w:rPr>
          <w:sz w:val="24"/>
          <w:szCs w:val="24"/>
        </w:rPr>
        <w:t>:  Geringe Versagenshäufigkeit durch Fehlzustände.</w:t>
      </w:r>
    </w:p>
    <w:p w14:paraId="4A476E78" w14:textId="77777777" w:rsidR="004D2AEF" w:rsidRDefault="00F57C99">
      <w:pPr>
        <w:tabs>
          <w:tab w:val="left" w:pos="1440"/>
          <w:tab w:val="left" w:pos="2160"/>
        </w:tabs>
        <w:ind w:firstLine="720"/>
        <w:rPr>
          <w:sz w:val="24"/>
          <w:szCs w:val="24"/>
        </w:rPr>
      </w:pPr>
      <w:r>
        <w:rPr>
          <w:sz w:val="24"/>
          <w:szCs w:val="24"/>
          <w:u w:val="single"/>
        </w:rPr>
        <w:t>Fehlertoleranz</w:t>
      </w:r>
      <w:r>
        <w:rPr>
          <w:sz w:val="24"/>
          <w:szCs w:val="24"/>
        </w:rPr>
        <w:t>: Fähigkeit, ein spezifiziertes Leistungsniveau bei Software-Fehlern oder Nicht-Einhaltung ihrer spezifizierten Schnittstelle zu bewahren.</w:t>
      </w:r>
    </w:p>
    <w:p w14:paraId="3165D4F3" w14:textId="77777777" w:rsidR="004D2AEF" w:rsidRDefault="00F57C99">
      <w:pPr>
        <w:tabs>
          <w:tab w:val="left" w:pos="1440"/>
          <w:tab w:val="left" w:pos="2160"/>
        </w:tabs>
        <w:ind w:firstLine="720"/>
        <w:rPr>
          <w:sz w:val="24"/>
          <w:szCs w:val="24"/>
        </w:rPr>
      </w:pPr>
      <w:r>
        <w:rPr>
          <w:sz w:val="24"/>
          <w:szCs w:val="24"/>
          <w:u w:val="single"/>
        </w:rPr>
        <w:t>Wiederherstellbarkeit</w:t>
      </w:r>
      <w:r>
        <w:rPr>
          <w:sz w:val="24"/>
          <w:szCs w:val="24"/>
        </w:rPr>
        <w:t>: Fähigkeit, bei einem Versagen das Leistungsniveau wiederherzustellen und die direkt betroffenen Daten wiederzugewinnen.</w:t>
      </w:r>
    </w:p>
    <w:p w14:paraId="2AA74293" w14:textId="77777777" w:rsidR="004D2AEF" w:rsidRDefault="004D2AEF">
      <w:pPr>
        <w:tabs>
          <w:tab w:val="left" w:pos="1440"/>
          <w:tab w:val="left" w:pos="2160"/>
        </w:tabs>
        <w:ind w:firstLine="720"/>
        <w:rPr>
          <w:sz w:val="24"/>
          <w:szCs w:val="24"/>
        </w:rPr>
      </w:pPr>
    </w:p>
    <w:p w14:paraId="6DB1C223" w14:textId="77777777" w:rsidR="004D2AEF" w:rsidRDefault="004D2AEF">
      <w:pPr>
        <w:tabs>
          <w:tab w:val="left" w:pos="1440"/>
          <w:tab w:val="left" w:pos="2160"/>
        </w:tabs>
        <w:ind w:firstLine="720"/>
        <w:rPr>
          <w:sz w:val="24"/>
          <w:szCs w:val="24"/>
        </w:rPr>
      </w:pPr>
    </w:p>
    <w:p w14:paraId="5771B685" w14:textId="77777777" w:rsidR="004D2AEF" w:rsidRDefault="004D2AEF">
      <w:pPr>
        <w:tabs>
          <w:tab w:val="left" w:pos="1440"/>
          <w:tab w:val="left" w:pos="2160"/>
        </w:tabs>
        <w:ind w:firstLine="720"/>
        <w:rPr>
          <w:sz w:val="24"/>
          <w:szCs w:val="24"/>
        </w:rPr>
      </w:pPr>
    </w:p>
    <w:p w14:paraId="4073E542" w14:textId="77777777" w:rsidR="004D2AEF" w:rsidRDefault="004D2AEF">
      <w:pPr>
        <w:tabs>
          <w:tab w:val="left" w:pos="1440"/>
          <w:tab w:val="left" w:pos="2160"/>
        </w:tabs>
        <w:ind w:firstLine="720"/>
        <w:rPr>
          <w:sz w:val="24"/>
          <w:szCs w:val="24"/>
        </w:rPr>
      </w:pPr>
    </w:p>
    <w:p w14:paraId="392EDFC1"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0" w:name="Szenarien_fur_Zuverlassigkeit"/>
      <w:r>
        <w:rPr>
          <w:b/>
          <w:sz w:val="32"/>
          <w:szCs w:val="24"/>
        </w:rPr>
        <w:t>Szenarien für Zuverlässigkeit</w:t>
      </w:r>
      <w:bookmarkEnd w:id="20"/>
    </w:p>
    <w:p w14:paraId="564AD397" w14:textId="77777777" w:rsidR="004D2AEF" w:rsidRDefault="00F57C99">
      <w:pPr>
        <w:tabs>
          <w:tab w:val="left" w:pos="1440"/>
          <w:tab w:val="left" w:pos="2160"/>
        </w:tabs>
        <w:ind w:firstLine="720"/>
        <w:rPr>
          <w:sz w:val="24"/>
          <w:szCs w:val="24"/>
        </w:rPr>
      </w:pPr>
      <w:r>
        <w:rPr>
          <w:sz w:val="24"/>
          <w:szCs w:val="24"/>
        </w:rPr>
        <w:t xml:space="preserve">Szenario: Wenn der Datenimport fehlschlägt, gibt das System detaillierte Auskunft über den/die aufgetretenen Fehler. </w:t>
      </w:r>
    </w:p>
    <w:p w14:paraId="0FA437F4"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FF4004C"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0334EE"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124528" w14:textId="77777777" w:rsidR="004D2AEF" w:rsidRDefault="00F57C99">
            <w:pPr>
              <w:tabs>
                <w:tab w:val="left" w:pos="720"/>
                <w:tab w:val="left" w:pos="1440"/>
                <w:tab w:val="left" w:pos="2160"/>
              </w:tabs>
              <w:ind w:firstLine="360"/>
              <w:rPr>
                <w:sz w:val="24"/>
                <w:szCs w:val="24"/>
              </w:rPr>
            </w:pPr>
            <w:r>
              <w:rPr>
                <w:sz w:val="24"/>
                <w:szCs w:val="24"/>
              </w:rPr>
              <w:t xml:space="preserve">Fähigkeit, Fehler im Datenimport schnell zu </w:t>
            </w:r>
            <w:proofErr w:type="spellStart"/>
            <w:r>
              <w:rPr>
                <w:sz w:val="24"/>
                <w:szCs w:val="24"/>
              </w:rPr>
              <w:t>identifzieren</w:t>
            </w:r>
            <w:proofErr w:type="spellEnd"/>
            <w:r>
              <w:rPr>
                <w:sz w:val="24"/>
                <w:szCs w:val="24"/>
              </w:rPr>
              <w:t>, lokalisieren und zu beheben.</w:t>
            </w:r>
          </w:p>
        </w:tc>
      </w:tr>
      <w:tr w:rsidR="004D2AEF" w14:paraId="32C7E0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EBC4B9C"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8AD7E01" w14:textId="77777777" w:rsidR="004D2AEF" w:rsidRDefault="00F57C99">
            <w:pPr>
              <w:tabs>
                <w:tab w:val="left" w:pos="720"/>
                <w:tab w:val="left" w:pos="1440"/>
                <w:tab w:val="left" w:pos="2160"/>
              </w:tabs>
              <w:ind w:firstLine="360"/>
              <w:rPr>
                <w:sz w:val="24"/>
                <w:szCs w:val="24"/>
              </w:rPr>
            </w:pPr>
            <w:r>
              <w:rPr>
                <w:sz w:val="24"/>
                <w:szCs w:val="24"/>
              </w:rPr>
              <w:t>Datenimport schlägt fehl.</w:t>
            </w:r>
          </w:p>
        </w:tc>
      </w:tr>
      <w:tr w:rsidR="004D2AEF" w14:paraId="15F7859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8FC7D5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9607F11" w14:textId="77777777" w:rsidR="004D2AEF" w:rsidRDefault="00F57C99">
            <w:pPr>
              <w:tabs>
                <w:tab w:val="left" w:pos="720"/>
                <w:tab w:val="left" w:pos="1440"/>
                <w:tab w:val="left" w:pos="2160"/>
              </w:tabs>
              <w:ind w:firstLine="360"/>
              <w:rPr>
                <w:sz w:val="24"/>
                <w:szCs w:val="24"/>
              </w:rPr>
            </w:pPr>
            <w:r>
              <w:rPr>
                <w:sz w:val="24"/>
                <w:szCs w:val="24"/>
              </w:rPr>
              <w:t>System sammelt die für Fehlerdiagnose und -behebung relevanten Informationen (Art des Fehlers, betroffene Datensätze, Zeit, letzte erfolgreiche ausgeführte Aktion etc.)</w:t>
            </w:r>
          </w:p>
        </w:tc>
      </w:tr>
      <w:tr w:rsidR="004D2AEF" w14:paraId="2DA39F5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CBF613"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2AC0E0B" w14:textId="77777777" w:rsidR="004D2AEF" w:rsidRDefault="00F57C99">
            <w:pPr>
              <w:tabs>
                <w:tab w:val="left" w:pos="720"/>
                <w:tab w:val="left" w:pos="1440"/>
                <w:tab w:val="left" w:pos="2160"/>
              </w:tabs>
              <w:ind w:firstLine="360"/>
              <w:rPr>
                <w:sz w:val="24"/>
                <w:szCs w:val="24"/>
              </w:rPr>
            </w:pPr>
            <w:r>
              <w:rPr>
                <w:sz w:val="24"/>
                <w:szCs w:val="24"/>
              </w:rPr>
              <w:t>Relevante Informationen werden in weniger als 30 Sekunden nach Auftreten des Fehlers ins Logfile geschrieben und per smtp-Mail an &lt;</w:t>
            </w:r>
            <w:hyperlink r:id="rId8" w:history="1">
              <w:r>
                <w:rPr>
                  <w:rStyle w:val="Link"/>
                  <w:color w:val="0000FF"/>
                  <w:sz w:val="24"/>
                  <w:szCs w:val="24"/>
                  <w:u w:val="single"/>
                </w:rPr>
                <w:t>x@y.com</w:t>
              </w:r>
            </w:hyperlink>
            <w:r>
              <w:rPr>
                <w:sz w:val="24"/>
                <w:szCs w:val="24"/>
              </w:rPr>
              <w:t>&gt; geschickt.</w:t>
            </w:r>
          </w:p>
        </w:tc>
      </w:tr>
    </w:tbl>
    <w:p w14:paraId="792513FD" w14:textId="77777777" w:rsidR="004D2AEF" w:rsidRDefault="004D2AEF">
      <w:pPr>
        <w:tabs>
          <w:tab w:val="left" w:pos="1440"/>
          <w:tab w:val="left" w:pos="2160"/>
        </w:tabs>
        <w:ind w:firstLine="720"/>
        <w:rPr>
          <w:sz w:val="24"/>
          <w:szCs w:val="24"/>
        </w:rPr>
      </w:pPr>
    </w:p>
    <w:p w14:paraId="1E7CB804" w14:textId="77777777" w:rsidR="004D2AEF" w:rsidRDefault="00F57C99">
      <w:pPr>
        <w:tabs>
          <w:tab w:val="left" w:pos="1440"/>
          <w:tab w:val="left" w:pos="2160"/>
        </w:tabs>
        <w:ind w:firstLine="720"/>
        <w:rPr>
          <w:sz w:val="24"/>
          <w:szCs w:val="24"/>
        </w:rPr>
      </w:pPr>
      <w:r>
        <w:rPr>
          <w:sz w:val="24"/>
          <w:szCs w:val="24"/>
        </w:rPr>
        <w:t xml:space="preserve">Szenario: Das Diagnose-Subsystem soll die gleiche Messgenauigkeit für Zeitmessungen besitzen, wie entsprechende externe Werkzeuge. </w:t>
      </w:r>
    </w:p>
    <w:p w14:paraId="31AC2288"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7A03DDC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3B59446"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806053D" w14:textId="77777777" w:rsidR="004D2AEF" w:rsidRDefault="00F57C99">
            <w:pPr>
              <w:tabs>
                <w:tab w:val="left" w:pos="720"/>
                <w:tab w:val="left" w:pos="1440"/>
                <w:tab w:val="left" w:pos="2160"/>
              </w:tabs>
              <w:ind w:firstLine="360"/>
              <w:rPr>
                <w:sz w:val="24"/>
                <w:szCs w:val="24"/>
              </w:rPr>
            </w:pPr>
            <w:r>
              <w:rPr>
                <w:sz w:val="24"/>
                <w:szCs w:val="24"/>
              </w:rPr>
              <w:t>Externe Messwerkzeuge für die Ausführungszeiten von Transaktionen liefern identische Ergebnisse zum internen Diagnose-Subsystem.</w:t>
            </w:r>
          </w:p>
        </w:tc>
      </w:tr>
      <w:tr w:rsidR="004D2AEF" w14:paraId="58B4DE6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15F4B33"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FD49069" w14:textId="77777777" w:rsidR="004D2AEF" w:rsidRDefault="00F57C99">
            <w:pPr>
              <w:tabs>
                <w:tab w:val="left" w:pos="720"/>
                <w:tab w:val="left" w:pos="1440"/>
                <w:tab w:val="left" w:pos="2160"/>
              </w:tabs>
              <w:ind w:firstLine="360"/>
              <w:rPr>
                <w:sz w:val="24"/>
                <w:szCs w:val="24"/>
              </w:rPr>
            </w:pPr>
            <w:r>
              <w:rPr>
                <w:sz w:val="24"/>
                <w:szCs w:val="24"/>
              </w:rPr>
              <w:t>Ein Benutzer stößt im System eine beliebige Transaktion an. Die interne Diagnose ist dabei auf "ein" konfiguriert.</w:t>
            </w:r>
          </w:p>
        </w:tc>
      </w:tr>
      <w:tr w:rsidR="004D2AEF" w14:paraId="5F103E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DC57EB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C9C30FE" w14:textId="77777777" w:rsidR="004D2AEF" w:rsidRDefault="00F57C99">
            <w:pPr>
              <w:tabs>
                <w:tab w:val="left" w:pos="720"/>
                <w:tab w:val="left" w:pos="1440"/>
                <w:tab w:val="left" w:pos="2160"/>
              </w:tabs>
              <w:ind w:firstLine="360"/>
              <w:rPr>
                <w:sz w:val="24"/>
                <w:szCs w:val="24"/>
              </w:rPr>
            </w:pPr>
            <w:r>
              <w:rPr>
                <w:sz w:val="24"/>
                <w:szCs w:val="24"/>
              </w:rPr>
              <w:t>Das interne Diagnose-Subsystem speichert die Anfangs- und Endzeit der Transaktion.</w:t>
            </w:r>
          </w:p>
        </w:tc>
      </w:tr>
      <w:tr w:rsidR="004D2AEF" w14:paraId="52346AF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D336C31" w14:textId="77777777" w:rsidR="004D2AEF" w:rsidRDefault="00F57C99">
            <w:pPr>
              <w:tabs>
                <w:tab w:val="left" w:pos="720"/>
                <w:tab w:val="left" w:pos="1440"/>
                <w:tab w:val="left" w:pos="2160"/>
              </w:tabs>
              <w:ind w:firstLine="360"/>
              <w:rPr>
                <w:sz w:val="24"/>
                <w:szCs w:val="24"/>
              </w:rPr>
            </w:pPr>
            <w:r>
              <w:rPr>
                <w:sz w:val="24"/>
                <w:szCs w:val="24"/>
              </w:rPr>
              <w:lastRenderedPageBreak/>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8CA4136" w14:textId="77777777" w:rsidR="004D2AEF" w:rsidRDefault="00F57C99">
            <w:pPr>
              <w:tabs>
                <w:tab w:val="left" w:pos="720"/>
                <w:tab w:val="left" w:pos="1440"/>
                <w:tab w:val="left" w:pos="2160"/>
              </w:tabs>
              <w:ind w:firstLine="360"/>
              <w:rPr>
                <w:sz w:val="24"/>
                <w:szCs w:val="24"/>
              </w:rPr>
            </w:pPr>
            <w:r>
              <w:rPr>
                <w:sz w:val="24"/>
                <w:szCs w:val="24"/>
              </w:rPr>
              <w:t xml:space="preserve">Die vom internen Diagnose-Subsystem gemessenen Zeiten stimmen im Bereich von 5% mit Werten überein, die externe Werkzeuge für </w:t>
            </w:r>
            <w:proofErr w:type="spellStart"/>
            <w:r>
              <w:rPr>
                <w:sz w:val="24"/>
                <w:szCs w:val="24"/>
              </w:rPr>
              <w:t>diesselbe</w:t>
            </w:r>
            <w:proofErr w:type="spellEnd"/>
            <w:r>
              <w:rPr>
                <w:sz w:val="24"/>
                <w:szCs w:val="24"/>
              </w:rPr>
              <w:t xml:space="preserve"> Transaktion ermittelt haben.</w:t>
            </w:r>
          </w:p>
        </w:tc>
      </w:tr>
    </w:tbl>
    <w:p w14:paraId="3FF76D7A" w14:textId="77777777" w:rsidR="004D2AEF" w:rsidRDefault="004D2AEF">
      <w:pPr>
        <w:tabs>
          <w:tab w:val="left" w:pos="1440"/>
          <w:tab w:val="left" w:pos="2160"/>
        </w:tabs>
        <w:ind w:firstLine="720"/>
        <w:rPr>
          <w:sz w:val="24"/>
          <w:szCs w:val="24"/>
        </w:rPr>
      </w:pPr>
    </w:p>
    <w:p w14:paraId="122FB791" w14:textId="77777777" w:rsidR="004D2AEF" w:rsidRDefault="004D2AEF">
      <w:pPr>
        <w:tabs>
          <w:tab w:val="left" w:pos="1440"/>
          <w:tab w:val="left" w:pos="2160"/>
        </w:tabs>
        <w:ind w:firstLine="720"/>
        <w:rPr>
          <w:sz w:val="24"/>
          <w:szCs w:val="24"/>
        </w:rPr>
      </w:pPr>
    </w:p>
    <w:p w14:paraId="4BA1EBC6" w14:textId="77777777" w:rsidR="004D2AEF" w:rsidRDefault="00F57C99">
      <w:pPr>
        <w:tabs>
          <w:tab w:val="left" w:pos="1440"/>
          <w:tab w:val="left" w:pos="2160"/>
        </w:tabs>
        <w:ind w:firstLine="720"/>
        <w:rPr>
          <w:sz w:val="24"/>
          <w:szCs w:val="24"/>
        </w:rPr>
      </w:pPr>
      <w:r>
        <w:rPr>
          <w:sz w:val="24"/>
          <w:szCs w:val="24"/>
        </w:rPr>
        <w:t xml:space="preserve">Szenario: Das System besitzt eine Ausfallsicherung für den Servlet-Container. </w:t>
      </w:r>
    </w:p>
    <w:p w14:paraId="1DDEEA51"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4CAFCA7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BCFE1AC"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1113875" w14:textId="77777777" w:rsidR="004D2AEF" w:rsidRDefault="00F57C99">
            <w:pPr>
              <w:tabs>
                <w:tab w:val="left" w:pos="720"/>
                <w:tab w:val="left" w:pos="1440"/>
                <w:tab w:val="left" w:pos="2160"/>
              </w:tabs>
              <w:ind w:firstLine="360"/>
              <w:rPr>
                <w:sz w:val="24"/>
                <w:szCs w:val="24"/>
              </w:rPr>
            </w:pPr>
            <w:r>
              <w:rPr>
                <w:sz w:val="24"/>
                <w:szCs w:val="24"/>
              </w:rPr>
              <w:t>Problemlose Behandlung genereller Fehler- und Ausfallsituationen</w:t>
            </w:r>
          </w:p>
        </w:tc>
      </w:tr>
      <w:tr w:rsidR="004D2AEF" w14:paraId="37D9B8E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F697D7"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2BC276" w14:textId="77777777" w:rsidR="004D2AEF" w:rsidRDefault="00F57C99">
            <w:pPr>
              <w:tabs>
                <w:tab w:val="left" w:pos="720"/>
                <w:tab w:val="left" w:pos="1440"/>
                <w:tab w:val="left" w:pos="2160"/>
              </w:tabs>
              <w:ind w:firstLine="360"/>
              <w:rPr>
                <w:sz w:val="24"/>
                <w:szCs w:val="24"/>
              </w:rPr>
            </w:pPr>
            <w:r>
              <w:rPr>
                <w:sz w:val="24"/>
                <w:szCs w:val="24"/>
              </w:rPr>
              <w:t>Der Servlet-Container stürzt aufgrund eines Softwareproblems ab-</w:t>
            </w:r>
          </w:p>
          <w:p w14:paraId="1ACFFAEB" w14:textId="77777777" w:rsidR="004D2AEF" w:rsidRDefault="00F57C99">
            <w:pPr>
              <w:tabs>
                <w:tab w:val="left" w:pos="720"/>
                <w:tab w:val="left" w:pos="1440"/>
                <w:tab w:val="left" w:pos="2160"/>
              </w:tabs>
              <w:ind w:firstLine="360"/>
              <w:rPr>
                <w:sz w:val="24"/>
                <w:szCs w:val="24"/>
              </w:rPr>
            </w:pPr>
            <w:r>
              <w:rPr>
                <w:sz w:val="24"/>
                <w:szCs w:val="24"/>
              </w:rPr>
              <w:t xml:space="preserve">Hardware und Betriebssystem sind weiterhin verfügbar. </w:t>
            </w:r>
          </w:p>
        </w:tc>
      </w:tr>
      <w:tr w:rsidR="004D2AEF" w14:paraId="2D05D91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696495C" w14:textId="77777777" w:rsidR="004D2AEF" w:rsidRDefault="00F57C99">
            <w:pPr>
              <w:tabs>
                <w:tab w:val="left" w:pos="720"/>
                <w:tab w:val="left" w:pos="1440"/>
                <w:tab w:val="left" w:pos="2160"/>
              </w:tabs>
              <w:ind w:firstLine="360"/>
              <w:rPr>
                <w:sz w:val="24"/>
                <w:szCs w:val="24"/>
              </w:rPr>
            </w:pPr>
            <w:r>
              <w:rPr>
                <w:sz w:val="24"/>
                <w:szCs w:val="24"/>
              </w:rPr>
              <w:t>Reaktion und 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E891C0C" w14:textId="77777777" w:rsidR="004D2AEF" w:rsidRDefault="00F57C99">
            <w:pPr>
              <w:tabs>
                <w:tab w:val="left" w:pos="720"/>
                <w:tab w:val="left" w:pos="1440"/>
                <w:tab w:val="left" w:pos="2160"/>
              </w:tabs>
              <w:ind w:firstLine="360"/>
              <w:rPr>
                <w:sz w:val="24"/>
                <w:szCs w:val="24"/>
              </w:rPr>
            </w:pPr>
            <w:r>
              <w:rPr>
                <w:sz w:val="24"/>
                <w:szCs w:val="24"/>
              </w:rPr>
              <w:t xml:space="preserve">Das </w:t>
            </w:r>
            <w:proofErr w:type="spellStart"/>
            <w:r>
              <w:rPr>
                <w:sz w:val="24"/>
                <w:szCs w:val="24"/>
              </w:rPr>
              <w:t>Monitoringsystem</w:t>
            </w:r>
            <w:proofErr w:type="spellEnd"/>
            <w:r>
              <w:rPr>
                <w:sz w:val="24"/>
                <w:szCs w:val="24"/>
              </w:rPr>
              <w:t xml:space="preserve"> entdeckt den Ausfall innerhalb von 1 Sekunde, stellt innerhalb von 15 Sekunden einen Ersatz-Container bereit und ist nach spätestens 120 Sekunden wieder voll funktionsfähig.</w:t>
            </w:r>
          </w:p>
        </w:tc>
      </w:tr>
      <w:tr w:rsidR="004D2AEF" w14:paraId="16F801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466344D" w14:textId="77777777" w:rsidR="004D2AEF" w:rsidRDefault="00F57C99">
            <w:pPr>
              <w:tabs>
                <w:tab w:val="left" w:pos="720"/>
                <w:tab w:val="left" w:pos="1440"/>
                <w:tab w:val="left" w:pos="2160"/>
              </w:tabs>
              <w:ind w:firstLine="360"/>
              <w:rPr>
                <w:sz w:val="24"/>
                <w:szCs w:val="24"/>
              </w:rPr>
            </w:pPr>
            <w:proofErr w:type="spellStart"/>
            <w:r>
              <w:rPr>
                <w:sz w:val="24"/>
                <w:szCs w:val="24"/>
              </w:rPr>
              <w:t>Bemkerungen</w:t>
            </w:r>
            <w:proofErr w:type="spellEnd"/>
            <w:r>
              <w:rPr>
                <w:sz w:val="24"/>
                <w:szCs w:val="24"/>
              </w:rPr>
              <w: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F14BDB" w14:textId="77777777" w:rsidR="004D2AEF" w:rsidRDefault="00F57C99">
            <w:pPr>
              <w:tabs>
                <w:tab w:val="left" w:pos="720"/>
                <w:tab w:val="left" w:pos="1440"/>
                <w:tab w:val="left" w:pos="2160"/>
              </w:tabs>
              <w:ind w:firstLine="360"/>
              <w:rPr>
                <w:sz w:val="24"/>
                <w:szCs w:val="24"/>
              </w:rPr>
            </w:pPr>
            <w:r>
              <w:rPr>
                <w:sz w:val="24"/>
                <w:szCs w:val="24"/>
              </w:rPr>
              <w:t>Für ein konkretes System wäre hierbei zusätzlich zu spezifizieren, ob und in welchem Umfang die gerade aktiven Sessions des ausgefallenen Containers gesichert und auf das Ersatzsystem übertragen werden müssen.</w:t>
            </w:r>
          </w:p>
        </w:tc>
      </w:tr>
    </w:tbl>
    <w:p w14:paraId="4354D548" w14:textId="77777777" w:rsidR="004D2AEF" w:rsidRDefault="004D2AEF">
      <w:pPr>
        <w:tabs>
          <w:tab w:val="left" w:pos="1440"/>
          <w:tab w:val="left" w:pos="2160"/>
        </w:tabs>
        <w:ind w:firstLine="720"/>
        <w:rPr>
          <w:sz w:val="24"/>
          <w:szCs w:val="24"/>
        </w:rPr>
      </w:pPr>
    </w:p>
    <w:p w14:paraId="28870D9D" w14:textId="77777777" w:rsidR="004D2AEF" w:rsidRDefault="004D2AEF">
      <w:pPr>
        <w:tabs>
          <w:tab w:val="left" w:pos="1440"/>
          <w:tab w:val="left" w:pos="2160"/>
        </w:tabs>
        <w:ind w:firstLine="720"/>
        <w:rPr>
          <w:sz w:val="24"/>
          <w:szCs w:val="24"/>
        </w:rPr>
      </w:pPr>
    </w:p>
    <w:p w14:paraId="60220D6F" w14:textId="77777777" w:rsidR="004D2AEF" w:rsidRDefault="00F57C99">
      <w:pPr>
        <w:tabs>
          <w:tab w:val="left" w:pos="1440"/>
          <w:tab w:val="left" w:pos="2160"/>
        </w:tabs>
        <w:ind w:firstLine="720"/>
        <w:rPr>
          <w:sz w:val="24"/>
          <w:szCs w:val="24"/>
        </w:rPr>
      </w:pPr>
      <w:r>
        <w:rPr>
          <w:sz w:val="24"/>
          <w:szCs w:val="24"/>
        </w:rPr>
        <w:t xml:space="preserve">Szenario: Das System verarbeitet während der </w:t>
      </w:r>
      <w:proofErr w:type="spellStart"/>
      <w:r>
        <w:rPr>
          <w:sz w:val="24"/>
          <w:szCs w:val="24"/>
        </w:rPr>
        <w:t>pdf</w:t>
      </w:r>
      <w:proofErr w:type="spellEnd"/>
      <w:r>
        <w:rPr>
          <w:sz w:val="24"/>
          <w:szCs w:val="24"/>
        </w:rPr>
        <w:t xml:space="preserve">-Generierung und Dateikonvertierung (im Speicher) Daten im Bereich bis zu mehreren Gigabyte. Sollte es zu Speicherknappheit oder -überlauf kommen, darf das System nicht abstürzen, sondern muss aussagekräftige Log-Meldungen schreiben, die Generierung kontrolliert beenden und die Benutzer darüber benachrichtigen. </w:t>
      </w:r>
    </w:p>
    <w:p w14:paraId="156A4D8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3448E752"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A2C93E7"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B32BB52" w14:textId="77777777" w:rsidR="004D2AEF" w:rsidRDefault="00F57C99">
            <w:pPr>
              <w:tabs>
                <w:tab w:val="left" w:pos="720"/>
                <w:tab w:val="left" w:pos="1440"/>
                <w:tab w:val="left" w:pos="2160"/>
              </w:tabs>
              <w:ind w:firstLine="360"/>
              <w:rPr>
                <w:sz w:val="24"/>
                <w:szCs w:val="24"/>
              </w:rPr>
            </w:pPr>
            <w:r>
              <w:rPr>
                <w:sz w:val="24"/>
                <w:szCs w:val="24"/>
              </w:rPr>
              <w:t>Zuverlässigkeit des Systems auch bei umfangreichen und voluminösen Generierungs- und Konvertierungsaufgaben.</w:t>
            </w:r>
          </w:p>
        </w:tc>
      </w:tr>
      <w:tr w:rsidR="004D2AEF" w14:paraId="668E4B9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DF06E8"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618F57B" w14:textId="77777777" w:rsidR="004D2AEF" w:rsidRDefault="00F57C99">
            <w:pPr>
              <w:tabs>
                <w:tab w:val="left" w:pos="720"/>
                <w:tab w:val="left" w:pos="1440"/>
                <w:tab w:val="left" w:pos="2160"/>
              </w:tabs>
              <w:ind w:firstLine="360"/>
              <w:rPr>
                <w:sz w:val="24"/>
                <w:szCs w:val="24"/>
              </w:rPr>
            </w:pPr>
            <w:r>
              <w:rPr>
                <w:sz w:val="24"/>
                <w:szCs w:val="24"/>
              </w:rPr>
              <w:t>Das System generiert oder konvertiert Daten, eventuell verteilt auf mehrere Threads, Prozesse oder Knoten. Es tritt an mindestens einem dieser Threads, Prozesse oder Knoten ein Speicherüberlauf auf.</w:t>
            </w:r>
          </w:p>
        </w:tc>
      </w:tr>
      <w:tr w:rsidR="004D2AEF" w14:paraId="3E3020F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BF7E7B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81CA05" w14:textId="77777777" w:rsidR="004D2AEF" w:rsidRDefault="00F57C99">
            <w:pPr>
              <w:tabs>
                <w:tab w:val="left" w:pos="720"/>
                <w:tab w:val="left" w:pos="1440"/>
                <w:tab w:val="left" w:pos="2160"/>
              </w:tabs>
              <w:ind w:firstLine="360"/>
              <w:rPr>
                <w:sz w:val="24"/>
                <w:szCs w:val="24"/>
              </w:rPr>
            </w:pPr>
            <w:r>
              <w:rPr>
                <w:sz w:val="24"/>
                <w:szCs w:val="24"/>
              </w:rPr>
              <w:t xml:space="preserve">Das System beendet die entsprechenden Prozesse kontrolliert und speichert den Zwischenstand der Generierung/Konvertierung zur späteren Verwendung ab. Es erzeugt eine passende Logmeldung und informiert den jeweiligen Benutzer über die Situation. </w:t>
            </w:r>
          </w:p>
        </w:tc>
      </w:tr>
      <w:tr w:rsidR="004D2AEF" w14:paraId="2DEAD4C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76DAD5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5A10934" w14:textId="77777777" w:rsidR="004D2AEF" w:rsidRDefault="00F57C99">
            <w:pPr>
              <w:tabs>
                <w:tab w:val="left" w:pos="720"/>
                <w:tab w:val="left" w:pos="1440"/>
                <w:tab w:val="left" w:pos="2160"/>
              </w:tabs>
              <w:ind w:firstLine="360"/>
              <w:rPr>
                <w:sz w:val="24"/>
                <w:szCs w:val="24"/>
              </w:rPr>
            </w:pPr>
            <w:r>
              <w:rPr>
                <w:sz w:val="24"/>
                <w:szCs w:val="24"/>
              </w:rPr>
              <w:t>Speicherüberlauf wird innerhalb von 15 Sekunden erkannt, alle beteiligten Prozesse innerhalb weiterer 15 Sekunden kontrolliert beendet.</w:t>
            </w:r>
          </w:p>
        </w:tc>
      </w:tr>
    </w:tbl>
    <w:p w14:paraId="24F0A0D2" w14:textId="77777777" w:rsidR="004D2AEF" w:rsidRDefault="00F57C99">
      <w:pPr>
        <w:tabs>
          <w:tab w:val="left" w:pos="1440"/>
          <w:tab w:val="left" w:pos="2160"/>
        </w:tabs>
        <w:ind w:firstLine="720"/>
        <w:rPr>
          <w:sz w:val="24"/>
          <w:szCs w:val="24"/>
        </w:rPr>
      </w:pPr>
      <w:r>
        <w:rPr>
          <w:sz w:val="24"/>
          <w:szCs w:val="24"/>
        </w:rPr>
        <w:t>Bemerkung: auch Benutzerbarkeit</w:t>
      </w:r>
    </w:p>
    <w:p w14:paraId="3E564E50" w14:textId="77777777" w:rsidR="004D2AEF" w:rsidRDefault="004D2AEF">
      <w:pPr>
        <w:tabs>
          <w:tab w:val="left" w:pos="1440"/>
          <w:tab w:val="left" w:pos="2160"/>
        </w:tabs>
        <w:ind w:firstLine="720"/>
        <w:rPr>
          <w:sz w:val="24"/>
          <w:szCs w:val="24"/>
        </w:rPr>
      </w:pPr>
    </w:p>
    <w:p w14:paraId="10072B7B" w14:textId="77777777" w:rsidR="004D2AEF" w:rsidRDefault="00F57C99">
      <w:pPr>
        <w:tabs>
          <w:tab w:val="left" w:pos="1440"/>
          <w:tab w:val="left" w:pos="2160"/>
        </w:tabs>
        <w:ind w:firstLine="720"/>
        <w:rPr>
          <w:sz w:val="24"/>
          <w:szCs w:val="24"/>
        </w:rPr>
      </w:pPr>
      <w:r>
        <w:rPr>
          <w:sz w:val="24"/>
          <w:szCs w:val="24"/>
        </w:rPr>
        <w:lastRenderedPageBreak/>
        <w:t xml:space="preserve">Szenario: Das System verhält sich auch bei Unterspannungen der Hardware-Sensoren (bis zu 15% unterhalb der Nennspannung) in allen Belangen funktional korrekt. </w:t>
      </w:r>
    </w:p>
    <w:p w14:paraId="7E1BCE0B"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3B6AC0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BBC7D5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920A068" w14:textId="77777777" w:rsidR="004D2AEF" w:rsidRDefault="00F57C99">
            <w:pPr>
              <w:tabs>
                <w:tab w:val="left" w:pos="720"/>
                <w:tab w:val="left" w:pos="1440"/>
                <w:tab w:val="left" w:pos="2160"/>
              </w:tabs>
              <w:ind w:firstLine="360"/>
              <w:rPr>
                <w:sz w:val="24"/>
                <w:szCs w:val="24"/>
              </w:rPr>
            </w:pPr>
            <w:r>
              <w:rPr>
                <w:sz w:val="24"/>
                <w:szCs w:val="24"/>
              </w:rPr>
              <w:t>Zuverlässigkeit</w:t>
            </w:r>
          </w:p>
        </w:tc>
      </w:tr>
      <w:tr w:rsidR="004D2AEF" w14:paraId="4EF9FE8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21F2076C"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D137846" w14:textId="77777777" w:rsidR="004D2AEF" w:rsidRDefault="00F57C99">
            <w:pPr>
              <w:tabs>
                <w:tab w:val="left" w:pos="720"/>
                <w:tab w:val="left" w:pos="1440"/>
                <w:tab w:val="left" w:pos="2160"/>
              </w:tabs>
              <w:ind w:firstLine="360"/>
              <w:rPr>
                <w:sz w:val="24"/>
                <w:szCs w:val="24"/>
              </w:rPr>
            </w:pPr>
            <w:r>
              <w:rPr>
                <w:sz w:val="24"/>
                <w:szCs w:val="24"/>
              </w:rPr>
              <w:t xml:space="preserve">Die Spannung der Hardware-Sensoren (z.B.  Sensor zur Messung der Papier-Transportgeschwindigkeit, der Durchflussgeschwindigkeit </w:t>
            </w:r>
            <w:proofErr w:type="spellStart"/>
            <w:r>
              <w:rPr>
                <w:sz w:val="24"/>
                <w:szCs w:val="24"/>
              </w:rPr>
              <w:t>oä</w:t>
            </w:r>
            <w:proofErr w:type="spellEnd"/>
            <w:r>
              <w:rPr>
                <w:sz w:val="24"/>
                <w:szCs w:val="24"/>
              </w:rPr>
              <w:t>) sinkt höchstens 15% unterhalb der vorgeschriebenen Nennspannung.</w:t>
            </w:r>
          </w:p>
        </w:tc>
      </w:tr>
      <w:tr w:rsidR="004D2AEF" w14:paraId="36ABB95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A7615B"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B4EBCBF" w14:textId="77777777" w:rsidR="004D2AEF" w:rsidRDefault="00F57C99">
            <w:pPr>
              <w:tabs>
                <w:tab w:val="left" w:pos="720"/>
                <w:tab w:val="left" w:pos="1440"/>
                <w:tab w:val="left" w:pos="2160"/>
              </w:tabs>
              <w:ind w:firstLine="360"/>
              <w:rPr>
                <w:sz w:val="24"/>
                <w:szCs w:val="24"/>
              </w:rPr>
            </w:pPr>
            <w:r>
              <w:rPr>
                <w:sz w:val="24"/>
                <w:szCs w:val="24"/>
              </w:rPr>
              <w:t>Alle Systemfunktionen arbeiten korrekt weiter.</w:t>
            </w:r>
          </w:p>
        </w:tc>
      </w:tr>
    </w:tbl>
    <w:p w14:paraId="74F1084D" w14:textId="77777777" w:rsidR="004D2AEF" w:rsidRDefault="00F57C99">
      <w:pPr>
        <w:tabs>
          <w:tab w:val="left" w:pos="1440"/>
          <w:tab w:val="left" w:pos="2160"/>
        </w:tabs>
        <w:ind w:firstLine="720"/>
        <w:rPr>
          <w:sz w:val="24"/>
          <w:szCs w:val="24"/>
        </w:rPr>
      </w:pPr>
      <w:r>
        <w:rPr>
          <w:sz w:val="24"/>
          <w:szCs w:val="24"/>
        </w:rPr>
        <w:t>Bemerkung: Einige Sensor-Typen verhalten sich bei Unterspannung unkontrollierbar, manche arbeiten langsamer, andere ungenau, andere gar nicht mehr. Die Systemfunktionen müssen daher die Spannung der Sensoren überwachen und auf Spannungsprobleme entsprechend reagieren.</w:t>
      </w:r>
    </w:p>
    <w:p w14:paraId="5DD874CC" w14:textId="77777777" w:rsidR="004D2AEF" w:rsidRDefault="004D2AEF">
      <w:pPr>
        <w:tabs>
          <w:tab w:val="left" w:pos="1440"/>
          <w:tab w:val="left" w:pos="2160"/>
        </w:tabs>
        <w:ind w:firstLine="720"/>
        <w:rPr>
          <w:sz w:val="24"/>
          <w:szCs w:val="24"/>
        </w:rPr>
      </w:pPr>
    </w:p>
    <w:p w14:paraId="540595A4" w14:textId="77777777" w:rsidR="004D2AEF" w:rsidRDefault="00F57C99">
      <w:pPr>
        <w:tabs>
          <w:tab w:val="left" w:pos="1440"/>
          <w:tab w:val="left" w:pos="2160"/>
        </w:tabs>
        <w:ind w:firstLine="720"/>
        <w:rPr>
          <w:sz w:val="24"/>
          <w:szCs w:val="24"/>
        </w:rPr>
      </w:pPr>
      <w:r>
        <w:rPr>
          <w:sz w:val="24"/>
          <w:szCs w:val="24"/>
        </w:rPr>
        <w:t xml:space="preserve">Szenario: Kein Datenverlust bei Spannungsverlust oder Unterspannung. </w:t>
      </w:r>
    </w:p>
    <w:p w14:paraId="754AA51E"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D6C690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BAD695B"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6AFB2D5" w14:textId="77777777" w:rsidR="004D2AEF" w:rsidRDefault="00F57C99">
            <w:pPr>
              <w:tabs>
                <w:tab w:val="left" w:pos="720"/>
                <w:tab w:val="left" w:pos="1440"/>
                <w:tab w:val="left" w:pos="2160"/>
              </w:tabs>
              <w:ind w:firstLine="360"/>
              <w:rPr>
                <w:sz w:val="24"/>
                <w:szCs w:val="24"/>
              </w:rPr>
            </w:pPr>
            <w:r>
              <w:rPr>
                <w:sz w:val="24"/>
                <w:szCs w:val="24"/>
              </w:rPr>
              <w:t>Robustheit gegenüber Schwankungen oder Ausfällen der elektrischen Versorgung. Das System verliert bei Spannungsverlust oder Unterspannung (der gesamten Netzversorgung) keine Daten.</w:t>
            </w:r>
          </w:p>
        </w:tc>
      </w:tr>
      <w:tr w:rsidR="004D2AEF" w14:paraId="299926D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304F3C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007E2EA" w14:textId="77777777" w:rsidR="004D2AEF" w:rsidRDefault="00F57C99">
            <w:pPr>
              <w:tabs>
                <w:tab w:val="left" w:pos="720"/>
                <w:tab w:val="left" w:pos="1440"/>
                <w:tab w:val="left" w:pos="2160"/>
              </w:tabs>
              <w:ind w:firstLine="360"/>
              <w:rPr>
                <w:sz w:val="24"/>
                <w:szCs w:val="24"/>
              </w:rPr>
            </w:pPr>
            <w:r>
              <w:rPr>
                <w:sz w:val="24"/>
                <w:szCs w:val="24"/>
              </w:rPr>
              <w:t>Die Versorgungsspannung fällt aus oder schwankt um bis zu 25%.</w:t>
            </w:r>
          </w:p>
        </w:tc>
      </w:tr>
      <w:tr w:rsidR="004D2AEF" w14:paraId="362517F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374CFC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3545A9D" w14:textId="77777777" w:rsidR="004D2AEF" w:rsidRDefault="00F57C99">
            <w:pPr>
              <w:tabs>
                <w:tab w:val="left" w:pos="720"/>
                <w:tab w:val="left" w:pos="1440"/>
                <w:tab w:val="left" w:pos="2160"/>
              </w:tabs>
              <w:ind w:firstLine="360"/>
              <w:rPr>
                <w:sz w:val="24"/>
                <w:szCs w:val="24"/>
              </w:rPr>
            </w:pPr>
            <w:r>
              <w:rPr>
                <w:sz w:val="24"/>
                <w:szCs w:val="24"/>
              </w:rPr>
              <w:t xml:space="preserve">Das System ist lange genug durch redundante Stromversorgung gesichert, um im Falle des Verlustes der regulären Stromversorgung noch sämtliche im Speicher befindlichen Daten </w:t>
            </w:r>
            <w:proofErr w:type="spellStart"/>
            <w:r>
              <w:rPr>
                <w:sz w:val="24"/>
                <w:szCs w:val="24"/>
              </w:rPr>
              <w:t>konsistenz</w:t>
            </w:r>
            <w:proofErr w:type="spellEnd"/>
            <w:r>
              <w:rPr>
                <w:sz w:val="24"/>
                <w:szCs w:val="24"/>
              </w:rPr>
              <w:t xml:space="preserve"> auf langfristigen Speichermedien sichern zu können.</w:t>
            </w:r>
          </w:p>
        </w:tc>
      </w:tr>
      <w:tr w:rsidR="004D2AEF" w14:paraId="4A8AE7C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8156441"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7B3DF50" w14:textId="77777777" w:rsidR="004D2AEF" w:rsidRDefault="00F57C99">
            <w:pPr>
              <w:tabs>
                <w:tab w:val="left" w:pos="720"/>
                <w:tab w:val="left" w:pos="1440"/>
                <w:tab w:val="left" w:pos="2160"/>
              </w:tabs>
              <w:ind w:firstLine="360"/>
              <w:rPr>
                <w:sz w:val="24"/>
                <w:szCs w:val="24"/>
              </w:rPr>
            </w:pPr>
            <w:r>
              <w:rPr>
                <w:sz w:val="24"/>
                <w:szCs w:val="24"/>
              </w:rPr>
              <w:t>Spannungsverlust oder Unterspannung wird innerhalb von 200msec erkannt.</w:t>
            </w:r>
          </w:p>
        </w:tc>
      </w:tr>
    </w:tbl>
    <w:p w14:paraId="4DEA0CAA" w14:textId="77777777" w:rsidR="004D2AEF" w:rsidRDefault="004D2AEF">
      <w:pPr>
        <w:tabs>
          <w:tab w:val="left" w:pos="1440"/>
          <w:tab w:val="left" w:pos="2160"/>
        </w:tabs>
        <w:ind w:firstLine="720"/>
        <w:rPr>
          <w:sz w:val="24"/>
          <w:szCs w:val="24"/>
        </w:rPr>
      </w:pPr>
    </w:p>
    <w:p w14:paraId="26F4B405" w14:textId="77777777" w:rsidR="004D2AEF" w:rsidRDefault="004D2AEF">
      <w:pPr>
        <w:tabs>
          <w:tab w:val="left" w:pos="1440"/>
          <w:tab w:val="left" w:pos="2160"/>
        </w:tabs>
        <w:ind w:firstLine="720"/>
        <w:rPr>
          <w:sz w:val="24"/>
          <w:szCs w:val="24"/>
        </w:rPr>
      </w:pPr>
    </w:p>
    <w:p w14:paraId="14AAEAA0" w14:textId="77777777" w:rsidR="004D2AEF" w:rsidRDefault="00F57C99">
      <w:pPr>
        <w:tabs>
          <w:tab w:val="left" w:pos="1440"/>
          <w:tab w:val="left" w:pos="2160"/>
        </w:tabs>
        <w:ind w:firstLine="720"/>
        <w:rPr>
          <w:sz w:val="24"/>
          <w:szCs w:val="24"/>
        </w:rPr>
      </w:pPr>
      <w:r>
        <w:rPr>
          <w:sz w:val="24"/>
          <w:szCs w:val="24"/>
        </w:rPr>
        <w:t xml:space="preserve">Szenario: Das System bietet eine Ausfallsicherung des Servlet-Containers. </w:t>
      </w:r>
    </w:p>
    <w:p w14:paraId="7BF7C88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1692D1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BD5AD8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F6FDC73" w14:textId="77777777" w:rsidR="004D2AEF" w:rsidRDefault="00F57C99">
            <w:pPr>
              <w:tabs>
                <w:tab w:val="left" w:pos="720"/>
                <w:tab w:val="left" w:pos="1440"/>
                <w:tab w:val="left" w:pos="2160"/>
              </w:tabs>
              <w:ind w:firstLine="360"/>
              <w:rPr>
                <w:sz w:val="24"/>
                <w:szCs w:val="24"/>
              </w:rPr>
            </w:pPr>
            <w:r>
              <w:rPr>
                <w:sz w:val="24"/>
                <w:szCs w:val="24"/>
              </w:rPr>
              <w:t>Das System soll Ausfälle der allgemeinen Infrastruktur (insbesondere Servlet-Container) problemlos und ohne Absturz behandeln.</w:t>
            </w:r>
          </w:p>
        </w:tc>
      </w:tr>
      <w:tr w:rsidR="004D2AEF" w14:paraId="0AE3DEA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AF31123"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E54063" w14:textId="77777777" w:rsidR="004D2AEF" w:rsidRDefault="00F57C99">
            <w:pPr>
              <w:tabs>
                <w:tab w:val="left" w:pos="720"/>
                <w:tab w:val="left" w:pos="1440"/>
                <w:tab w:val="left" w:pos="2160"/>
              </w:tabs>
              <w:ind w:firstLine="360"/>
              <w:rPr>
                <w:sz w:val="24"/>
                <w:szCs w:val="24"/>
              </w:rPr>
            </w:pPr>
            <w:r>
              <w:rPr>
                <w:sz w:val="24"/>
                <w:szCs w:val="24"/>
              </w:rPr>
              <w:t>Der (für viele Systemfunktionen notwendige) Servlet-Container fällt aus.</w:t>
            </w:r>
          </w:p>
        </w:tc>
      </w:tr>
      <w:tr w:rsidR="004D2AEF" w14:paraId="7B801C3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2E1411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68C32A7" w14:textId="77777777" w:rsidR="004D2AEF" w:rsidRDefault="00F57C99">
            <w:pPr>
              <w:tabs>
                <w:tab w:val="left" w:pos="720"/>
                <w:tab w:val="left" w:pos="1440"/>
                <w:tab w:val="left" w:pos="2160"/>
              </w:tabs>
              <w:ind w:firstLine="360"/>
              <w:rPr>
                <w:sz w:val="24"/>
                <w:szCs w:val="24"/>
              </w:rPr>
            </w:pPr>
            <w:r>
              <w:rPr>
                <w:sz w:val="24"/>
                <w:szCs w:val="24"/>
              </w:rPr>
              <w:t>Das System erkennt den Ausfall und transferiert alle noch zur Verfügung stehenden Daten/Sessions auf einen Ersatz-Servlet-Container.</w:t>
            </w:r>
          </w:p>
        </w:tc>
      </w:tr>
      <w:tr w:rsidR="004D2AEF" w14:paraId="177266B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CC65073"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F094516" w14:textId="77777777" w:rsidR="004D2AEF" w:rsidRDefault="00F57C99">
            <w:pPr>
              <w:tabs>
                <w:tab w:val="left" w:pos="720"/>
                <w:tab w:val="left" w:pos="1440"/>
                <w:tab w:val="left" w:pos="2160"/>
              </w:tabs>
              <w:ind w:firstLine="360"/>
              <w:rPr>
                <w:sz w:val="24"/>
                <w:szCs w:val="24"/>
              </w:rPr>
            </w:pPr>
            <w:r>
              <w:rPr>
                <w:sz w:val="24"/>
                <w:szCs w:val="24"/>
              </w:rPr>
              <w:t>Entdecke den Fehler im Servlet-Container innerhalb von 1 Sekunde.</w:t>
            </w:r>
          </w:p>
          <w:p w14:paraId="01AC39D5" w14:textId="77777777" w:rsidR="004D2AEF" w:rsidRDefault="00F57C99">
            <w:pPr>
              <w:tabs>
                <w:tab w:val="left" w:pos="720"/>
                <w:tab w:val="left" w:pos="1440"/>
                <w:tab w:val="left" w:pos="2160"/>
              </w:tabs>
              <w:ind w:firstLine="360"/>
              <w:rPr>
                <w:sz w:val="24"/>
                <w:szCs w:val="24"/>
              </w:rPr>
            </w:pPr>
            <w:r>
              <w:rPr>
                <w:sz w:val="24"/>
                <w:szCs w:val="24"/>
              </w:rPr>
              <w:t>Fährt den Hot/</w:t>
            </w:r>
            <w:proofErr w:type="spellStart"/>
            <w:r>
              <w:rPr>
                <w:sz w:val="24"/>
                <w:szCs w:val="24"/>
              </w:rPr>
              <w:t>Cold</w:t>
            </w:r>
            <w:proofErr w:type="spellEnd"/>
            <w:r>
              <w:rPr>
                <w:sz w:val="24"/>
                <w:szCs w:val="24"/>
              </w:rPr>
              <w:t xml:space="preserve">-Standby Servlet-Container innerhalb </w:t>
            </w:r>
            <w:r>
              <w:rPr>
                <w:sz w:val="24"/>
                <w:szCs w:val="24"/>
              </w:rPr>
              <w:lastRenderedPageBreak/>
              <w:t>von 30 Sekunden hoch.</w:t>
            </w:r>
          </w:p>
          <w:p w14:paraId="473355E1" w14:textId="77777777" w:rsidR="004D2AEF" w:rsidRDefault="00F57C99">
            <w:pPr>
              <w:tabs>
                <w:tab w:val="left" w:pos="720"/>
                <w:tab w:val="left" w:pos="1440"/>
                <w:tab w:val="left" w:pos="2160"/>
              </w:tabs>
              <w:ind w:firstLine="360"/>
              <w:rPr>
                <w:sz w:val="24"/>
                <w:szCs w:val="24"/>
              </w:rPr>
            </w:pPr>
            <w:r>
              <w:rPr>
                <w:sz w:val="24"/>
                <w:szCs w:val="24"/>
              </w:rPr>
              <w:t xml:space="preserve">Nach 180 Sekunden hat das System die gesamte Funktionalität von vor dem Ausfall wieder hergestellt. </w:t>
            </w:r>
          </w:p>
        </w:tc>
      </w:tr>
    </w:tbl>
    <w:p w14:paraId="1ADC54E0" w14:textId="77777777" w:rsidR="004D2AEF" w:rsidRDefault="004D2AEF">
      <w:pPr>
        <w:tabs>
          <w:tab w:val="left" w:pos="1440"/>
          <w:tab w:val="left" w:pos="2160"/>
        </w:tabs>
        <w:ind w:firstLine="720"/>
        <w:rPr>
          <w:sz w:val="24"/>
          <w:szCs w:val="24"/>
        </w:rPr>
      </w:pPr>
    </w:p>
    <w:p w14:paraId="11B0E4A7" w14:textId="77777777" w:rsidR="004D2AEF" w:rsidRDefault="004D2AEF">
      <w:pPr>
        <w:tabs>
          <w:tab w:val="left" w:pos="1440"/>
          <w:tab w:val="left" w:pos="2160"/>
        </w:tabs>
        <w:ind w:firstLine="720"/>
        <w:rPr>
          <w:sz w:val="24"/>
          <w:szCs w:val="24"/>
        </w:rPr>
      </w:pPr>
    </w:p>
    <w:p w14:paraId="4A4094E3" w14:textId="77777777" w:rsidR="004D2AEF" w:rsidRDefault="00F57C99">
      <w:pPr>
        <w:tabs>
          <w:tab w:val="left" w:pos="1440"/>
          <w:tab w:val="left" w:pos="2160"/>
        </w:tabs>
        <w:ind w:firstLine="720"/>
        <w:rPr>
          <w:sz w:val="24"/>
          <w:szCs w:val="24"/>
        </w:rPr>
      </w:pPr>
      <w:r>
        <w:rPr>
          <w:sz w:val="24"/>
          <w:szCs w:val="24"/>
        </w:rPr>
        <w:t xml:space="preserve">Szenario:  Auch im Dauerbetrieb verhält sich das System gegenüber Online-Benutzern angemessen stabil und robust. </w:t>
      </w:r>
    </w:p>
    <w:p w14:paraId="2A9CA77A"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BE4F51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6D1B315"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5D01C92" w14:textId="77777777" w:rsidR="004D2AEF" w:rsidRDefault="00F57C99">
            <w:pPr>
              <w:tabs>
                <w:tab w:val="left" w:pos="720"/>
                <w:tab w:val="left" w:pos="1440"/>
                <w:tab w:val="left" w:pos="2160"/>
              </w:tabs>
              <w:ind w:firstLine="360"/>
              <w:rPr>
                <w:sz w:val="24"/>
                <w:szCs w:val="24"/>
              </w:rPr>
            </w:pPr>
            <w:r>
              <w:rPr>
                <w:sz w:val="24"/>
                <w:szCs w:val="24"/>
              </w:rPr>
              <w:t xml:space="preserve">Das System soll sich gegenüber Online-Benutzern auch nach längerer Benutzung stabil und robust verhalten. </w:t>
            </w:r>
          </w:p>
        </w:tc>
      </w:tr>
      <w:tr w:rsidR="004D2AEF" w14:paraId="0F1C0B73"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9C3ED6"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A2387C2" w14:textId="77777777" w:rsidR="004D2AEF" w:rsidRDefault="00F57C99">
            <w:pPr>
              <w:tabs>
                <w:tab w:val="left" w:pos="720"/>
                <w:tab w:val="left" w:pos="1440"/>
                <w:tab w:val="left" w:pos="2160"/>
              </w:tabs>
              <w:ind w:firstLine="360"/>
              <w:rPr>
                <w:sz w:val="24"/>
                <w:szCs w:val="24"/>
              </w:rPr>
            </w:pPr>
            <w:r>
              <w:rPr>
                <w:sz w:val="24"/>
                <w:szCs w:val="24"/>
              </w:rPr>
              <w:t>Endbenutzer verwenden das System für mindestens 8 Stunden ohne Neustart, Abmeldung oder sonstige Unterbrechung.</w:t>
            </w:r>
          </w:p>
          <w:p w14:paraId="401C0C98" w14:textId="77777777" w:rsidR="004D2AEF" w:rsidRDefault="00F57C99">
            <w:pPr>
              <w:tabs>
                <w:tab w:val="left" w:pos="720"/>
                <w:tab w:val="left" w:pos="1440"/>
                <w:tab w:val="left" w:pos="2160"/>
              </w:tabs>
              <w:ind w:firstLine="360"/>
              <w:rPr>
                <w:sz w:val="24"/>
                <w:szCs w:val="24"/>
              </w:rPr>
            </w:pPr>
            <w:r>
              <w:rPr>
                <w:sz w:val="24"/>
                <w:szCs w:val="24"/>
              </w:rPr>
              <w:t>Dabei sind ständig mindestens 20 parallele Benutzer am System angemeldet - höchstens 1000 parallele Benutzer.</w:t>
            </w:r>
          </w:p>
        </w:tc>
      </w:tr>
      <w:tr w:rsidR="004D2AEF" w14:paraId="430077C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1EFE14A"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AA2BBA9" w14:textId="77777777" w:rsidR="004D2AEF" w:rsidRDefault="00F57C99">
            <w:pPr>
              <w:tabs>
                <w:tab w:val="left" w:pos="720"/>
                <w:tab w:val="left" w:pos="1440"/>
                <w:tab w:val="left" w:pos="2160"/>
              </w:tabs>
              <w:ind w:firstLine="360"/>
              <w:rPr>
                <w:sz w:val="24"/>
                <w:szCs w:val="24"/>
              </w:rPr>
            </w:pPr>
            <w:r>
              <w:rPr>
                <w:sz w:val="24"/>
                <w:szCs w:val="24"/>
              </w:rPr>
              <w:t>Das System funktioniert für alle angemeldeten Benutzer korrekt.</w:t>
            </w:r>
          </w:p>
          <w:p w14:paraId="40060BD3" w14:textId="77777777" w:rsidR="004D2AEF" w:rsidRDefault="00F57C99">
            <w:pPr>
              <w:tabs>
                <w:tab w:val="left" w:pos="720"/>
                <w:tab w:val="left" w:pos="1440"/>
                <w:tab w:val="left" w:pos="2160"/>
              </w:tabs>
              <w:ind w:firstLine="360"/>
              <w:rPr>
                <w:sz w:val="24"/>
                <w:szCs w:val="24"/>
              </w:rPr>
            </w:pPr>
            <w:r>
              <w:rPr>
                <w:sz w:val="24"/>
                <w:szCs w:val="24"/>
              </w:rPr>
              <w:t xml:space="preserve">Für den oder die </w:t>
            </w:r>
            <w:proofErr w:type="spellStart"/>
            <w:r>
              <w:rPr>
                <w:sz w:val="24"/>
                <w:szCs w:val="24"/>
              </w:rPr>
              <w:t>die</w:t>
            </w:r>
            <w:proofErr w:type="spellEnd"/>
            <w:r>
              <w:rPr>
                <w:sz w:val="24"/>
                <w:szCs w:val="24"/>
              </w:rPr>
              <w:t xml:space="preserve"> lange angemeldeten Benutzer gilt dies ebenfalls.</w:t>
            </w:r>
          </w:p>
        </w:tc>
      </w:tr>
      <w:tr w:rsidR="004D2AEF" w14:paraId="749541D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4006DEF"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F860C5E" w14:textId="77777777" w:rsidR="004D2AEF" w:rsidRDefault="00F57C99">
            <w:pPr>
              <w:tabs>
                <w:tab w:val="left" w:pos="720"/>
                <w:tab w:val="left" w:pos="1440"/>
                <w:tab w:val="left" w:pos="2160"/>
              </w:tabs>
              <w:ind w:firstLine="360"/>
              <w:rPr>
                <w:sz w:val="24"/>
                <w:szCs w:val="24"/>
              </w:rPr>
            </w:pPr>
            <w:r>
              <w:rPr>
                <w:sz w:val="24"/>
                <w:szCs w:val="24"/>
              </w:rPr>
              <w:t>In der gesamten Zeit tritt bei den Benutzern kein Absturz auf.</w:t>
            </w:r>
          </w:p>
        </w:tc>
      </w:tr>
    </w:tbl>
    <w:p w14:paraId="1D0CEC0B" w14:textId="77777777" w:rsidR="004D2AEF" w:rsidRDefault="00F57C99">
      <w:pPr>
        <w:tabs>
          <w:tab w:val="left" w:pos="1440"/>
          <w:tab w:val="left" w:pos="2160"/>
        </w:tabs>
        <w:ind w:firstLine="720"/>
        <w:rPr>
          <w:sz w:val="24"/>
          <w:szCs w:val="24"/>
        </w:rPr>
      </w:pPr>
      <w:r>
        <w:rPr>
          <w:sz w:val="24"/>
          <w:szCs w:val="24"/>
        </w:rPr>
        <w:t>Anmerkung: Es muss für die Benutzer zumindest so aussehen, als verhalte sich das System stabil. Serverseitige Probleme muss das System gegenüber den Benutzern kaschieren oder durch Standby-Systeme oder Failover kompensieren können.</w:t>
      </w:r>
    </w:p>
    <w:p w14:paraId="13C8285B" w14:textId="77777777" w:rsidR="004D2AEF" w:rsidRDefault="004D2AEF">
      <w:pPr>
        <w:tabs>
          <w:tab w:val="left" w:pos="1440"/>
          <w:tab w:val="left" w:pos="2160"/>
        </w:tabs>
        <w:ind w:firstLine="720"/>
        <w:rPr>
          <w:sz w:val="24"/>
          <w:szCs w:val="24"/>
        </w:rPr>
      </w:pPr>
    </w:p>
    <w:p w14:paraId="32A1F44D"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A260651" w14:textId="37F42320" w:rsidR="004D2AEF" w:rsidRDefault="00F57C99" w:rsidP="00F57C99">
      <w:pPr>
        <w:pStyle w:val="berschrift1"/>
      </w:pPr>
      <w:bookmarkStart w:id="21" w:name="Betreibbarkeit"/>
      <w:bookmarkStart w:id="22" w:name="_Toc224260822"/>
      <w:r>
        <w:t>Betreibbarkeit</w:t>
      </w:r>
      <w:bookmarkEnd w:id="21"/>
      <w:bookmarkEnd w:id="22"/>
    </w:p>
    <w:p w14:paraId="6FCD0AD1"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2824F960"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3" w:name="Was_bedeutet_Betreibbarkeit"/>
      <w:r>
        <w:rPr>
          <w:b/>
          <w:sz w:val="32"/>
          <w:szCs w:val="24"/>
        </w:rPr>
        <w:t>Was bedeutet Betreibbarkeit</w:t>
      </w:r>
      <w:bookmarkEnd w:id="23"/>
      <w:r>
        <w:rPr>
          <w:b/>
          <w:sz w:val="32"/>
          <w:szCs w:val="24"/>
        </w:rPr>
        <w:t>?</w:t>
      </w:r>
    </w:p>
    <w:p w14:paraId="2D7F9EAF" w14:textId="77777777" w:rsidR="004D2AEF" w:rsidRDefault="00F57C99">
      <w:pPr>
        <w:tabs>
          <w:tab w:val="left" w:pos="1440"/>
          <w:tab w:val="left" w:pos="2160"/>
        </w:tabs>
        <w:ind w:firstLine="720"/>
        <w:rPr>
          <w:b/>
          <w:sz w:val="24"/>
          <w:szCs w:val="24"/>
        </w:rPr>
      </w:pPr>
      <w:r>
        <w:rPr>
          <w:b/>
          <w:sz w:val="24"/>
          <w:szCs w:val="24"/>
        </w:rPr>
        <w:t xml:space="preserve">Betreibbarkeit: </w:t>
      </w:r>
    </w:p>
    <w:p w14:paraId="13F76C01" w14:textId="77777777" w:rsidR="004D2AEF" w:rsidRDefault="00F57C99">
      <w:pPr>
        <w:tabs>
          <w:tab w:val="left" w:pos="1440"/>
          <w:tab w:val="left" w:pos="2160"/>
        </w:tabs>
        <w:ind w:firstLine="720"/>
        <w:rPr>
          <w:sz w:val="24"/>
          <w:szCs w:val="24"/>
        </w:rPr>
      </w:pPr>
      <w:r>
        <w:rPr>
          <w:sz w:val="24"/>
          <w:szCs w:val="24"/>
        </w:rPr>
        <w:t>Betreibbarkeit wird in DIN/ISO 9126 nicht definiert.</w:t>
      </w:r>
    </w:p>
    <w:p w14:paraId="15F72055" w14:textId="77777777" w:rsidR="004D2AEF" w:rsidRDefault="004D2AEF">
      <w:pPr>
        <w:tabs>
          <w:tab w:val="left" w:pos="1440"/>
          <w:tab w:val="left" w:pos="2160"/>
        </w:tabs>
        <w:ind w:firstLine="720"/>
        <w:rPr>
          <w:sz w:val="24"/>
          <w:szCs w:val="24"/>
        </w:rPr>
      </w:pPr>
    </w:p>
    <w:p w14:paraId="44A018AC" w14:textId="77777777" w:rsidR="004D2AEF" w:rsidRDefault="00F57C99">
      <w:pPr>
        <w:tabs>
          <w:tab w:val="left" w:pos="1440"/>
          <w:tab w:val="left" w:pos="2160"/>
        </w:tabs>
        <w:ind w:firstLine="720"/>
        <w:rPr>
          <w:sz w:val="24"/>
          <w:szCs w:val="24"/>
        </w:rPr>
      </w:pPr>
      <w:r>
        <w:rPr>
          <w:sz w:val="24"/>
          <w:szCs w:val="24"/>
        </w:rPr>
        <w:t>In der Praxis gehören hierzu folgende Teilmerkmale:</w:t>
      </w:r>
    </w:p>
    <w:p w14:paraId="4CDF5660" w14:textId="77777777" w:rsidR="004D2AEF" w:rsidRDefault="00F57C99">
      <w:pPr>
        <w:tabs>
          <w:tab w:val="left" w:pos="1440"/>
          <w:tab w:val="left" w:pos="2160"/>
        </w:tabs>
        <w:ind w:firstLine="720"/>
        <w:rPr>
          <w:sz w:val="24"/>
          <w:szCs w:val="24"/>
        </w:rPr>
      </w:pPr>
      <w:r>
        <w:rPr>
          <w:sz w:val="24"/>
          <w:szCs w:val="24"/>
          <w:u w:val="single"/>
        </w:rPr>
        <w:t xml:space="preserve">Analysierbarkeit: </w:t>
      </w:r>
      <w:r>
        <w:rPr>
          <w:sz w:val="24"/>
          <w:szCs w:val="24"/>
        </w:rPr>
        <w:t>Aufwand, um Mängel oder Ursachen von Versagen zu diagnostizieren oder um änderungsbedürftige Teile zu bestimmen.</w:t>
      </w:r>
    </w:p>
    <w:p w14:paraId="2F017D30" w14:textId="77777777" w:rsidR="004D2AEF" w:rsidRDefault="00F57C99">
      <w:pPr>
        <w:tabs>
          <w:tab w:val="left" w:pos="1440"/>
          <w:tab w:val="left" w:pos="2160"/>
        </w:tabs>
        <w:ind w:firstLine="720"/>
        <w:rPr>
          <w:sz w:val="24"/>
          <w:szCs w:val="24"/>
        </w:rPr>
      </w:pPr>
      <w:r>
        <w:rPr>
          <w:sz w:val="24"/>
          <w:szCs w:val="24"/>
          <w:u w:val="single"/>
        </w:rPr>
        <w:t>Installierbarkeit</w:t>
      </w:r>
      <w:r>
        <w:rPr>
          <w:sz w:val="24"/>
          <w:szCs w:val="24"/>
        </w:rPr>
        <w:t>: Aufwand, der zum Installieren der Software in einer festgelegten Umgebung notwendig ist.</w:t>
      </w:r>
    </w:p>
    <w:p w14:paraId="672C6BE2" w14:textId="77777777" w:rsidR="004D2AEF" w:rsidRDefault="00F57C99">
      <w:pPr>
        <w:tabs>
          <w:tab w:val="left" w:pos="1440"/>
          <w:tab w:val="left" w:pos="2160"/>
        </w:tabs>
        <w:ind w:firstLine="720"/>
        <w:rPr>
          <w:sz w:val="24"/>
          <w:szCs w:val="24"/>
        </w:rPr>
      </w:pPr>
      <w:r>
        <w:rPr>
          <w:sz w:val="24"/>
          <w:szCs w:val="24"/>
          <w:u w:val="single"/>
        </w:rPr>
        <w:t>Übertragbarkeit</w:t>
      </w:r>
      <w:r>
        <w:rPr>
          <w:sz w:val="24"/>
          <w:szCs w:val="24"/>
        </w:rPr>
        <w:t>: Eignung der Software, von einer Umgebung in eine andere übertragen zu werden. Umgebung kann organisatorische Umgebung, Hardware- oder Software-Umgebung einschließen. Teilweise als "Portabilität" bezeichnet.</w:t>
      </w:r>
    </w:p>
    <w:p w14:paraId="2E33A7F3" w14:textId="77777777" w:rsidR="004D2AEF" w:rsidRDefault="00F57C99">
      <w:pPr>
        <w:tabs>
          <w:tab w:val="left" w:pos="1440"/>
          <w:tab w:val="left" w:pos="2160"/>
        </w:tabs>
        <w:ind w:firstLine="720"/>
        <w:rPr>
          <w:sz w:val="24"/>
          <w:szCs w:val="24"/>
        </w:rPr>
      </w:pPr>
      <w:r>
        <w:rPr>
          <w:sz w:val="24"/>
          <w:szCs w:val="24"/>
          <w:u w:val="single"/>
        </w:rPr>
        <w:t>Austauschbarkeit</w:t>
      </w:r>
      <w:r>
        <w:rPr>
          <w:sz w:val="24"/>
          <w:szCs w:val="24"/>
        </w:rPr>
        <w:t>: Möglichkeit, diese Software anstelle einer spezifizierten anderen in der Umgebung jener Software zu verwenden, sowie der dafür notwendige Aufwand.</w:t>
      </w:r>
    </w:p>
    <w:p w14:paraId="0EBEEFDE" w14:textId="77777777" w:rsidR="004D2AEF" w:rsidRDefault="00F57C99">
      <w:pPr>
        <w:tabs>
          <w:tab w:val="left" w:pos="1440"/>
          <w:tab w:val="left" w:pos="2160"/>
        </w:tabs>
        <w:ind w:firstLine="720"/>
        <w:rPr>
          <w:sz w:val="24"/>
          <w:szCs w:val="24"/>
        </w:rPr>
      </w:pPr>
      <w:r>
        <w:rPr>
          <w:sz w:val="24"/>
          <w:szCs w:val="24"/>
          <w:u w:val="single"/>
        </w:rPr>
        <w:lastRenderedPageBreak/>
        <w:t>Koexistenz</w:t>
      </w:r>
      <w:r>
        <w:rPr>
          <w:sz w:val="24"/>
          <w:szCs w:val="24"/>
        </w:rPr>
        <w:t>: Fähigkeit der Software, neben einer anderen mit ähnlichen oder gleichen Funktionen zu arbeiten</w:t>
      </w:r>
    </w:p>
    <w:p w14:paraId="4E04E247" w14:textId="77777777" w:rsidR="004D2AEF" w:rsidRDefault="004D2AEF">
      <w:pPr>
        <w:tabs>
          <w:tab w:val="left" w:pos="1440"/>
          <w:tab w:val="left" w:pos="2160"/>
        </w:tabs>
        <w:ind w:firstLine="720"/>
        <w:rPr>
          <w:sz w:val="24"/>
          <w:szCs w:val="24"/>
        </w:rPr>
      </w:pPr>
    </w:p>
    <w:p w14:paraId="2C699456" w14:textId="77777777" w:rsidR="004D2AEF" w:rsidRDefault="004D2AEF">
      <w:pPr>
        <w:tabs>
          <w:tab w:val="left" w:pos="1440"/>
          <w:tab w:val="left" w:pos="2160"/>
        </w:tabs>
        <w:ind w:firstLine="720"/>
        <w:rPr>
          <w:sz w:val="24"/>
          <w:szCs w:val="24"/>
        </w:rPr>
      </w:pPr>
    </w:p>
    <w:p w14:paraId="696C7936" w14:textId="77777777" w:rsidR="004D2AEF" w:rsidRDefault="004D2AEF" w:rsidP="00516575">
      <w:pPr>
        <w:tabs>
          <w:tab w:val="left" w:pos="1440"/>
          <w:tab w:val="left" w:pos="2160"/>
        </w:tabs>
        <w:rPr>
          <w:sz w:val="24"/>
          <w:szCs w:val="24"/>
        </w:rPr>
      </w:pPr>
    </w:p>
    <w:p w14:paraId="017301E2" w14:textId="77777777" w:rsidR="004D2AEF" w:rsidRDefault="004D2AEF">
      <w:pPr>
        <w:tabs>
          <w:tab w:val="left" w:pos="1440"/>
          <w:tab w:val="left" w:pos="2160"/>
        </w:tabs>
        <w:ind w:firstLine="720"/>
        <w:rPr>
          <w:sz w:val="24"/>
          <w:szCs w:val="24"/>
        </w:rPr>
      </w:pPr>
    </w:p>
    <w:p w14:paraId="341BF8D8" w14:textId="77777777" w:rsidR="004D2AEF" w:rsidRDefault="004D2AEF">
      <w:pPr>
        <w:tabs>
          <w:tab w:val="left" w:pos="1440"/>
          <w:tab w:val="left" w:pos="2160"/>
        </w:tabs>
        <w:ind w:firstLine="720"/>
        <w:rPr>
          <w:sz w:val="24"/>
          <w:szCs w:val="24"/>
        </w:rPr>
      </w:pPr>
    </w:p>
    <w:p w14:paraId="302643B9" w14:textId="77777777" w:rsidR="004D2AEF" w:rsidRDefault="004D2AEF">
      <w:pPr>
        <w:tabs>
          <w:tab w:val="left" w:pos="1440"/>
          <w:tab w:val="left" w:pos="2160"/>
        </w:tabs>
        <w:ind w:firstLine="720"/>
        <w:rPr>
          <w:sz w:val="24"/>
          <w:szCs w:val="24"/>
        </w:rPr>
      </w:pPr>
    </w:p>
    <w:p w14:paraId="4700D999" w14:textId="77777777" w:rsidR="004D2AEF" w:rsidRDefault="00F57C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b/>
          <w:sz w:val="32"/>
          <w:szCs w:val="24"/>
        </w:rPr>
      </w:pPr>
      <w:bookmarkStart w:id="24" w:name="Szenarien_fur_Betreibbarkeit"/>
      <w:r>
        <w:rPr>
          <w:b/>
          <w:sz w:val="32"/>
          <w:szCs w:val="24"/>
        </w:rPr>
        <w:t>Szenarien für Betreibbarkeit</w:t>
      </w:r>
      <w:bookmarkEnd w:id="24"/>
    </w:p>
    <w:p w14:paraId="06A8AC6C" w14:textId="77777777" w:rsidR="004D2AEF" w:rsidRDefault="00F57C99">
      <w:pPr>
        <w:tabs>
          <w:tab w:val="left" w:pos="1440"/>
          <w:tab w:val="left" w:pos="2160"/>
        </w:tabs>
        <w:ind w:firstLine="720"/>
        <w:rPr>
          <w:sz w:val="24"/>
          <w:szCs w:val="24"/>
        </w:rPr>
      </w:pPr>
      <w:r>
        <w:rPr>
          <w:sz w:val="24"/>
          <w:szCs w:val="24"/>
        </w:rPr>
        <w:t xml:space="preserve">Szenario: Das Werkzeug zur Messung der aktuellen Datenbank-Performance muss sowohl unter MySQL, Oracle und DB2 laufen. </w:t>
      </w:r>
    </w:p>
    <w:p w14:paraId="0FEB615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3353C4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401D94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5F8C1F2" w14:textId="77777777" w:rsidR="004D2AEF" w:rsidRDefault="004D2AEF">
            <w:pPr>
              <w:tabs>
                <w:tab w:val="left" w:pos="720"/>
                <w:tab w:val="left" w:pos="1440"/>
                <w:tab w:val="left" w:pos="2160"/>
              </w:tabs>
              <w:ind w:firstLine="360"/>
              <w:rPr>
                <w:sz w:val="24"/>
                <w:szCs w:val="24"/>
              </w:rPr>
            </w:pPr>
          </w:p>
        </w:tc>
      </w:tr>
      <w:tr w:rsidR="004D2AEF" w14:paraId="07276D81"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C554D32"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F7F7138" w14:textId="77777777" w:rsidR="004D2AEF" w:rsidRDefault="00F57C99">
            <w:pPr>
              <w:tabs>
                <w:tab w:val="left" w:pos="720"/>
                <w:tab w:val="left" w:pos="1440"/>
                <w:tab w:val="left" w:pos="2160"/>
              </w:tabs>
              <w:ind w:firstLine="360"/>
              <w:rPr>
                <w:sz w:val="24"/>
                <w:szCs w:val="24"/>
              </w:rPr>
            </w:pPr>
            <w:r>
              <w:rPr>
                <w:sz w:val="24"/>
                <w:szCs w:val="24"/>
              </w:rPr>
              <w:t>Das Werkzeug muss eine Verbindung zu allen genannten Datenbanken aufbauen können und die jeweilige DB-Struktur anzeigen können.</w:t>
            </w:r>
          </w:p>
        </w:tc>
      </w:tr>
      <w:tr w:rsidR="004D2AEF" w14:paraId="2D395247"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EA0A098"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33D9992" w14:textId="77777777" w:rsidR="004D2AEF" w:rsidRDefault="00F57C99">
            <w:pPr>
              <w:tabs>
                <w:tab w:val="left" w:pos="720"/>
                <w:tab w:val="left" w:pos="1440"/>
                <w:tab w:val="left" w:pos="2160"/>
              </w:tabs>
              <w:ind w:firstLine="360"/>
              <w:rPr>
                <w:sz w:val="24"/>
                <w:szCs w:val="24"/>
              </w:rPr>
            </w:pPr>
            <w:r>
              <w:rPr>
                <w:sz w:val="24"/>
                <w:szCs w:val="24"/>
              </w:rPr>
              <w:t>Initialisierung und Erkennung des verbundenen DB-Typs erfolgt in weniger als 30 Sekunden.</w:t>
            </w:r>
          </w:p>
        </w:tc>
      </w:tr>
    </w:tbl>
    <w:p w14:paraId="0B163846" w14:textId="77777777" w:rsidR="004D2AEF" w:rsidRDefault="004D2AEF">
      <w:pPr>
        <w:tabs>
          <w:tab w:val="left" w:pos="1440"/>
          <w:tab w:val="left" w:pos="2160"/>
        </w:tabs>
        <w:ind w:firstLine="720"/>
        <w:rPr>
          <w:sz w:val="24"/>
          <w:szCs w:val="24"/>
        </w:rPr>
      </w:pPr>
    </w:p>
    <w:p w14:paraId="6E799E08" w14:textId="77777777" w:rsidR="004D2AEF" w:rsidRDefault="00F57C99">
      <w:pPr>
        <w:tabs>
          <w:tab w:val="left" w:pos="1440"/>
          <w:tab w:val="left" w:pos="2160"/>
        </w:tabs>
        <w:ind w:firstLine="720"/>
        <w:rPr>
          <w:sz w:val="24"/>
          <w:szCs w:val="24"/>
        </w:rPr>
      </w:pPr>
      <w:r>
        <w:rPr>
          <w:sz w:val="24"/>
          <w:szCs w:val="24"/>
        </w:rPr>
        <w:t xml:space="preserve">Szenario: Das XY-System lässt sich inklusive sämtlicher benötigten Softwarekomponenten vollständig automatisiert installieren. </w:t>
      </w:r>
    </w:p>
    <w:p w14:paraId="4AB0997C"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5CFAA4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3FCF83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ACA8150" w14:textId="77777777" w:rsidR="004D2AEF" w:rsidRDefault="00F57C99">
            <w:pPr>
              <w:tabs>
                <w:tab w:val="left" w:pos="720"/>
                <w:tab w:val="left" w:pos="1440"/>
                <w:tab w:val="left" w:pos="2160"/>
              </w:tabs>
              <w:ind w:firstLine="360"/>
              <w:rPr>
                <w:sz w:val="24"/>
                <w:szCs w:val="24"/>
              </w:rPr>
            </w:pPr>
            <w:r>
              <w:rPr>
                <w:sz w:val="24"/>
                <w:szCs w:val="24"/>
              </w:rPr>
              <w:t xml:space="preserve">Kurze </w:t>
            </w:r>
            <w:proofErr w:type="spellStart"/>
            <w:r>
              <w:rPr>
                <w:sz w:val="24"/>
                <w:szCs w:val="24"/>
              </w:rPr>
              <w:t>Releasezyklen</w:t>
            </w:r>
            <w:proofErr w:type="spellEnd"/>
            <w:r>
              <w:rPr>
                <w:sz w:val="24"/>
                <w:szCs w:val="24"/>
              </w:rPr>
              <w:t>, um schnelle Erweiterungen oder Fehlerbehebungen produktiv setzen zu können</w:t>
            </w:r>
          </w:p>
        </w:tc>
      </w:tr>
      <w:tr w:rsidR="004D2AEF" w14:paraId="3D051D2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AC58725" w14:textId="77777777" w:rsidR="004D2AEF" w:rsidRDefault="00F57C99">
            <w:pPr>
              <w:tabs>
                <w:tab w:val="left" w:pos="720"/>
                <w:tab w:val="left" w:pos="1440"/>
                <w:tab w:val="left" w:pos="2160"/>
              </w:tabs>
              <w:ind w:firstLine="360"/>
              <w:rPr>
                <w:sz w:val="24"/>
                <w:szCs w:val="24"/>
              </w:rPr>
            </w:pPr>
            <w:r>
              <w:rPr>
                <w:sz w:val="24"/>
                <w:szCs w:val="24"/>
              </w:rPr>
              <w:t>Auslöser:</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6DE663E" w14:textId="77777777" w:rsidR="004D2AEF" w:rsidRDefault="00F57C99">
            <w:pPr>
              <w:tabs>
                <w:tab w:val="left" w:pos="720"/>
                <w:tab w:val="left" w:pos="1440"/>
                <w:tab w:val="left" w:pos="2160"/>
              </w:tabs>
              <w:ind w:firstLine="360"/>
              <w:rPr>
                <w:sz w:val="24"/>
                <w:szCs w:val="24"/>
              </w:rPr>
            </w:pPr>
            <w:r>
              <w:rPr>
                <w:sz w:val="24"/>
                <w:szCs w:val="24"/>
              </w:rPr>
              <w:t>Betreiber (oder Administrator) möchte neue Version von XY (innerhalb einer neuen virtuellen Maschine bzw. neuen Hardware) installieren</w:t>
            </w:r>
          </w:p>
        </w:tc>
      </w:tr>
      <w:tr w:rsidR="004D2AEF" w14:paraId="4FEA360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83C700F"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1A3B1D7" w14:textId="77777777" w:rsidR="004D2AEF" w:rsidRDefault="00F57C99">
            <w:pPr>
              <w:tabs>
                <w:tab w:val="left" w:pos="720"/>
                <w:tab w:val="left" w:pos="1440"/>
                <w:tab w:val="left" w:pos="2160"/>
              </w:tabs>
              <w:ind w:firstLine="360"/>
              <w:rPr>
                <w:sz w:val="24"/>
                <w:szCs w:val="24"/>
              </w:rPr>
            </w:pPr>
            <w:r>
              <w:rPr>
                <w:sz w:val="24"/>
                <w:szCs w:val="24"/>
              </w:rPr>
              <w:t xml:space="preserve">Ein automatischer Installer (Skript, Programm) installiert auf Basis einer </w:t>
            </w:r>
            <w:proofErr w:type="spellStart"/>
            <w:r>
              <w:rPr>
                <w:sz w:val="24"/>
                <w:szCs w:val="24"/>
              </w:rPr>
              <w:t>Ubuntu</w:t>
            </w:r>
            <w:proofErr w:type="spellEnd"/>
            <w:r>
              <w:rPr>
                <w:sz w:val="24"/>
                <w:szCs w:val="24"/>
              </w:rPr>
              <w:t xml:space="preserve">-Linux Standardinstallation sowohl alle Teile des XY-Systems wie auch sämtliche benötigten zusätzlichen Software- </w:t>
            </w:r>
            <w:proofErr w:type="spellStart"/>
            <w:r>
              <w:rPr>
                <w:sz w:val="24"/>
                <w:szCs w:val="24"/>
              </w:rPr>
              <w:t>komponenten</w:t>
            </w:r>
            <w:proofErr w:type="spellEnd"/>
            <w:r>
              <w:rPr>
                <w:sz w:val="24"/>
                <w:szCs w:val="24"/>
              </w:rPr>
              <w:t xml:space="preserve"> (etwa: Datenbank, Middleware, </w:t>
            </w:r>
            <w:proofErr w:type="spellStart"/>
            <w:r>
              <w:rPr>
                <w:sz w:val="24"/>
                <w:szCs w:val="24"/>
              </w:rPr>
              <w:t>Crypto</w:t>
            </w:r>
            <w:proofErr w:type="spellEnd"/>
            <w:r>
              <w:rPr>
                <w:sz w:val="24"/>
                <w:szCs w:val="24"/>
              </w:rPr>
              <w:t>-Module). Sämtliche benötigten Daten (etwa: Datenbank-Initialisierung, LDAP-Standardbenutzer) werden mit angelegt.</w:t>
            </w:r>
          </w:p>
        </w:tc>
      </w:tr>
      <w:tr w:rsidR="004D2AEF" w14:paraId="10A1179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727C23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B51EA94" w14:textId="77777777" w:rsidR="004D2AEF" w:rsidRDefault="00F57C99">
            <w:pPr>
              <w:tabs>
                <w:tab w:val="left" w:pos="720"/>
                <w:tab w:val="left" w:pos="1440"/>
                <w:tab w:val="left" w:pos="2160"/>
              </w:tabs>
              <w:ind w:firstLine="360"/>
              <w:rPr>
                <w:sz w:val="24"/>
                <w:szCs w:val="24"/>
              </w:rPr>
            </w:pPr>
            <w:r>
              <w:rPr>
                <w:sz w:val="24"/>
                <w:szCs w:val="24"/>
              </w:rPr>
              <w:t xml:space="preserve">Die gesamte Installation dauert auf Basis eines bereits installierten </w:t>
            </w:r>
            <w:proofErr w:type="spellStart"/>
            <w:r>
              <w:rPr>
                <w:sz w:val="24"/>
                <w:szCs w:val="24"/>
              </w:rPr>
              <w:t>Ubuntu</w:t>
            </w:r>
            <w:proofErr w:type="spellEnd"/>
            <w:r>
              <w:rPr>
                <w:sz w:val="24"/>
                <w:szCs w:val="24"/>
              </w:rPr>
              <w:t>-Linux höchstens 30 Minuten.</w:t>
            </w:r>
          </w:p>
        </w:tc>
      </w:tr>
    </w:tbl>
    <w:p w14:paraId="0F13D8F3" w14:textId="77777777" w:rsidR="004D2AEF" w:rsidRDefault="004D2AEF">
      <w:pPr>
        <w:tabs>
          <w:tab w:val="left" w:pos="1440"/>
          <w:tab w:val="left" w:pos="2160"/>
        </w:tabs>
        <w:ind w:firstLine="720"/>
        <w:rPr>
          <w:sz w:val="24"/>
          <w:szCs w:val="24"/>
        </w:rPr>
      </w:pPr>
    </w:p>
    <w:p w14:paraId="4CDA576F" w14:textId="77777777"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6F590FD1" w14:textId="77777777" w:rsidR="004D2AEF" w:rsidRDefault="00F57C99" w:rsidP="006652DE">
      <w:pPr>
        <w:pStyle w:val="berschrift1"/>
      </w:pPr>
      <w:bookmarkStart w:id="25" w:name="Sonstige_Qualitatsanforderungen-1"/>
      <w:bookmarkStart w:id="26" w:name="_Toc224260823"/>
      <w:r>
        <w:t>Sonstige Qualitätsanforderungen</w:t>
      </w:r>
      <w:bookmarkEnd w:id="25"/>
      <w:bookmarkEnd w:id="26"/>
    </w:p>
    <w:p w14:paraId="46C0C49A" w14:textId="77777777" w:rsidR="004D2AEF" w:rsidRDefault="004D2AEF">
      <w:pPr>
        <w:tabs>
          <w:tab w:val="left" w:pos="1440"/>
          <w:tab w:val="left" w:pos="2160"/>
        </w:tabs>
        <w:ind w:firstLine="720"/>
        <w:rPr>
          <w:sz w:val="24"/>
          <w:szCs w:val="24"/>
        </w:rPr>
      </w:pPr>
    </w:p>
    <w:p w14:paraId="6C433590" w14:textId="77777777" w:rsidR="004D2AEF" w:rsidRDefault="00F57C99">
      <w:pPr>
        <w:tabs>
          <w:tab w:val="left" w:pos="1440"/>
          <w:tab w:val="left" w:pos="2160"/>
        </w:tabs>
        <w:ind w:firstLine="720"/>
        <w:rPr>
          <w:sz w:val="24"/>
          <w:szCs w:val="24"/>
        </w:rPr>
      </w:pPr>
      <w:r>
        <w:rPr>
          <w:sz w:val="24"/>
          <w:szCs w:val="24"/>
        </w:rPr>
        <w:lastRenderedPageBreak/>
        <w:t xml:space="preserve">Da hätten wir noch eine </w:t>
      </w:r>
      <w:proofErr w:type="spellStart"/>
      <w:r>
        <w:rPr>
          <w:sz w:val="24"/>
          <w:szCs w:val="24"/>
        </w:rPr>
        <w:t>nahzu</w:t>
      </w:r>
      <w:proofErr w:type="spellEnd"/>
      <w:r>
        <w:rPr>
          <w:sz w:val="24"/>
          <w:szCs w:val="24"/>
        </w:rPr>
        <w:t xml:space="preserve"> beliebige Menge weiterer Qualitätsanforderungen, beispielsweise Funktionalität. Oder diverse Synonyme bereits vorgestellter Q-Merkmale :-)</w:t>
      </w:r>
    </w:p>
    <w:p w14:paraId="696ACB8C" w14:textId="77777777" w:rsidR="004D2AEF" w:rsidRDefault="004D2AEF">
      <w:pPr>
        <w:tabs>
          <w:tab w:val="left" w:pos="1440"/>
          <w:tab w:val="left" w:pos="2160"/>
        </w:tabs>
        <w:ind w:firstLine="720"/>
        <w:rPr>
          <w:sz w:val="24"/>
          <w:szCs w:val="24"/>
        </w:rPr>
      </w:pPr>
    </w:p>
    <w:p w14:paraId="410FABFA" w14:textId="77777777" w:rsidR="004D2AEF" w:rsidRDefault="00F57C99">
      <w:pPr>
        <w:tabs>
          <w:tab w:val="left" w:pos="1440"/>
          <w:tab w:val="left" w:pos="2160"/>
        </w:tabs>
        <w:ind w:firstLine="720"/>
        <w:rPr>
          <w:sz w:val="24"/>
          <w:szCs w:val="24"/>
        </w:rPr>
      </w:pPr>
      <w:r>
        <w:rPr>
          <w:sz w:val="24"/>
          <w:szCs w:val="24"/>
        </w:rPr>
        <w:t>Einige Definitionen:</w:t>
      </w:r>
    </w:p>
    <w:p w14:paraId="114561CD" w14:textId="77777777" w:rsidR="004D2AEF" w:rsidRDefault="004D2AEF">
      <w:pPr>
        <w:tabs>
          <w:tab w:val="left" w:pos="1440"/>
          <w:tab w:val="left" w:pos="2160"/>
        </w:tabs>
        <w:ind w:firstLine="720"/>
        <w:rPr>
          <w:sz w:val="24"/>
          <w:szCs w:val="24"/>
        </w:rPr>
      </w:pPr>
    </w:p>
    <w:p w14:paraId="2DC5AFFE" w14:textId="77777777" w:rsidR="004D2AEF" w:rsidRDefault="00F57C99">
      <w:pPr>
        <w:tabs>
          <w:tab w:val="left" w:pos="1440"/>
          <w:tab w:val="left" w:pos="2160"/>
        </w:tabs>
        <w:ind w:firstLine="720"/>
        <w:rPr>
          <w:sz w:val="24"/>
          <w:szCs w:val="24"/>
        </w:rPr>
      </w:pPr>
      <w:r>
        <w:rPr>
          <w:b/>
          <w:sz w:val="24"/>
          <w:szCs w:val="24"/>
        </w:rPr>
        <w:t>Funktionalität:</w:t>
      </w:r>
      <w:r>
        <w:rPr>
          <w:sz w:val="24"/>
          <w:szCs w:val="24"/>
        </w:rPr>
        <w:t xml:space="preserve"> </w:t>
      </w:r>
    </w:p>
    <w:p w14:paraId="13FD77CC" w14:textId="77777777" w:rsidR="004D2AEF" w:rsidRDefault="00F57C99">
      <w:pPr>
        <w:tabs>
          <w:tab w:val="left" w:pos="1440"/>
          <w:tab w:val="left" w:pos="2160"/>
        </w:tabs>
        <w:ind w:firstLine="720"/>
        <w:rPr>
          <w:sz w:val="24"/>
          <w:szCs w:val="24"/>
        </w:rPr>
      </w:pPr>
      <w:r>
        <w:rPr>
          <w:sz w:val="24"/>
          <w:szCs w:val="24"/>
        </w:rPr>
        <w:t>Vorhandensein von Funktionen mit festgelegten Eigenschaften; diese Funktionen erfüllen die definierten Anforderungen. Zu Funktionalität gehören nach DIN/ISO 9126 noch folgende Teilmerkmale:</w:t>
      </w:r>
    </w:p>
    <w:p w14:paraId="7DE97C63" w14:textId="77777777" w:rsidR="004D2AEF" w:rsidRDefault="00F57C99">
      <w:pPr>
        <w:tabs>
          <w:tab w:val="left" w:pos="1440"/>
          <w:tab w:val="left" w:pos="2160"/>
        </w:tabs>
        <w:ind w:firstLine="720"/>
        <w:rPr>
          <w:sz w:val="24"/>
          <w:szCs w:val="24"/>
        </w:rPr>
      </w:pPr>
      <w:r>
        <w:rPr>
          <w:sz w:val="24"/>
          <w:szCs w:val="24"/>
          <w:u w:val="single"/>
        </w:rPr>
        <w:t>Richtigkeit</w:t>
      </w:r>
      <w:r>
        <w:rPr>
          <w:sz w:val="24"/>
          <w:szCs w:val="24"/>
        </w:rPr>
        <w:t>: Liefern der richtigen oder vereinbarten Ergebnisse oder Wirkungen, z.B. die benötigte Genauigkeit von berechneten Werten.</w:t>
      </w:r>
    </w:p>
    <w:p w14:paraId="0155D369" w14:textId="77777777" w:rsidR="004D2AEF" w:rsidRDefault="00F57C99">
      <w:pPr>
        <w:tabs>
          <w:tab w:val="left" w:pos="1440"/>
          <w:tab w:val="left" w:pos="2160"/>
        </w:tabs>
        <w:ind w:firstLine="720"/>
        <w:rPr>
          <w:sz w:val="24"/>
          <w:szCs w:val="24"/>
        </w:rPr>
      </w:pPr>
      <w:r>
        <w:rPr>
          <w:sz w:val="24"/>
          <w:szCs w:val="24"/>
          <w:u w:val="single"/>
        </w:rPr>
        <w:t>Angemessenheit</w:t>
      </w:r>
      <w:r>
        <w:rPr>
          <w:sz w:val="24"/>
          <w:szCs w:val="24"/>
        </w:rPr>
        <w:t>: Eignung der Funktionen für spezifizierte Aufgaben, z.B. aufgaben-orientierte Zusammensetzung von Funktionen aus Teilfunktionen.</w:t>
      </w:r>
    </w:p>
    <w:p w14:paraId="549C16EB" w14:textId="77777777" w:rsidR="004D2AEF" w:rsidRDefault="00F57C99">
      <w:pPr>
        <w:tabs>
          <w:tab w:val="left" w:pos="1440"/>
          <w:tab w:val="left" w:pos="2160"/>
        </w:tabs>
        <w:ind w:firstLine="720"/>
        <w:rPr>
          <w:sz w:val="24"/>
          <w:szCs w:val="24"/>
        </w:rPr>
      </w:pPr>
      <w:r>
        <w:rPr>
          <w:sz w:val="24"/>
          <w:szCs w:val="24"/>
          <w:u w:val="single"/>
        </w:rPr>
        <w:t>Interoperabilität</w:t>
      </w:r>
      <w:r>
        <w:rPr>
          <w:sz w:val="24"/>
          <w:szCs w:val="24"/>
        </w:rPr>
        <w:t>: Fähigkeit, mit vorgegebenen Systemen zusammenzuwirken. Hierunter fällt auch die Einbettung in die Betriebsinfrastruktur.</w:t>
      </w:r>
    </w:p>
    <w:p w14:paraId="032822EC" w14:textId="77777777" w:rsidR="004D2AEF" w:rsidRDefault="00F57C99">
      <w:pPr>
        <w:tabs>
          <w:tab w:val="left" w:pos="1440"/>
          <w:tab w:val="left" w:pos="2160"/>
        </w:tabs>
        <w:ind w:firstLine="720"/>
        <w:rPr>
          <w:sz w:val="24"/>
          <w:szCs w:val="24"/>
        </w:rPr>
      </w:pPr>
      <w:r>
        <w:rPr>
          <w:sz w:val="24"/>
          <w:szCs w:val="24"/>
          <w:u w:val="single"/>
        </w:rPr>
        <w:t>Ordnungsmäßigkeit</w:t>
      </w:r>
      <w:r>
        <w:rPr>
          <w:sz w:val="24"/>
          <w:szCs w:val="24"/>
        </w:rPr>
        <w:t>: Erfüllung von anwendungsspezifischen Normen,  Vereinbarungen, gesetzlichen Bestimmungen und ähnlichen Vorschriften.</w:t>
      </w:r>
    </w:p>
    <w:p w14:paraId="35D065BE" w14:textId="77777777" w:rsidR="004D2AEF" w:rsidRDefault="004D2AEF">
      <w:pPr>
        <w:tabs>
          <w:tab w:val="left" w:pos="1440"/>
          <w:tab w:val="left" w:pos="2160"/>
        </w:tabs>
        <w:ind w:firstLine="720"/>
        <w:rPr>
          <w:sz w:val="24"/>
          <w:szCs w:val="24"/>
        </w:rPr>
      </w:pPr>
    </w:p>
    <w:p w14:paraId="17BEA991" w14:textId="77777777" w:rsidR="004D2AEF" w:rsidRDefault="004D2AEF" w:rsidP="007922C8">
      <w:pPr>
        <w:tabs>
          <w:tab w:val="left" w:pos="1440"/>
          <w:tab w:val="left" w:pos="2160"/>
        </w:tabs>
        <w:rPr>
          <w:sz w:val="24"/>
          <w:szCs w:val="24"/>
        </w:rPr>
      </w:pPr>
    </w:p>
    <w:p w14:paraId="087BCEBC" w14:textId="77777777" w:rsidR="004D2AEF" w:rsidRDefault="00F57C99" w:rsidP="006652DE">
      <w:pPr>
        <w:pStyle w:val="berschrift2"/>
      </w:pPr>
      <w:bookmarkStart w:id="27" w:name="Sonstige_Szenarien"/>
      <w:r>
        <w:t>Sonstige Szenarien</w:t>
      </w:r>
      <w:bookmarkEnd w:id="27"/>
    </w:p>
    <w:p w14:paraId="10B6B879" w14:textId="77777777" w:rsidR="004D2AEF" w:rsidRDefault="004D2AEF">
      <w:pPr>
        <w:tabs>
          <w:tab w:val="left" w:pos="1440"/>
          <w:tab w:val="left" w:pos="2160"/>
        </w:tabs>
        <w:ind w:firstLine="720"/>
        <w:rPr>
          <w:sz w:val="24"/>
          <w:szCs w:val="24"/>
        </w:rPr>
      </w:pPr>
    </w:p>
    <w:p w14:paraId="4CCFB9F2" w14:textId="77777777" w:rsidR="004D2AEF" w:rsidRDefault="00F57C99">
      <w:pPr>
        <w:tabs>
          <w:tab w:val="left" w:pos="1440"/>
          <w:tab w:val="left" w:pos="2160"/>
        </w:tabs>
        <w:ind w:firstLine="720"/>
        <w:rPr>
          <w:sz w:val="24"/>
          <w:szCs w:val="24"/>
        </w:rPr>
      </w:pPr>
      <w:r>
        <w:rPr>
          <w:sz w:val="24"/>
          <w:szCs w:val="24"/>
        </w:rPr>
        <w:t xml:space="preserve">Szenario: Ein Werkzeug zur Performancemessung muss für unterschiedliche Datenbanksysteme zur Verfügung stehen. </w:t>
      </w:r>
    </w:p>
    <w:p w14:paraId="581D5766" w14:textId="77777777" w:rsidR="004D2AEF" w:rsidRDefault="00F57C99">
      <w:pPr>
        <w:tabs>
          <w:tab w:val="left" w:pos="1440"/>
          <w:tab w:val="left" w:pos="2160"/>
        </w:tabs>
        <w:ind w:firstLine="720"/>
        <w:rPr>
          <w:sz w:val="24"/>
          <w:szCs w:val="24"/>
        </w:rPr>
      </w:pPr>
      <w:r>
        <w:rPr>
          <w:sz w:val="24"/>
          <w:szCs w:val="24"/>
        </w:rPr>
        <w:t>Qualitätsziele: Portabilität, Effizienz, Betreibbarkeit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04F50E0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8AEBFC4"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2FFA8A1" w14:textId="77777777" w:rsidR="004D2AEF" w:rsidRDefault="00F57C99">
            <w:pPr>
              <w:tabs>
                <w:tab w:val="left" w:pos="720"/>
                <w:tab w:val="left" w:pos="1440"/>
                <w:tab w:val="left" w:pos="2160"/>
              </w:tabs>
              <w:ind w:firstLine="360"/>
              <w:rPr>
                <w:sz w:val="24"/>
                <w:szCs w:val="24"/>
              </w:rPr>
            </w:pPr>
            <w:r>
              <w:rPr>
                <w:sz w:val="24"/>
                <w:szCs w:val="24"/>
              </w:rPr>
              <w:t>Vielseitiges Werkzeug, soll für unterschiedliche Datenbanksysteme zur Verfügung stehen</w:t>
            </w:r>
          </w:p>
        </w:tc>
      </w:tr>
      <w:tr w:rsidR="004D2AEF" w14:paraId="3684C6E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8278E03" w14:textId="77777777" w:rsidR="004D2AEF" w:rsidRDefault="00F57C99">
            <w:pPr>
              <w:tabs>
                <w:tab w:val="left" w:pos="720"/>
                <w:tab w:val="left" w:pos="1440"/>
                <w:tab w:val="left" w:pos="2160"/>
              </w:tabs>
              <w:ind w:firstLine="360"/>
              <w:rPr>
                <w:sz w:val="24"/>
                <w:szCs w:val="24"/>
              </w:rPr>
            </w:pPr>
            <w:r>
              <w:rPr>
                <w:sz w:val="24"/>
                <w:szCs w:val="24"/>
              </w:rPr>
              <w:t>Auslöser/Stimulus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07FEBC6" w14:textId="77777777" w:rsidR="004D2AEF" w:rsidRDefault="00F57C99">
            <w:pPr>
              <w:tabs>
                <w:tab w:val="left" w:pos="720"/>
                <w:tab w:val="left" w:pos="1440"/>
                <w:tab w:val="left" w:pos="2160"/>
              </w:tabs>
              <w:ind w:firstLine="360"/>
              <w:rPr>
                <w:sz w:val="24"/>
                <w:szCs w:val="24"/>
              </w:rPr>
            </w:pPr>
            <w:r>
              <w:rPr>
                <w:sz w:val="24"/>
                <w:szCs w:val="24"/>
              </w:rPr>
              <w:t>Das Werkzeug wird (per Dialog, Kommandozeile oder programmatisch) mit einem Datenbanksystem verbunden ("</w:t>
            </w:r>
            <w:proofErr w:type="spellStart"/>
            <w:r>
              <w:rPr>
                <w:sz w:val="24"/>
                <w:szCs w:val="24"/>
              </w:rPr>
              <w:t>connected</w:t>
            </w:r>
            <w:proofErr w:type="spellEnd"/>
            <w:r>
              <w:rPr>
                <w:sz w:val="24"/>
                <w:szCs w:val="24"/>
              </w:rPr>
              <w:t xml:space="preserve">"): Oracle, DB2, </w:t>
            </w:r>
            <w:proofErr w:type="spellStart"/>
            <w:r>
              <w:rPr>
                <w:sz w:val="24"/>
                <w:szCs w:val="24"/>
              </w:rPr>
              <w:t>Sybase</w:t>
            </w:r>
            <w:proofErr w:type="spellEnd"/>
            <w:r>
              <w:rPr>
                <w:sz w:val="24"/>
                <w:szCs w:val="24"/>
              </w:rPr>
              <w:t xml:space="preserve">, MySQL, </w:t>
            </w:r>
            <w:proofErr w:type="spellStart"/>
            <w:r>
              <w:rPr>
                <w:sz w:val="24"/>
                <w:szCs w:val="24"/>
              </w:rPr>
              <w:t>PostgreSQL</w:t>
            </w:r>
            <w:proofErr w:type="spellEnd"/>
          </w:p>
        </w:tc>
      </w:tr>
      <w:tr w:rsidR="004D2AEF" w14:paraId="5FED9A8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CE3ED7"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94D922C" w14:textId="77777777" w:rsidR="004D2AEF" w:rsidRDefault="00F57C99">
            <w:pPr>
              <w:tabs>
                <w:tab w:val="left" w:pos="720"/>
                <w:tab w:val="left" w:pos="1440"/>
                <w:tab w:val="left" w:pos="2160"/>
              </w:tabs>
              <w:ind w:firstLine="360"/>
              <w:rPr>
                <w:sz w:val="24"/>
                <w:szCs w:val="24"/>
              </w:rPr>
            </w:pPr>
            <w:r>
              <w:rPr>
                <w:sz w:val="24"/>
                <w:szCs w:val="24"/>
              </w:rPr>
              <w:t>Das Werkzeug stellt die Verbindung zum jeweiligen DBMS erfolgreich her - im Werkzeug ist die DB-Struktur sichtbar.</w:t>
            </w:r>
          </w:p>
        </w:tc>
      </w:tr>
      <w:tr w:rsidR="004D2AEF" w14:paraId="79AEF1D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94EAA4D"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9E823B7" w14:textId="77777777" w:rsidR="004D2AEF" w:rsidRDefault="00F57C99">
            <w:pPr>
              <w:tabs>
                <w:tab w:val="left" w:pos="720"/>
                <w:tab w:val="left" w:pos="1440"/>
                <w:tab w:val="left" w:pos="2160"/>
              </w:tabs>
              <w:ind w:firstLine="360"/>
              <w:rPr>
                <w:sz w:val="24"/>
                <w:szCs w:val="24"/>
              </w:rPr>
            </w:pPr>
            <w:r>
              <w:rPr>
                <w:sz w:val="24"/>
                <w:szCs w:val="24"/>
              </w:rPr>
              <w:t>Der "</w:t>
            </w:r>
            <w:proofErr w:type="spellStart"/>
            <w:r>
              <w:rPr>
                <w:sz w:val="24"/>
                <w:szCs w:val="24"/>
              </w:rPr>
              <w:t>connect</w:t>
            </w:r>
            <w:proofErr w:type="spellEnd"/>
            <w:r>
              <w:rPr>
                <w:sz w:val="24"/>
                <w:szCs w:val="24"/>
              </w:rPr>
              <w:t>" zur Datenbank erfolgt innerhalb von 30 Sekunden.</w:t>
            </w:r>
          </w:p>
        </w:tc>
      </w:tr>
    </w:tbl>
    <w:p w14:paraId="4781383F" w14:textId="77777777" w:rsidR="004D2AEF" w:rsidRDefault="004D2AEF">
      <w:pPr>
        <w:tabs>
          <w:tab w:val="left" w:pos="1440"/>
          <w:tab w:val="left" w:pos="2160"/>
        </w:tabs>
        <w:ind w:firstLine="720"/>
        <w:rPr>
          <w:sz w:val="24"/>
          <w:szCs w:val="24"/>
        </w:rPr>
      </w:pPr>
    </w:p>
    <w:p w14:paraId="4357B30F" w14:textId="77777777" w:rsidR="004D2AEF" w:rsidRDefault="00F57C99">
      <w:pPr>
        <w:tabs>
          <w:tab w:val="left" w:pos="1440"/>
          <w:tab w:val="left" w:pos="2160"/>
        </w:tabs>
        <w:ind w:firstLine="720"/>
        <w:rPr>
          <w:sz w:val="24"/>
          <w:szCs w:val="24"/>
        </w:rPr>
      </w:pPr>
      <w:r>
        <w:rPr>
          <w:sz w:val="24"/>
          <w:szCs w:val="24"/>
        </w:rPr>
        <w:t xml:space="preserve">Szenario: Die Kernfunktionen der Mac-OS Software können unter </w:t>
      </w:r>
      <w:proofErr w:type="spellStart"/>
      <w:r>
        <w:rPr>
          <w:sz w:val="24"/>
          <w:szCs w:val="24"/>
        </w:rPr>
        <w:t>iOS</w:t>
      </w:r>
      <w:proofErr w:type="spellEnd"/>
      <w:r>
        <w:rPr>
          <w:sz w:val="24"/>
          <w:szCs w:val="24"/>
        </w:rPr>
        <w:t xml:space="preserve"> und </w:t>
      </w:r>
      <w:proofErr w:type="spellStart"/>
      <w:r>
        <w:rPr>
          <w:sz w:val="24"/>
          <w:szCs w:val="24"/>
        </w:rPr>
        <w:t>Android</w:t>
      </w:r>
      <w:proofErr w:type="spellEnd"/>
      <w:r>
        <w:rPr>
          <w:sz w:val="24"/>
          <w:szCs w:val="24"/>
        </w:rPr>
        <w:t xml:space="preserve"> wiederverwendet werden. </w:t>
      </w:r>
    </w:p>
    <w:p w14:paraId="167D2F0D" w14:textId="77777777" w:rsidR="004D2AEF" w:rsidRDefault="00F57C99">
      <w:pPr>
        <w:tabs>
          <w:tab w:val="left" w:pos="1440"/>
          <w:tab w:val="left" w:pos="2160"/>
        </w:tabs>
        <w:ind w:firstLine="720"/>
        <w:rPr>
          <w:sz w:val="24"/>
          <w:szCs w:val="24"/>
        </w:rPr>
      </w:pPr>
      <w:r>
        <w:rPr>
          <w:sz w:val="24"/>
          <w:szCs w:val="24"/>
        </w:rPr>
        <w:t>Qualitätsziele: Wiederverwendbarkeit, Austauschbarkeit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269064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B82CF1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44F0570" w14:textId="77777777" w:rsidR="004D2AEF" w:rsidRDefault="00F57C99">
            <w:pPr>
              <w:tabs>
                <w:tab w:val="left" w:pos="720"/>
                <w:tab w:val="left" w:pos="1440"/>
                <w:tab w:val="left" w:pos="2160"/>
              </w:tabs>
              <w:ind w:firstLine="360"/>
              <w:rPr>
                <w:sz w:val="24"/>
                <w:szCs w:val="24"/>
              </w:rPr>
            </w:pPr>
            <w:r>
              <w:rPr>
                <w:sz w:val="24"/>
                <w:szCs w:val="24"/>
              </w:rPr>
              <w:t>Schnelle Time-</w:t>
            </w:r>
            <w:proofErr w:type="spellStart"/>
            <w:r>
              <w:rPr>
                <w:sz w:val="24"/>
                <w:szCs w:val="24"/>
              </w:rPr>
              <w:t>to</w:t>
            </w:r>
            <w:proofErr w:type="spellEnd"/>
            <w:r>
              <w:rPr>
                <w:sz w:val="24"/>
                <w:szCs w:val="24"/>
              </w:rPr>
              <w:t>-Market, reduzierte Entwicklungskosten, Marktvergrößerung</w:t>
            </w:r>
          </w:p>
        </w:tc>
      </w:tr>
      <w:tr w:rsidR="004D2AEF" w14:paraId="7DB12DE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C7F2CCF"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5E6AE16" w14:textId="77777777" w:rsidR="004D2AEF" w:rsidRDefault="00F57C99">
            <w:pPr>
              <w:tabs>
                <w:tab w:val="left" w:pos="720"/>
                <w:tab w:val="left" w:pos="1440"/>
                <w:tab w:val="left" w:pos="2160"/>
              </w:tabs>
              <w:ind w:firstLine="360"/>
              <w:rPr>
                <w:sz w:val="24"/>
                <w:szCs w:val="24"/>
              </w:rPr>
            </w:pPr>
            <w:r>
              <w:rPr>
                <w:sz w:val="24"/>
                <w:szCs w:val="24"/>
              </w:rPr>
              <w:t>Code ist für Mac-OS entwickelt</w:t>
            </w:r>
          </w:p>
        </w:tc>
      </w:tr>
      <w:tr w:rsidR="004D2AEF" w14:paraId="2138425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13ABB55"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5315937" w14:textId="77777777" w:rsidR="004D2AEF" w:rsidRDefault="00F57C99">
            <w:pPr>
              <w:tabs>
                <w:tab w:val="left" w:pos="720"/>
                <w:tab w:val="left" w:pos="1440"/>
                <w:tab w:val="left" w:pos="2160"/>
              </w:tabs>
              <w:ind w:firstLine="360"/>
              <w:rPr>
                <w:sz w:val="24"/>
                <w:szCs w:val="24"/>
              </w:rPr>
            </w:pPr>
            <w:r>
              <w:rPr>
                <w:sz w:val="24"/>
                <w:szCs w:val="24"/>
              </w:rPr>
              <w:t xml:space="preserve">Der Code ist weitmöglich (soweit die Technologie das zulässt) sowohl unter </w:t>
            </w:r>
            <w:proofErr w:type="spellStart"/>
            <w:r>
              <w:rPr>
                <w:sz w:val="24"/>
                <w:szCs w:val="24"/>
              </w:rPr>
              <w:t>iOS</w:t>
            </w:r>
            <w:proofErr w:type="spellEnd"/>
            <w:r>
              <w:rPr>
                <w:sz w:val="24"/>
                <w:szCs w:val="24"/>
              </w:rPr>
              <w:t xml:space="preserve"> und </w:t>
            </w:r>
            <w:proofErr w:type="spellStart"/>
            <w:r>
              <w:rPr>
                <w:sz w:val="24"/>
                <w:szCs w:val="24"/>
              </w:rPr>
              <w:t>Android</w:t>
            </w:r>
            <w:proofErr w:type="spellEnd"/>
            <w:r>
              <w:rPr>
                <w:sz w:val="24"/>
                <w:szCs w:val="24"/>
              </w:rPr>
              <w:t xml:space="preserve"> wieder verwendbar.</w:t>
            </w:r>
          </w:p>
        </w:tc>
      </w:tr>
      <w:tr w:rsidR="004D2AEF" w14:paraId="7830A1E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655AF4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0327FC1" w14:textId="77777777" w:rsidR="004D2AEF" w:rsidRDefault="00F57C99">
            <w:pPr>
              <w:tabs>
                <w:tab w:val="left" w:pos="720"/>
                <w:tab w:val="left" w:pos="1440"/>
                <w:tab w:val="left" w:pos="2160"/>
              </w:tabs>
              <w:ind w:firstLine="360"/>
              <w:rPr>
                <w:sz w:val="24"/>
                <w:szCs w:val="24"/>
              </w:rPr>
            </w:pPr>
            <w:r>
              <w:rPr>
                <w:sz w:val="24"/>
                <w:szCs w:val="24"/>
              </w:rPr>
              <w:t>Das Entwicklungsteam soll die Kernfunktionen wiederverwenden, ohne sie komplett neu implementieren beziehungsweise entwerfen zu müssen.</w:t>
            </w:r>
          </w:p>
          <w:p w14:paraId="4C5BC8BC" w14:textId="77777777" w:rsidR="004D2AEF" w:rsidRDefault="00F57C99">
            <w:pPr>
              <w:tabs>
                <w:tab w:val="left" w:pos="720"/>
                <w:tab w:val="left" w:pos="1440"/>
                <w:tab w:val="left" w:pos="2160"/>
              </w:tabs>
              <w:ind w:firstLine="360"/>
              <w:rPr>
                <w:sz w:val="24"/>
                <w:szCs w:val="24"/>
              </w:rPr>
            </w:pPr>
            <w:r>
              <w:rPr>
                <w:sz w:val="24"/>
                <w:szCs w:val="24"/>
              </w:rPr>
              <w:lastRenderedPageBreak/>
              <w:t>Ausnahme hiervon sind direkte Aufrufe der jeweiligen Betriebssystemfunktionen.</w:t>
            </w:r>
          </w:p>
        </w:tc>
      </w:tr>
    </w:tbl>
    <w:p w14:paraId="7CC0BB77" w14:textId="77777777" w:rsidR="004D2AEF" w:rsidRDefault="004D2AEF">
      <w:pPr>
        <w:tabs>
          <w:tab w:val="left" w:pos="1440"/>
          <w:tab w:val="left" w:pos="2160"/>
        </w:tabs>
        <w:ind w:firstLine="720"/>
        <w:rPr>
          <w:sz w:val="24"/>
          <w:szCs w:val="24"/>
        </w:rPr>
      </w:pPr>
    </w:p>
    <w:p w14:paraId="08E4B141" w14:textId="77777777" w:rsidR="004D2AEF" w:rsidRDefault="004D2AEF">
      <w:pPr>
        <w:tabs>
          <w:tab w:val="left" w:pos="1440"/>
          <w:tab w:val="left" w:pos="2160"/>
        </w:tabs>
        <w:ind w:firstLine="720"/>
        <w:rPr>
          <w:sz w:val="24"/>
          <w:szCs w:val="24"/>
        </w:rPr>
      </w:pPr>
    </w:p>
    <w:p w14:paraId="4870C92E" w14:textId="77777777" w:rsidR="004D2AEF" w:rsidRDefault="00F57C99">
      <w:pPr>
        <w:tabs>
          <w:tab w:val="left" w:pos="1440"/>
          <w:tab w:val="left" w:pos="2160"/>
        </w:tabs>
        <w:ind w:firstLine="720"/>
        <w:rPr>
          <w:sz w:val="24"/>
          <w:szCs w:val="24"/>
        </w:rPr>
      </w:pPr>
      <w:r>
        <w:rPr>
          <w:sz w:val="24"/>
          <w:szCs w:val="24"/>
        </w:rPr>
        <w:t xml:space="preserve">Szenario: 60% Testabdeckung für Unit-Tests. </w:t>
      </w:r>
    </w:p>
    <w:p w14:paraId="29E2B6E4" w14:textId="77777777" w:rsidR="004D2AEF" w:rsidRDefault="00F57C99">
      <w:pPr>
        <w:tabs>
          <w:tab w:val="left" w:pos="1440"/>
          <w:tab w:val="left" w:pos="2160"/>
        </w:tabs>
        <w:ind w:firstLine="720"/>
        <w:rPr>
          <w:sz w:val="24"/>
          <w:szCs w:val="24"/>
        </w:rPr>
      </w:pPr>
      <w:r>
        <w:rPr>
          <w:sz w:val="24"/>
          <w:szCs w:val="24"/>
        </w:rPr>
        <w:t>Qualitätsziele: Testbarkeit, Änderbarkeit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C37431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98EFFBF"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DF6480E" w14:textId="77777777" w:rsidR="004D2AEF" w:rsidRDefault="00F57C99">
            <w:pPr>
              <w:tabs>
                <w:tab w:val="left" w:pos="720"/>
                <w:tab w:val="left" w:pos="1440"/>
                <w:tab w:val="left" w:pos="2160"/>
              </w:tabs>
              <w:ind w:firstLine="360"/>
              <w:rPr>
                <w:sz w:val="24"/>
                <w:szCs w:val="24"/>
              </w:rPr>
            </w:pPr>
            <w:r>
              <w:rPr>
                <w:sz w:val="24"/>
                <w:szCs w:val="24"/>
              </w:rPr>
              <w:t xml:space="preserve">Einfache </w:t>
            </w:r>
            <w:proofErr w:type="spellStart"/>
            <w:r>
              <w:rPr>
                <w:sz w:val="24"/>
                <w:szCs w:val="24"/>
              </w:rPr>
              <w:t>Erweiter</w:t>
            </w:r>
            <w:proofErr w:type="spellEnd"/>
            <w:r>
              <w:rPr>
                <w:sz w:val="24"/>
                <w:szCs w:val="24"/>
              </w:rPr>
              <w:t>- und Änderbarkeit durch hohe Testabdeckung, schnelle Rückmeldung über mögliche Nebenwirkungen bei Codeänderungen.</w:t>
            </w:r>
          </w:p>
        </w:tc>
      </w:tr>
      <w:tr w:rsidR="004D2AEF" w14:paraId="23B220A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F158287"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3D3F4D" w14:textId="77777777" w:rsidR="004D2AEF" w:rsidRDefault="00F57C99">
            <w:pPr>
              <w:tabs>
                <w:tab w:val="left" w:pos="720"/>
                <w:tab w:val="left" w:pos="1440"/>
                <w:tab w:val="left" w:pos="2160"/>
              </w:tabs>
              <w:ind w:firstLine="360"/>
              <w:rPr>
                <w:sz w:val="24"/>
                <w:szCs w:val="24"/>
              </w:rPr>
            </w:pPr>
            <w:r>
              <w:rPr>
                <w:sz w:val="24"/>
                <w:szCs w:val="24"/>
              </w:rPr>
              <w:t>Entwickler entwickelt oder ändert eine Funktion / Methode / Klasse.</w:t>
            </w:r>
          </w:p>
        </w:tc>
      </w:tr>
      <w:tr w:rsidR="004D2AEF" w14:paraId="5EAFA67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39C4D11"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E452BD7" w14:textId="77777777" w:rsidR="004D2AEF" w:rsidRDefault="00F57C99">
            <w:pPr>
              <w:tabs>
                <w:tab w:val="left" w:pos="720"/>
                <w:tab w:val="left" w:pos="1440"/>
                <w:tab w:val="left" w:pos="2160"/>
              </w:tabs>
              <w:ind w:firstLine="360"/>
              <w:rPr>
                <w:sz w:val="24"/>
                <w:szCs w:val="24"/>
              </w:rPr>
            </w:pPr>
            <w:r>
              <w:rPr>
                <w:sz w:val="24"/>
                <w:szCs w:val="24"/>
              </w:rPr>
              <w:t>Die betroffene Funktion / Methode / Klasse wird durch Unit-Tests überprüft.</w:t>
            </w:r>
          </w:p>
        </w:tc>
      </w:tr>
      <w:tr w:rsidR="004D2AEF" w14:paraId="5392E3F0"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39197B2"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3753C30" w14:textId="77777777" w:rsidR="004D2AEF" w:rsidRDefault="00F57C99">
            <w:pPr>
              <w:tabs>
                <w:tab w:val="left" w:pos="720"/>
                <w:tab w:val="left" w:pos="1440"/>
                <w:tab w:val="left" w:pos="2160"/>
              </w:tabs>
              <w:ind w:firstLine="360"/>
              <w:rPr>
                <w:sz w:val="24"/>
                <w:szCs w:val="24"/>
              </w:rPr>
            </w:pPr>
            <w:r>
              <w:rPr>
                <w:sz w:val="24"/>
                <w:szCs w:val="24"/>
              </w:rPr>
              <w:t>Über 60% Pfadabdeckung wird durch die Unit-Tests erreicht.</w:t>
            </w:r>
          </w:p>
        </w:tc>
      </w:tr>
    </w:tbl>
    <w:p w14:paraId="453F5A9C" w14:textId="77777777" w:rsidR="004D2AEF" w:rsidRDefault="004D2AEF">
      <w:pPr>
        <w:tabs>
          <w:tab w:val="left" w:pos="1440"/>
          <w:tab w:val="left" w:pos="2160"/>
        </w:tabs>
        <w:ind w:firstLine="720"/>
        <w:rPr>
          <w:sz w:val="24"/>
          <w:szCs w:val="24"/>
        </w:rPr>
      </w:pPr>
    </w:p>
    <w:p w14:paraId="2A83E625" w14:textId="77777777" w:rsidR="004D2AEF" w:rsidRDefault="004D2AEF">
      <w:pPr>
        <w:tabs>
          <w:tab w:val="left" w:pos="1440"/>
          <w:tab w:val="left" w:pos="2160"/>
        </w:tabs>
        <w:ind w:firstLine="720"/>
        <w:rPr>
          <w:sz w:val="24"/>
          <w:szCs w:val="24"/>
        </w:rPr>
      </w:pPr>
    </w:p>
    <w:p w14:paraId="2120DA42" w14:textId="77777777" w:rsidR="004D2AEF" w:rsidRDefault="00F57C99">
      <w:pPr>
        <w:tabs>
          <w:tab w:val="left" w:pos="1440"/>
          <w:tab w:val="left" w:pos="2160"/>
        </w:tabs>
        <w:ind w:firstLine="720"/>
        <w:rPr>
          <w:sz w:val="24"/>
          <w:szCs w:val="24"/>
        </w:rPr>
      </w:pPr>
      <w:r>
        <w:rPr>
          <w:sz w:val="24"/>
          <w:szCs w:val="24"/>
        </w:rPr>
        <w:t xml:space="preserve">Szenario: Einfaches Hinzufügen neuer Tests. </w:t>
      </w:r>
    </w:p>
    <w:p w14:paraId="0461CE07" w14:textId="77777777" w:rsidR="004D2AEF" w:rsidRDefault="00F57C99">
      <w:pPr>
        <w:tabs>
          <w:tab w:val="left" w:pos="1440"/>
          <w:tab w:val="left" w:pos="2160"/>
        </w:tabs>
        <w:ind w:firstLine="720"/>
        <w:rPr>
          <w:sz w:val="24"/>
          <w:szCs w:val="24"/>
        </w:rPr>
      </w:pPr>
      <w:r>
        <w:rPr>
          <w:sz w:val="24"/>
          <w:szCs w:val="24"/>
        </w:rPr>
        <w:t>Qualitätsziele: Testbarkeit, Änderbarkeit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543E73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72990ED"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0A99848" w14:textId="77777777" w:rsidR="004D2AEF" w:rsidRDefault="00F57C99">
            <w:pPr>
              <w:tabs>
                <w:tab w:val="left" w:pos="720"/>
                <w:tab w:val="left" w:pos="1440"/>
                <w:tab w:val="left" w:pos="2160"/>
              </w:tabs>
              <w:ind w:firstLine="360"/>
              <w:rPr>
                <w:sz w:val="24"/>
                <w:szCs w:val="24"/>
              </w:rPr>
            </w:pPr>
            <w:r>
              <w:rPr>
                <w:sz w:val="24"/>
                <w:szCs w:val="24"/>
              </w:rPr>
              <w:t>Fähigkeit, neue Tests einfach in bestehende Test-</w:t>
            </w:r>
            <w:proofErr w:type="spellStart"/>
            <w:r>
              <w:rPr>
                <w:sz w:val="24"/>
                <w:szCs w:val="24"/>
              </w:rPr>
              <w:t>Suites</w:t>
            </w:r>
            <w:proofErr w:type="spellEnd"/>
            <w:r>
              <w:rPr>
                <w:sz w:val="24"/>
                <w:szCs w:val="24"/>
              </w:rPr>
              <w:t xml:space="preserve"> zu integrieren.</w:t>
            </w:r>
          </w:p>
        </w:tc>
      </w:tr>
      <w:tr w:rsidR="004D2AEF" w14:paraId="7A43BDFE"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90AC3E8"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D0A96B0" w14:textId="77777777" w:rsidR="004D2AEF" w:rsidRDefault="00F57C99">
            <w:pPr>
              <w:tabs>
                <w:tab w:val="left" w:pos="720"/>
                <w:tab w:val="left" w:pos="1440"/>
                <w:tab w:val="left" w:pos="2160"/>
              </w:tabs>
              <w:ind w:firstLine="360"/>
              <w:rPr>
                <w:sz w:val="24"/>
                <w:szCs w:val="24"/>
              </w:rPr>
            </w:pPr>
            <w:r>
              <w:rPr>
                <w:sz w:val="24"/>
                <w:szCs w:val="24"/>
              </w:rPr>
              <w:t xml:space="preserve">Tester möchte neuen Test zu einer bestehenden Testsuite hinzufügen </w:t>
            </w:r>
          </w:p>
        </w:tc>
      </w:tr>
      <w:tr w:rsidR="004D2AEF" w14:paraId="7FD92B2F"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3DCB43C"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4FB181F" w14:textId="77777777" w:rsidR="004D2AEF" w:rsidRDefault="00F57C99">
            <w:pPr>
              <w:tabs>
                <w:tab w:val="left" w:pos="720"/>
                <w:tab w:val="left" w:pos="1440"/>
                <w:tab w:val="left" w:pos="2160"/>
              </w:tabs>
              <w:ind w:firstLine="360"/>
              <w:rPr>
                <w:sz w:val="24"/>
                <w:szCs w:val="24"/>
              </w:rPr>
            </w:pPr>
            <w:r>
              <w:rPr>
                <w:sz w:val="24"/>
                <w:szCs w:val="24"/>
              </w:rPr>
              <w:t>Der Test wird zugefügt ohne den Code des Systems selbst (d.h. Den Produktivcode) zu modifizieren.</w:t>
            </w:r>
          </w:p>
        </w:tc>
      </w:tr>
      <w:tr w:rsidR="004D2AEF" w14:paraId="1676672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95AA6A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5B93DC0" w14:textId="77777777" w:rsidR="004D2AEF" w:rsidRDefault="00F57C99">
            <w:pPr>
              <w:tabs>
                <w:tab w:val="left" w:pos="720"/>
                <w:tab w:val="left" w:pos="1440"/>
                <w:tab w:val="left" w:pos="2160"/>
              </w:tabs>
              <w:ind w:firstLine="360"/>
              <w:rPr>
                <w:sz w:val="24"/>
                <w:szCs w:val="24"/>
              </w:rPr>
            </w:pPr>
            <w:r>
              <w:rPr>
                <w:sz w:val="24"/>
                <w:szCs w:val="24"/>
              </w:rPr>
              <w:t>Es ist kein Re-</w:t>
            </w:r>
            <w:proofErr w:type="spellStart"/>
            <w:r>
              <w:rPr>
                <w:sz w:val="24"/>
                <w:szCs w:val="24"/>
              </w:rPr>
              <w:t>Compile</w:t>
            </w:r>
            <w:proofErr w:type="spellEnd"/>
            <w:r>
              <w:rPr>
                <w:sz w:val="24"/>
                <w:szCs w:val="24"/>
              </w:rPr>
              <w:t xml:space="preserve"> oder Neukonfiguration des Systems (genauer: des Produktivcodes) nötig.</w:t>
            </w:r>
          </w:p>
          <w:p w14:paraId="1E82AEBE" w14:textId="77777777" w:rsidR="004D2AEF" w:rsidRDefault="00F57C99">
            <w:pPr>
              <w:tabs>
                <w:tab w:val="left" w:pos="720"/>
                <w:tab w:val="left" w:pos="1440"/>
                <w:tab w:val="left" w:pos="2160"/>
              </w:tabs>
              <w:ind w:firstLine="360"/>
              <w:rPr>
                <w:sz w:val="24"/>
                <w:szCs w:val="24"/>
              </w:rPr>
            </w:pPr>
            <w:r>
              <w:rPr>
                <w:sz w:val="24"/>
                <w:szCs w:val="24"/>
              </w:rPr>
              <w:t xml:space="preserve">Anmerkung: </w:t>
            </w:r>
            <w:proofErr w:type="spellStart"/>
            <w:r>
              <w:rPr>
                <w:sz w:val="24"/>
                <w:szCs w:val="24"/>
              </w:rPr>
              <w:t>Testcode</w:t>
            </w:r>
            <w:proofErr w:type="spellEnd"/>
            <w:r>
              <w:rPr>
                <w:sz w:val="24"/>
                <w:szCs w:val="24"/>
              </w:rPr>
              <w:t xml:space="preserve"> oder Testkonfigurationen dürfen jedoch verändert werden.</w:t>
            </w:r>
          </w:p>
        </w:tc>
      </w:tr>
    </w:tbl>
    <w:p w14:paraId="575FD227" w14:textId="77777777" w:rsidR="004D2AEF" w:rsidRDefault="004D2AEF">
      <w:pPr>
        <w:tabs>
          <w:tab w:val="left" w:pos="1440"/>
          <w:tab w:val="left" w:pos="2160"/>
        </w:tabs>
        <w:ind w:firstLine="720"/>
        <w:rPr>
          <w:sz w:val="24"/>
          <w:szCs w:val="24"/>
        </w:rPr>
      </w:pPr>
    </w:p>
    <w:p w14:paraId="120E0899" w14:textId="77777777" w:rsidR="004D2AEF" w:rsidRDefault="004D2AEF">
      <w:pPr>
        <w:tabs>
          <w:tab w:val="left" w:pos="1440"/>
          <w:tab w:val="left" w:pos="2160"/>
        </w:tabs>
        <w:ind w:firstLine="720"/>
        <w:rPr>
          <w:sz w:val="24"/>
          <w:szCs w:val="24"/>
        </w:rPr>
      </w:pPr>
    </w:p>
    <w:p w14:paraId="3F6C94AC" w14:textId="77777777" w:rsidR="004D2AEF" w:rsidRDefault="00F57C99">
      <w:pPr>
        <w:tabs>
          <w:tab w:val="left" w:pos="1440"/>
          <w:tab w:val="left" w:pos="2160"/>
        </w:tabs>
        <w:ind w:firstLine="720"/>
        <w:rPr>
          <w:sz w:val="24"/>
          <w:szCs w:val="24"/>
        </w:rPr>
      </w:pPr>
      <w:r>
        <w:rPr>
          <w:sz w:val="24"/>
          <w:szCs w:val="24"/>
        </w:rPr>
        <w:t xml:space="preserve">Szenario: Werden zwei stochastische Testreihen ausgeführt, sind die Resultate zu 90% ähnlich . </w:t>
      </w:r>
    </w:p>
    <w:p w14:paraId="43906213" w14:textId="77777777" w:rsidR="004D2AEF" w:rsidRDefault="00F57C99">
      <w:pPr>
        <w:tabs>
          <w:tab w:val="left" w:pos="1440"/>
          <w:tab w:val="left" w:pos="2160"/>
        </w:tabs>
        <w:ind w:firstLine="720"/>
        <w:rPr>
          <w:sz w:val="24"/>
          <w:szCs w:val="24"/>
        </w:rPr>
      </w:pPr>
      <w:r>
        <w:rPr>
          <w:sz w:val="24"/>
          <w:szCs w:val="24"/>
        </w:rPr>
        <w:t>Qualitätsziele: Testbarkeit, Konsistenz, Nachvollziehbarkeit</w:t>
      </w:r>
    </w:p>
    <w:p w14:paraId="150F59B5"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169A5E64"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08F13053"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7D7A324" w14:textId="77777777" w:rsidR="004D2AEF" w:rsidRDefault="00F57C99">
            <w:pPr>
              <w:tabs>
                <w:tab w:val="left" w:pos="720"/>
                <w:tab w:val="left" w:pos="1440"/>
                <w:tab w:val="left" w:pos="2160"/>
              </w:tabs>
              <w:ind w:firstLine="360"/>
              <w:rPr>
                <w:sz w:val="24"/>
                <w:szCs w:val="24"/>
              </w:rPr>
            </w:pPr>
            <w:r>
              <w:rPr>
                <w:sz w:val="24"/>
                <w:szCs w:val="24"/>
              </w:rPr>
              <w:t>Konsistente Testergebnisse auch bei stochastischen Tests oder Testreihen.</w:t>
            </w:r>
          </w:p>
        </w:tc>
      </w:tr>
      <w:tr w:rsidR="004D2AEF" w14:paraId="1C67C18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3B23F2A7"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D20BFB7" w14:textId="77777777" w:rsidR="004D2AEF" w:rsidRDefault="00F57C99">
            <w:pPr>
              <w:tabs>
                <w:tab w:val="left" w:pos="720"/>
                <w:tab w:val="left" w:pos="1440"/>
                <w:tab w:val="left" w:pos="2160"/>
              </w:tabs>
              <w:ind w:firstLine="360"/>
              <w:rPr>
                <w:sz w:val="24"/>
                <w:szCs w:val="24"/>
              </w:rPr>
            </w:pPr>
            <w:r>
              <w:rPr>
                <w:sz w:val="24"/>
                <w:szCs w:val="24"/>
              </w:rPr>
              <w:t xml:space="preserve">Testszenario oder Testreihe mit Anteil an zufällig bestimmten Testdaten wird ausgeführt </w:t>
            </w:r>
          </w:p>
        </w:tc>
      </w:tr>
      <w:tr w:rsidR="004D2AEF" w14:paraId="4CE79F7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377F6D6"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C4562AF" w14:textId="77777777" w:rsidR="004D2AEF" w:rsidRDefault="00F57C99">
            <w:pPr>
              <w:tabs>
                <w:tab w:val="left" w:pos="720"/>
                <w:tab w:val="left" w:pos="1440"/>
                <w:tab w:val="left" w:pos="2160"/>
              </w:tabs>
              <w:ind w:firstLine="360"/>
              <w:rPr>
                <w:sz w:val="24"/>
                <w:szCs w:val="24"/>
              </w:rPr>
            </w:pPr>
            <w:r>
              <w:rPr>
                <w:sz w:val="24"/>
                <w:szCs w:val="24"/>
              </w:rPr>
              <w:t>Ähnliche Testergebnisse.</w:t>
            </w:r>
          </w:p>
        </w:tc>
      </w:tr>
      <w:tr w:rsidR="004D2AEF" w14:paraId="571A2908"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6CDDE53B"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B00771" w14:textId="77777777" w:rsidR="004D2AEF" w:rsidRDefault="00F57C99">
            <w:pPr>
              <w:tabs>
                <w:tab w:val="left" w:pos="720"/>
                <w:tab w:val="left" w:pos="1440"/>
                <w:tab w:val="left" w:pos="2160"/>
              </w:tabs>
              <w:ind w:firstLine="360"/>
              <w:rPr>
                <w:sz w:val="24"/>
                <w:szCs w:val="24"/>
              </w:rPr>
            </w:pPr>
            <w:r>
              <w:rPr>
                <w:sz w:val="24"/>
                <w:szCs w:val="24"/>
              </w:rPr>
              <w:t>Die Ergebnisse zweier Testreihen sind bei 90% aller Einzeltests ähnlich.</w:t>
            </w:r>
          </w:p>
        </w:tc>
      </w:tr>
    </w:tbl>
    <w:p w14:paraId="21A4ED7A" w14:textId="77777777" w:rsidR="004D2AEF" w:rsidRDefault="004D2AEF">
      <w:pPr>
        <w:tabs>
          <w:tab w:val="left" w:pos="1440"/>
          <w:tab w:val="left" w:pos="2160"/>
        </w:tabs>
        <w:ind w:firstLine="720"/>
        <w:rPr>
          <w:sz w:val="24"/>
          <w:szCs w:val="24"/>
        </w:rPr>
      </w:pPr>
    </w:p>
    <w:p w14:paraId="4F37256E" w14:textId="77777777" w:rsidR="004D2AEF" w:rsidRDefault="00F57C99">
      <w:pPr>
        <w:tabs>
          <w:tab w:val="left" w:pos="1440"/>
          <w:tab w:val="left" w:pos="2160"/>
        </w:tabs>
        <w:ind w:firstLine="720"/>
        <w:rPr>
          <w:sz w:val="24"/>
          <w:szCs w:val="24"/>
        </w:rPr>
      </w:pPr>
      <w:r>
        <w:rPr>
          <w:sz w:val="24"/>
          <w:szCs w:val="24"/>
        </w:rPr>
        <w:lastRenderedPageBreak/>
        <w:t xml:space="preserve">Szenario: Ein Tester möchte mehrere Testszenarien mit einem einzelnen Befehl durchführen können. </w:t>
      </w:r>
    </w:p>
    <w:p w14:paraId="11A3CB13" w14:textId="77777777" w:rsidR="004D2AEF" w:rsidRDefault="00F57C99">
      <w:pPr>
        <w:tabs>
          <w:tab w:val="left" w:pos="1440"/>
          <w:tab w:val="left" w:pos="2160"/>
        </w:tabs>
        <w:ind w:firstLine="720"/>
        <w:rPr>
          <w:sz w:val="24"/>
          <w:szCs w:val="24"/>
        </w:rPr>
      </w:pPr>
      <w:r>
        <w:rPr>
          <w:sz w:val="24"/>
          <w:szCs w:val="24"/>
        </w:rPr>
        <w:t>Qualitätsziele: Testbarkeit, Effizienz</w:t>
      </w:r>
    </w:p>
    <w:p w14:paraId="53B250C6" w14:textId="77777777" w:rsidR="004D2AEF" w:rsidRDefault="004D2AEF">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5DF60B2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AD19098"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54A52129" w14:textId="77777777" w:rsidR="004D2AEF" w:rsidRDefault="00F57C99">
            <w:pPr>
              <w:tabs>
                <w:tab w:val="left" w:pos="720"/>
                <w:tab w:val="left" w:pos="1440"/>
                <w:tab w:val="left" w:pos="2160"/>
              </w:tabs>
              <w:ind w:firstLine="360"/>
              <w:rPr>
                <w:sz w:val="24"/>
                <w:szCs w:val="24"/>
              </w:rPr>
            </w:pPr>
            <w:r>
              <w:rPr>
                <w:sz w:val="24"/>
                <w:szCs w:val="24"/>
              </w:rPr>
              <w:t>Ausführung mehrerer Testszenarien im Batch</w:t>
            </w:r>
          </w:p>
        </w:tc>
      </w:tr>
      <w:tr w:rsidR="004D2AEF" w14:paraId="4C02900B"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3175254"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0BE34F5" w14:textId="77777777" w:rsidR="004D2AEF" w:rsidRDefault="00F57C99">
            <w:pPr>
              <w:tabs>
                <w:tab w:val="left" w:pos="720"/>
                <w:tab w:val="left" w:pos="1440"/>
                <w:tab w:val="left" w:pos="2160"/>
              </w:tabs>
              <w:ind w:firstLine="360"/>
              <w:rPr>
                <w:sz w:val="24"/>
                <w:szCs w:val="24"/>
              </w:rPr>
            </w:pPr>
            <w:r>
              <w:rPr>
                <w:sz w:val="24"/>
                <w:szCs w:val="24"/>
              </w:rPr>
              <w:t xml:space="preserve">Testadministrator oder Tester möchte mehrere Tests oder Testszenarien durchführen </w:t>
            </w:r>
          </w:p>
        </w:tc>
      </w:tr>
      <w:tr w:rsidR="004D2AEF" w14:paraId="354CD135"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95CC55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170BA886" w14:textId="77777777" w:rsidR="004D2AEF" w:rsidRDefault="00F57C99">
            <w:pPr>
              <w:tabs>
                <w:tab w:val="left" w:pos="720"/>
                <w:tab w:val="left" w:pos="1440"/>
                <w:tab w:val="left" w:pos="2160"/>
              </w:tabs>
              <w:ind w:firstLine="360"/>
              <w:rPr>
                <w:sz w:val="24"/>
                <w:szCs w:val="24"/>
              </w:rPr>
            </w:pPr>
            <w:r>
              <w:rPr>
                <w:sz w:val="24"/>
                <w:szCs w:val="24"/>
              </w:rPr>
              <w:t>Aggregation oder Hintereinander-Ausführung mehrerer Tests.</w:t>
            </w:r>
          </w:p>
        </w:tc>
      </w:tr>
      <w:tr w:rsidR="004D2AEF" w14:paraId="0270EF3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F029E64"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02834EC1" w14:textId="77777777" w:rsidR="004D2AEF" w:rsidRDefault="00F57C99">
            <w:pPr>
              <w:tabs>
                <w:tab w:val="left" w:pos="720"/>
                <w:tab w:val="left" w:pos="1440"/>
                <w:tab w:val="left" w:pos="2160"/>
              </w:tabs>
              <w:ind w:firstLine="360"/>
              <w:rPr>
                <w:sz w:val="24"/>
                <w:szCs w:val="24"/>
              </w:rPr>
            </w:pPr>
            <w:r>
              <w:rPr>
                <w:sz w:val="24"/>
                <w:szCs w:val="24"/>
              </w:rPr>
              <w:t>Ausführung mehrerer Tests benötigt nur einen einzigen Befehl des Testers oder Testadministrators.</w:t>
            </w:r>
          </w:p>
        </w:tc>
      </w:tr>
    </w:tbl>
    <w:p w14:paraId="41961E86" w14:textId="77777777" w:rsidR="004D2AEF" w:rsidRDefault="004D2AEF">
      <w:pPr>
        <w:tabs>
          <w:tab w:val="left" w:pos="1440"/>
          <w:tab w:val="left" w:pos="2160"/>
        </w:tabs>
        <w:ind w:firstLine="720"/>
        <w:rPr>
          <w:sz w:val="24"/>
          <w:szCs w:val="24"/>
        </w:rPr>
      </w:pPr>
    </w:p>
    <w:p w14:paraId="371DC9BA" w14:textId="77777777" w:rsidR="004D2AEF" w:rsidRDefault="004D2AEF">
      <w:pPr>
        <w:tabs>
          <w:tab w:val="left" w:pos="1440"/>
          <w:tab w:val="left" w:pos="2160"/>
        </w:tabs>
        <w:ind w:firstLine="720"/>
        <w:rPr>
          <w:sz w:val="24"/>
          <w:szCs w:val="24"/>
        </w:rPr>
      </w:pPr>
    </w:p>
    <w:p w14:paraId="0CD0A89C" w14:textId="77777777" w:rsidR="004D2AEF" w:rsidRDefault="00F57C99">
      <w:pPr>
        <w:tabs>
          <w:tab w:val="left" w:pos="1440"/>
          <w:tab w:val="left" w:pos="2160"/>
        </w:tabs>
        <w:ind w:firstLine="720"/>
        <w:rPr>
          <w:sz w:val="24"/>
          <w:szCs w:val="24"/>
        </w:rPr>
      </w:pPr>
      <w:r>
        <w:rPr>
          <w:sz w:val="24"/>
          <w:szCs w:val="24"/>
        </w:rPr>
        <w:t>Szenario: Die X-Daten des Y-Systems sollen für ein externes Werkzeug zur Anforderungsanalyse und -management (etwa: Requisite-Pro, Enterprise-</w:t>
      </w:r>
      <w:proofErr w:type="spellStart"/>
      <w:r>
        <w:rPr>
          <w:sz w:val="24"/>
          <w:szCs w:val="24"/>
        </w:rPr>
        <w:t>Architect</w:t>
      </w:r>
      <w:proofErr w:type="spellEnd"/>
      <w:r>
        <w:rPr>
          <w:sz w:val="24"/>
          <w:szCs w:val="24"/>
        </w:rPr>
        <w:t xml:space="preserve"> </w:t>
      </w:r>
      <w:proofErr w:type="spellStart"/>
      <w:r>
        <w:rPr>
          <w:sz w:val="24"/>
          <w:szCs w:val="24"/>
        </w:rPr>
        <w:t>oä</w:t>
      </w:r>
      <w:proofErr w:type="spellEnd"/>
      <w:r>
        <w:rPr>
          <w:sz w:val="24"/>
          <w:szCs w:val="24"/>
        </w:rPr>
        <w:t xml:space="preserve">) zugänglich sein. </w:t>
      </w:r>
    </w:p>
    <w:p w14:paraId="3BE11973" w14:textId="77777777" w:rsidR="004D2AEF" w:rsidRDefault="00F57C99">
      <w:pPr>
        <w:tabs>
          <w:tab w:val="left" w:pos="1440"/>
          <w:tab w:val="left" w:pos="2160"/>
        </w:tabs>
        <w:ind w:firstLine="720"/>
        <w:rPr>
          <w:sz w:val="24"/>
          <w:szCs w:val="24"/>
        </w:rPr>
      </w:pPr>
      <w:r>
        <w:rPr>
          <w:sz w:val="24"/>
          <w:szCs w:val="24"/>
        </w:rPr>
        <w:t>Qualitätsziel: Interoperabilität</w:t>
      </w:r>
    </w:p>
    <w:tbl>
      <w:tblPr>
        <w:tblW w:w="0" w:type="auto"/>
        <w:tblBorders>
          <w:top w:val="nil"/>
          <w:left w:val="nil"/>
          <w:right w:val="nil"/>
        </w:tblBorders>
        <w:tblLayout w:type="fixed"/>
        <w:tblLook w:val="04A0" w:firstRow="1" w:lastRow="0" w:firstColumn="1" w:lastColumn="0" w:noHBand="0" w:noVBand="1"/>
      </w:tblPr>
      <w:tblGrid>
        <w:gridCol w:w="2560"/>
        <w:gridCol w:w="6360"/>
      </w:tblGrid>
      <w:tr w:rsidR="004D2AEF" w14:paraId="6427310A"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59A3422" w14:textId="77777777" w:rsidR="004D2AEF" w:rsidRDefault="00F57C99">
            <w:pPr>
              <w:tabs>
                <w:tab w:val="left" w:pos="720"/>
                <w:tab w:val="left" w:pos="1440"/>
                <w:tab w:val="left" w:pos="2160"/>
              </w:tabs>
              <w:ind w:firstLine="360"/>
              <w:rPr>
                <w:sz w:val="24"/>
                <w:szCs w:val="24"/>
              </w:rPr>
            </w:pPr>
            <w:r>
              <w:rPr>
                <w:sz w:val="24"/>
                <w:szCs w:val="24"/>
              </w:rPr>
              <w:t>Geschäftsziel(e):</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47CED0A5" w14:textId="77777777" w:rsidR="004D2AEF" w:rsidRDefault="00F57C99">
            <w:pPr>
              <w:tabs>
                <w:tab w:val="left" w:pos="720"/>
                <w:tab w:val="left" w:pos="1440"/>
                <w:tab w:val="left" w:pos="2160"/>
              </w:tabs>
              <w:ind w:firstLine="360"/>
              <w:rPr>
                <w:sz w:val="24"/>
                <w:szCs w:val="24"/>
              </w:rPr>
            </w:pPr>
            <w:r>
              <w:rPr>
                <w:sz w:val="24"/>
                <w:szCs w:val="24"/>
              </w:rPr>
              <w:t>Datenkompatibilität mit marktüblichen Werkzeugen zur Anforderungsanalyse zählt als Vorteil gegenüber Mitbewerbern.</w:t>
            </w:r>
          </w:p>
        </w:tc>
      </w:tr>
      <w:tr w:rsidR="004D2AEF" w14:paraId="0480A266"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4E914A70" w14:textId="77777777" w:rsidR="004D2AEF" w:rsidRDefault="00F57C99">
            <w:pPr>
              <w:tabs>
                <w:tab w:val="left" w:pos="720"/>
                <w:tab w:val="left" w:pos="1440"/>
                <w:tab w:val="left" w:pos="2160"/>
              </w:tabs>
              <w:ind w:firstLine="360"/>
              <w:rPr>
                <w:sz w:val="24"/>
                <w:szCs w:val="24"/>
              </w:rPr>
            </w:pPr>
            <w:r>
              <w:rPr>
                <w:sz w:val="24"/>
                <w:szCs w:val="24"/>
              </w:rPr>
              <w:t>Auslöser / Stimulus:</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36E1838E" w14:textId="77777777" w:rsidR="004D2AEF" w:rsidRDefault="00F57C99">
            <w:pPr>
              <w:tabs>
                <w:tab w:val="left" w:pos="720"/>
                <w:tab w:val="left" w:pos="1440"/>
                <w:tab w:val="left" w:pos="2160"/>
              </w:tabs>
              <w:ind w:firstLine="360"/>
              <w:rPr>
                <w:sz w:val="24"/>
                <w:szCs w:val="24"/>
              </w:rPr>
            </w:pPr>
            <w:r>
              <w:rPr>
                <w:sz w:val="24"/>
                <w:szCs w:val="24"/>
              </w:rPr>
              <w:t xml:space="preserve">Ein Endbenutzer möchte die X-Daten des Y-Systems in eines der unterstützten Anforderungstools überführen. </w:t>
            </w:r>
          </w:p>
        </w:tc>
      </w:tr>
      <w:tr w:rsidR="004D2AEF" w14:paraId="7707645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55E2E54A" w14:textId="77777777" w:rsidR="004D2AEF" w:rsidRDefault="00F57C99">
            <w:pPr>
              <w:tabs>
                <w:tab w:val="left" w:pos="720"/>
                <w:tab w:val="left" w:pos="1440"/>
                <w:tab w:val="left" w:pos="2160"/>
              </w:tabs>
              <w:ind w:firstLine="360"/>
              <w:rPr>
                <w:sz w:val="24"/>
                <w:szCs w:val="24"/>
              </w:rPr>
            </w:pPr>
            <w:r>
              <w:rPr>
                <w:sz w:val="24"/>
                <w:szCs w:val="24"/>
              </w:rPr>
              <w:t>Kontext: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7C833799" w14:textId="77777777" w:rsidR="004D2AEF" w:rsidRDefault="00F57C99">
            <w:pPr>
              <w:tabs>
                <w:tab w:val="left" w:pos="720"/>
                <w:tab w:val="left" w:pos="1440"/>
                <w:tab w:val="left" w:pos="2160"/>
              </w:tabs>
              <w:ind w:firstLine="360"/>
              <w:rPr>
                <w:sz w:val="24"/>
                <w:szCs w:val="24"/>
              </w:rPr>
            </w:pPr>
            <w:r>
              <w:rPr>
                <w:sz w:val="24"/>
                <w:szCs w:val="24"/>
              </w:rPr>
              <w:t>20 Benutzer haben X-Daten in Form einzelner Projekte im System erfasst.</w:t>
            </w:r>
          </w:p>
          <w:p w14:paraId="50F8E21D" w14:textId="77777777" w:rsidR="004D2AEF" w:rsidRDefault="00F57C99">
            <w:pPr>
              <w:tabs>
                <w:tab w:val="left" w:pos="720"/>
                <w:tab w:val="left" w:pos="1440"/>
                <w:tab w:val="left" w:pos="2160"/>
              </w:tabs>
              <w:ind w:firstLine="360"/>
              <w:rPr>
                <w:sz w:val="24"/>
                <w:szCs w:val="24"/>
              </w:rPr>
            </w:pPr>
            <w:r>
              <w:rPr>
                <w:sz w:val="24"/>
                <w:szCs w:val="24"/>
              </w:rPr>
              <w:t xml:space="preserve">Jedes dieser Projekte enthält mindestens ein, höchstens 100 unterschiedliche </w:t>
            </w:r>
            <w:proofErr w:type="spellStart"/>
            <w:r>
              <w:rPr>
                <w:sz w:val="24"/>
                <w:szCs w:val="24"/>
              </w:rPr>
              <w:t>Requirements</w:t>
            </w:r>
            <w:proofErr w:type="spellEnd"/>
            <w:r>
              <w:rPr>
                <w:sz w:val="24"/>
                <w:szCs w:val="24"/>
              </w:rPr>
              <w:t>.</w:t>
            </w:r>
          </w:p>
        </w:tc>
      </w:tr>
      <w:tr w:rsidR="004D2AEF" w14:paraId="6F86BA2D"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71A1A729" w14:textId="77777777" w:rsidR="004D2AEF" w:rsidRDefault="00F57C99">
            <w:pPr>
              <w:tabs>
                <w:tab w:val="left" w:pos="720"/>
                <w:tab w:val="left" w:pos="1440"/>
                <w:tab w:val="left" w:pos="2160"/>
              </w:tabs>
              <w:ind w:firstLine="360"/>
              <w:rPr>
                <w:sz w:val="24"/>
                <w:szCs w:val="24"/>
              </w:rPr>
            </w:pPr>
            <w:r>
              <w:rPr>
                <w:sz w:val="24"/>
                <w:szCs w:val="24"/>
              </w:rPr>
              <w:t>Reaktion:</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6196C169" w14:textId="77777777" w:rsidR="004D2AEF" w:rsidRDefault="00F57C99">
            <w:pPr>
              <w:tabs>
                <w:tab w:val="left" w:pos="720"/>
                <w:tab w:val="left" w:pos="1440"/>
                <w:tab w:val="left" w:pos="2160"/>
              </w:tabs>
              <w:ind w:firstLine="360"/>
              <w:rPr>
                <w:sz w:val="24"/>
                <w:szCs w:val="24"/>
              </w:rPr>
            </w:pPr>
            <w:r>
              <w:rPr>
                <w:sz w:val="24"/>
                <w:szCs w:val="24"/>
              </w:rPr>
              <w:t>Das Y-System exportiert die betreffenden X-Daten in das Anforderungstool (Requisite-Pro oder Enterprise-</w:t>
            </w:r>
            <w:proofErr w:type="spellStart"/>
            <w:r>
              <w:rPr>
                <w:sz w:val="24"/>
                <w:szCs w:val="24"/>
              </w:rPr>
              <w:t>Architect</w:t>
            </w:r>
            <w:proofErr w:type="spellEnd"/>
            <w:r>
              <w:rPr>
                <w:sz w:val="24"/>
                <w:szCs w:val="24"/>
              </w:rPr>
              <w:t>).</w:t>
            </w:r>
          </w:p>
        </w:tc>
      </w:tr>
      <w:tr w:rsidR="004D2AEF" w14:paraId="58BA6FB9" w14:textId="77777777">
        <w:tc>
          <w:tcPr>
            <w:tcW w:w="2560" w:type="dxa"/>
            <w:tcBorders>
              <w:top w:val="single" w:sz="8" w:space="0" w:color="auto"/>
              <w:left w:val="single" w:sz="8" w:space="0" w:color="auto"/>
              <w:bottom w:val="single" w:sz="8" w:space="0" w:color="auto"/>
              <w:right w:val="single" w:sz="8" w:space="0" w:color="auto"/>
            </w:tcBorders>
            <w:tcMar>
              <w:top w:w="100" w:type="dxa"/>
              <w:right w:w="100" w:type="dxa"/>
            </w:tcMar>
          </w:tcPr>
          <w:p w14:paraId="1EA132CE" w14:textId="77777777" w:rsidR="004D2AEF" w:rsidRDefault="00F57C99">
            <w:pPr>
              <w:tabs>
                <w:tab w:val="left" w:pos="720"/>
                <w:tab w:val="left" w:pos="1440"/>
                <w:tab w:val="left" w:pos="2160"/>
              </w:tabs>
              <w:ind w:firstLine="360"/>
              <w:rPr>
                <w:sz w:val="24"/>
                <w:szCs w:val="24"/>
              </w:rPr>
            </w:pPr>
            <w:r>
              <w:rPr>
                <w:sz w:val="24"/>
                <w:szCs w:val="24"/>
              </w:rPr>
              <w:t>Zielwert:</w:t>
            </w:r>
          </w:p>
        </w:tc>
        <w:tc>
          <w:tcPr>
            <w:tcW w:w="6360" w:type="dxa"/>
            <w:tcBorders>
              <w:top w:val="single" w:sz="8" w:space="0" w:color="auto"/>
              <w:left w:val="single" w:sz="8" w:space="0" w:color="auto"/>
              <w:bottom w:val="single" w:sz="8" w:space="0" w:color="auto"/>
              <w:right w:val="single" w:sz="8" w:space="0" w:color="auto"/>
            </w:tcBorders>
            <w:tcMar>
              <w:top w:w="100" w:type="dxa"/>
              <w:right w:w="100" w:type="dxa"/>
            </w:tcMar>
          </w:tcPr>
          <w:p w14:paraId="2926D663"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Beim Export der Daten treten keine Fehler auf.</w:t>
            </w:r>
          </w:p>
          <w:p w14:paraId="51FB6DBA"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 xml:space="preserve">Von den im Y-System enthaltenen </w:t>
            </w:r>
            <w:proofErr w:type="spellStart"/>
            <w:r>
              <w:rPr>
                <w:sz w:val="24"/>
                <w:szCs w:val="24"/>
              </w:rPr>
              <w:t>Requirements</w:t>
            </w:r>
            <w:proofErr w:type="spellEnd"/>
            <w:r>
              <w:rPr>
                <w:sz w:val="24"/>
                <w:szCs w:val="24"/>
              </w:rPr>
              <w:t xml:space="preserve"> werden mindestens 98% korrekt exportiert.</w:t>
            </w:r>
          </w:p>
          <w:p w14:paraId="35AD69A3" w14:textId="77777777" w:rsidR="004D2AEF" w:rsidRDefault="00F57C99">
            <w:pPr>
              <w:numPr>
                <w:ilvl w:val="0"/>
                <w:numId w:val="4"/>
              </w:numPr>
              <w:tabs>
                <w:tab w:val="left" w:pos="220"/>
                <w:tab w:val="left" w:pos="720"/>
                <w:tab w:val="left" w:pos="1440"/>
                <w:tab w:val="left" w:pos="2160"/>
              </w:tabs>
              <w:ind w:hanging="500"/>
              <w:rPr>
                <w:sz w:val="24"/>
                <w:szCs w:val="24"/>
              </w:rPr>
            </w:pPr>
            <w:r>
              <w:rPr>
                <w:sz w:val="24"/>
                <w:szCs w:val="24"/>
              </w:rPr>
              <w:t xml:space="preserve">Sämtliche nicht exportierten </w:t>
            </w:r>
            <w:proofErr w:type="spellStart"/>
            <w:r>
              <w:rPr>
                <w:sz w:val="24"/>
                <w:szCs w:val="24"/>
              </w:rPr>
              <w:t>Requirements</w:t>
            </w:r>
            <w:proofErr w:type="spellEnd"/>
            <w:r>
              <w:rPr>
                <w:sz w:val="24"/>
                <w:szCs w:val="24"/>
              </w:rPr>
              <w:t xml:space="preserve"> werden den betroffenen Benutzern als Fehler gemeldet.</w:t>
            </w:r>
          </w:p>
        </w:tc>
      </w:tr>
    </w:tbl>
    <w:p w14:paraId="035D006D" w14:textId="77777777" w:rsidR="004D2AEF" w:rsidRDefault="004D2AEF">
      <w:pPr>
        <w:tabs>
          <w:tab w:val="left" w:pos="1440"/>
          <w:tab w:val="left" w:pos="2160"/>
        </w:tabs>
        <w:ind w:firstLine="720"/>
        <w:rPr>
          <w:sz w:val="24"/>
          <w:szCs w:val="24"/>
        </w:rPr>
      </w:pPr>
    </w:p>
    <w:p w14:paraId="2ADBE7C6" w14:textId="2BF45D4A" w:rsidR="006652DE" w:rsidRDefault="006652DE" w:rsidP="006652DE">
      <w:pPr>
        <w:pStyle w:val="berschrift1"/>
      </w:pPr>
      <w:bookmarkStart w:id="28" w:name="Anhang_QMerkmale"/>
      <w:bookmarkStart w:id="29" w:name="_Toc224260824"/>
      <w:r>
        <w:t>Anhang: Q-Merkmale</w:t>
      </w:r>
      <w:bookmarkEnd w:id="28"/>
      <w:bookmarkEnd w:id="29"/>
    </w:p>
    <w:p w14:paraId="5157536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sz w:val="48"/>
          <w:szCs w:val="24"/>
        </w:rPr>
      </w:pPr>
    </w:p>
    <w:p w14:paraId="03ECD9E3" w14:textId="55956991" w:rsidR="006652DE" w:rsidRDefault="006652DE" w:rsidP="006652DE">
      <w:pPr>
        <w:tabs>
          <w:tab w:val="left" w:pos="1440"/>
          <w:tab w:val="left" w:pos="2160"/>
        </w:tabs>
        <w:rPr>
          <w:sz w:val="24"/>
          <w:szCs w:val="24"/>
        </w:rPr>
      </w:pPr>
      <w:r>
        <w:rPr>
          <w:sz w:val="24"/>
          <w:szCs w:val="24"/>
        </w:rPr>
        <w:t>Draußen im Dschungel der Realität warten Dutzende verschiedener Qualitätsanforderungen oder Qualitätsziele auf ihre Erfüllung. Hier der Versuch, diese etwas präziser zu definieren.</w:t>
      </w:r>
    </w:p>
    <w:p w14:paraId="306F940F" w14:textId="77777777" w:rsidR="006652DE" w:rsidRDefault="006652DE" w:rsidP="006652DE">
      <w:pPr>
        <w:tabs>
          <w:tab w:val="left" w:pos="1440"/>
          <w:tab w:val="left" w:pos="2160"/>
        </w:tabs>
        <w:ind w:firstLine="720"/>
        <w:rPr>
          <w:sz w:val="24"/>
          <w:szCs w:val="24"/>
        </w:rPr>
      </w:pPr>
    </w:p>
    <w:p w14:paraId="438FDEF0" w14:textId="77777777" w:rsidR="006652DE" w:rsidRDefault="006652DE" w:rsidP="006652DE">
      <w:pPr>
        <w:tabs>
          <w:tab w:val="left" w:pos="1440"/>
          <w:tab w:val="left" w:pos="2160"/>
        </w:tabs>
        <w:ind w:firstLine="720"/>
        <w:rPr>
          <w:sz w:val="24"/>
          <w:szCs w:val="24"/>
        </w:rPr>
      </w:pPr>
    </w:p>
    <w:tbl>
      <w:tblPr>
        <w:tblW w:w="0" w:type="auto"/>
        <w:tblBorders>
          <w:top w:val="nil"/>
          <w:left w:val="nil"/>
          <w:right w:val="nil"/>
        </w:tblBorders>
        <w:tblLayout w:type="fixed"/>
        <w:tblLook w:val="04A0" w:firstRow="1" w:lastRow="0" w:firstColumn="1" w:lastColumn="0" w:noHBand="0" w:noVBand="1"/>
      </w:tblPr>
      <w:tblGrid>
        <w:gridCol w:w="2520"/>
        <w:gridCol w:w="5240"/>
        <w:gridCol w:w="2240"/>
      </w:tblGrid>
      <w:tr w:rsidR="006652DE" w14:paraId="7AE34BBA"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1686E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Qualitätsmerkmal</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1E6C07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Bedeutung</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16B428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Oberbegriffe</w:t>
            </w:r>
          </w:p>
        </w:tc>
      </w:tr>
      <w:tr w:rsidR="006652DE" w14:paraId="7B885778"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CDD269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Absturzsicherheit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4B1EC62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6A38DE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5AFF0FD"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890946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Administrierbarkeit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1D99E5F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Benötigter Aufwand zur Administration (Verwaltung) einer Software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41932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Betreibbarkeit, </w:t>
            </w:r>
          </w:p>
        </w:tc>
      </w:tr>
      <w:tr w:rsidR="006652DE" w14:paraId="4774A2C1"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9BCE3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Analysierbarkeit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2E75DA3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um Mängel oder Ursachen von Versagen zu diagnostizieren oder um änderungsbedürftige Teile zu bestimmen</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7A41C02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09E5E904"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6094AE3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42EB4CBE" w14:textId="707FAE7E"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Aufwand, der zur Durchführung vorgegebener Änderungen notwendig ist. </w:t>
            </w:r>
          </w:p>
          <w:p w14:paraId="57EBDEAD" w14:textId="68FDB7BF"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Änderungen sind Korrekturen, Verbesserungen oder Anpassungen der Umgebung, Infrastruktur, Betriebsmittel, der Anforderungen, der internen Struktur, der Implementierung oder technischer Konzepte.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0ECA81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F3FCA77" w14:textId="77777777" w:rsidTr="006652DE">
        <w:tc>
          <w:tcPr>
            <w:tcW w:w="252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5428E2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Angemessenheit</w:t>
            </w:r>
          </w:p>
        </w:tc>
        <w:tc>
          <w:tcPr>
            <w:tcW w:w="5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3F7784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Liefern der richtigen oder vereinbarten Ergebnisse oder Wirkungen, z.B. die benötigte Genauigkeit  berechneter Ergebnisse.</w:t>
            </w:r>
          </w:p>
        </w:tc>
        <w:tc>
          <w:tcPr>
            <w:tcW w:w="2240" w:type="dxa"/>
            <w:tcBorders>
              <w:top w:val="single" w:sz="8" w:space="0" w:color="666666"/>
              <w:left w:val="single" w:sz="8" w:space="0" w:color="666666"/>
              <w:bottom w:val="single" w:sz="8" w:space="0" w:color="666666"/>
              <w:right w:val="single" w:sz="8" w:space="0" w:color="666666"/>
            </w:tcBorders>
            <w:tcMar>
              <w:top w:w="100" w:type="dxa"/>
              <w:right w:w="100" w:type="dxa"/>
            </w:tcMar>
          </w:tcPr>
          <w:p w14:paraId="671FEFC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411853C3"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D4711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Anpassbarkeit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69911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der Software zur Anpassung an verschiedene Umgebungen oder Nutzungsszenarien.</w:t>
            </w:r>
          </w:p>
          <w:p w14:paraId="0EEFA7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08F12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43C2968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D523D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Antwortzeit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11132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Zeit, bis die Software ein gewünschtes Ergebnis erzielt oder errechnet.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18CEC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5AABAA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1626F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Auditierbarkeit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E0BA3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55124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Prüfbarkeit</w:t>
            </w:r>
          </w:p>
        </w:tc>
      </w:tr>
      <w:tr w:rsidR="006652DE" w14:paraId="3F07B7F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1C8885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Ausfallsicherheit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523575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7DB318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5AF5EF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2A95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Ausschaltzeit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AA588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B7013A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6B4EBAA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D9F28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Austauschbarkeit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B3A20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Möglichkeit (und der dafür nötiger Aufwand), diese Software anstelle einer spezifizierten anderen in der Umgebung jener Software zu verwenden.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00FDA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Übertragbarkeit</w:t>
            </w:r>
          </w:p>
        </w:tc>
      </w:tr>
      <w:tr w:rsidR="006652DE" w14:paraId="0F80E9F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5B32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Autonomie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39F85F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Fähigkeit eines Systems, sein Leistungsniveau unabhängig von anderen Systemen zu erbringen.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E41ED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b/>
                <w:sz w:val="24"/>
                <w:szCs w:val="24"/>
              </w:rPr>
              <w:t>Betreibbarkeit</w:t>
            </w:r>
          </w:p>
        </w:tc>
      </w:tr>
      <w:tr w:rsidR="006652DE" w14:paraId="0D2D732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9C6ED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F55EEB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für den Benutzer, die Anwendung zu bedienen.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EB412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Benutzbarkeit</w:t>
            </w:r>
          </w:p>
        </w:tc>
      </w:tr>
      <w:tr w:rsidR="006652DE" w14:paraId="0F439AD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A663E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Benutzbarkeit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5431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zur Benutzung erforderlich ist, und individuelle Beurteilung der Benutzung durch eine festgelegte oder vorausgesetzte Benutzergruppe.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0169C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F94CAE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F96D4C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Benutzerfreundlichkeit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6DF7D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Benutzbarkeit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C9BE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Benutzbarkeit</w:t>
            </w:r>
          </w:p>
        </w:tc>
      </w:tr>
      <w:tr w:rsidR="006652DE" w14:paraId="0227994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3A0E5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Berechenbarkeit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43E4A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7A7F9D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EC8125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42FDDE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5FFD9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C8FAC0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22B450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C736B9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Datensicherheit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2F45D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A453B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5997271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04F3D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Durchsatz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0A68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5AAC7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3061FE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C3CA1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Effizienz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2BBB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Verhältnis zwischen dem Leistungsniveau der </w:t>
            </w:r>
            <w:r>
              <w:rPr>
                <w:sz w:val="24"/>
                <w:szCs w:val="24"/>
              </w:rPr>
              <w:lastRenderedPageBreak/>
              <w:t>Software und dem Umfang der eingesetzten Betriebsmittel unter festgelegten Bedingungen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8D0883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67A95E3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D03128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Einfachheit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9E97EB5" w14:textId="77777777" w:rsidR="006652DE" w:rsidRDefault="006652DE" w:rsidP="006652DE">
            <w:pPr>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hanging="500"/>
              <w:rPr>
                <w:sz w:val="24"/>
                <w:szCs w:val="24"/>
              </w:rPr>
            </w:pPr>
            <w:r>
              <w:rPr>
                <w:sz w:val="24"/>
                <w:szCs w:val="24"/>
              </w:rPr>
              <w:t>Einfache Bedienbarkeit</w:t>
            </w:r>
          </w:p>
          <w:p w14:paraId="3DAEC729" w14:textId="77777777" w:rsidR="006652DE" w:rsidRDefault="006652DE" w:rsidP="006652DE">
            <w:pPr>
              <w:numPr>
                <w:ilvl w:val="0"/>
                <w:numId w:val="5"/>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ind w:hanging="500"/>
              <w:rPr>
                <w:sz w:val="24"/>
                <w:szCs w:val="24"/>
              </w:rPr>
            </w:pPr>
            <w:r>
              <w:rPr>
                <w:sz w:val="24"/>
                <w:szCs w:val="24"/>
              </w:rPr>
              <w:t>Einfache Änderbarkeit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51B4ED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p w14:paraId="33ABFA2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5BE4B27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8F99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Einheitlichkeit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B0C2E0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4FAE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p w14:paraId="24D6B4D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4403543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A02E1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Erlernbarkeit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15098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für den Benutzer, die Anwendung zu erlernen (z.B. Bedienung, Ein-, Ausgabe)</w:t>
            </w:r>
          </w:p>
          <w:p w14:paraId="151BBD3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437995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Bedienbarkeit</w:t>
            </w:r>
          </w:p>
        </w:tc>
      </w:tr>
      <w:tr w:rsidR="006652DE" w14:paraId="0CD1FF0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EC263C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Erweiterbarkeit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7A79B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F9B888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173540E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31BB2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Fehlertoleranz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E4F06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ein spezifiziertes Leistungsniveau bei Softwarefehlern oder Nichteinhaltung spezifizierter Schnittstellen zu bewahren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E76C5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66DABB3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10756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Flexibilität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8E470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4728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5ECC582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04C651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Funktionalität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D04F0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Vorhandensein von Funktionen mit festgelegten Eigenschaften;</w:t>
            </w:r>
            <w:r>
              <w:rPr>
                <w:sz w:val="24"/>
                <w:szCs w:val="24"/>
              </w:rPr>
              <w:br/>
              <w:t>diese Funktionen erfüllen die definierten Anforderungen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7551B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8D17AF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05DE00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Gefahrlosigkeit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C673D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9E593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F6350B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67CD8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Genauigkeit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44435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B5A20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p w14:paraId="4E15A4E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7AC91D1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01D25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Geschwindigkeit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4593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D290C4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D2025D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06CF92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Glaubwürdigkeit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F9E4C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Maß der Bereitschaft von Benutzern eines Systems, dessen Ergebnisse als gültig zu akzeptieren.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F5C1F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20FB5A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58402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Größe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5A322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Umfang der Software, etwa in Lines-</w:t>
            </w:r>
            <w:proofErr w:type="spellStart"/>
            <w:r>
              <w:rPr>
                <w:sz w:val="24"/>
                <w:szCs w:val="24"/>
              </w:rPr>
              <w:t>of</w:t>
            </w:r>
            <w:proofErr w:type="spellEnd"/>
            <w:r>
              <w:rPr>
                <w:sz w:val="24"/>
                <w:szCs w:val="24"/>
              </w:rPr>
              <w:t>-Code oder in Byte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E7B7A4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60707D3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FB8FE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Gültigkeit </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08096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i.d.R. bezogen auf Daten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A5DBF4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p w14:paraId="397F37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778EFA8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7F77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Installierbarkeit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31833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zum Installieren der Software in einer festgelegten Umgebung notwendig ist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28C0CE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Übertragbarkeit</w:t>
            </w:r>
            <w:r>
              <w:rPr>
                <w:sz w:val="24"/>
                <w:szCs w:val="24"/>
              </w:rPr>
              <w:t>,</w:t>
            </w:r>
          </w:p>
          <w:p w14:paraId="51D871B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701C94A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2E12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Integrität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990D21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3D9A85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3792C84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37EE21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Interoperabilität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5B3908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mit vorgegebenen Systemen zusammenzuwirken.</w:t>
            </w:r>
          </w:p>
          <w:p w14:paraId="54BB4EA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Hierunter fällt auch die Einbettung in die Betriebsumgebung oder technische Infrastruktur.</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0C603F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5DA384D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51A832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Kompatibilität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525E82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46EA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3B6F62F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52B22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Konfigurierbarkeit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D5EF3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44715D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p w14:paraId="561D41B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252B6F6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35B61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Konformität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9767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Grad</w:t>
            </w:r>
            <w:proofErr w:type="gramStart"/>
            <w:r>
              <w:rPr>
                <w:sz w:val="24"/>
                <w:szCs w:val="24"/>
              </w:rPr>
              <w:t>, zu dem die Software Normen oder Vereinbarungen erfüllt.</w:t>
            </w:r>
            <w:proofErr w:type="gramEnd"/>
            <w:r>
              <w:rPr>
                <w:sz w:val="24"/>
                <w:szCs w:val="24"/>
              </w:rPr>
              <w:t xml:space="preserve"> Differenziert nach Merkmalen (etwa bezüglich Normen zur Sicherheit </w:t>
            </w:r>
            <w:r>
              <w:rPr>
                <w:sz w:val="24"/>
                <w:szCs w:val="24"/>
              </w:rPr>
              <w:lastRenderedPageBreak/>
              <w:t>oder Zuverlässigkeit)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7B95B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035DD01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E5DF87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Konsistenz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12E27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Synonym: Integrität.</w:t>
            </w:r>
          </w:p>
          <w:p w14:paraId="5D8626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Bezüglich Daten: Maß, in dem Daten sowie deren Beziehungen deren Gültigkeitsregeln genügen.</w:t>
            </w:r>
          </w:p>
          <w:p w14:paraId="7E70827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Bezüglich Verhalten: Maß, in dem sich ein System schlüssig und nachvollziehbar verhält.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D4B0DD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2408C5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04A89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Korrektheit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AC3B4F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Eigenschaft eines Systems, seiner Spezifikation zu genügen.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1015B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p w14:paraId="5C1EBCD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7BDFCC8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15554A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Latenz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9C689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Synonym: Verzögerungszeit. Zeit vom Ende eines Ereignisses bis zum Beginn der Reaktion auf dieses Ereignis.</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6593B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B6EC57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B678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Laufzeiteffizienz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3744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Sparsamkeit eines Systems (meist: eines Algorithmus) bezüglich der </w:t>
            </w:r>
            <w:proofErr w:type="spellStart"/>
            <w:r>
              <w:rPr>
                <w:sz w:val="24"/>
                <w:szCs w:val="24"/>
              </w:rPr>
              <w:t>Resource</w:t>
            </w:r>
            <w:proofErr w:type="spellEnd"/>
            <w:r>
              <w:rPr>
                <w:sz w:val="24"/>
                <w:szCs w:val="24"/>
              </w:rPr>
              <w:t xml:space="preserve"> "Rechenzeit"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5488D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D9B83D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99330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Leistungsfähigkeit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46749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eines Systems, spezifizierte Dienste oder Leistungen zu erbringen.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F4C7A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017A560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21CCD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Lokalisierbarkeit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5FDF8A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387F5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5C0ADD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42CBB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Modifizierbarkeit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68F0E4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zur Ausführung von Verbesserungen, zur Fehlerbeseitigung oder Anpassung an Umgebungsänderungen.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232EA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335A4C1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BDA7C7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Modularität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7E55C7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517F68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1CD38A5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A26430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Nachvollziehbarkeit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8E57B1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6B0199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7AF0160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A6EA0B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roofErr w:type="spellStart"/>
            <w:r>
              <w:rPr>
                <w:sz w:val="24"/>
                <w:szCs w:val="24"/>
              </w:rPr>
              <w:t>Nichtabstreitbarkeit</w:t>
            </w:r>
            <w:proofErr w:type="spellEnd"/>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1965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67107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76633DB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78ACE1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Nichtangreifbarkeit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310E20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9BD188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42DF7AE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843C90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Normgerechtigkeit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8333A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Konformität.</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3619D6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2A1E2A1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7B335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Ordnungsmäßigkeit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B6D12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Erfüllung von anwendungsspezifischen Normen,  Vereinbarungen, gesetzlichen Bestimmungen und ähnlichen Vorschriften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7C002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Funktionalität</w:t>
            </w:r>
          </w:p>
        </w:tc>
      </w:tr>
      <w:tr w:rsidR="006652DE" w14:paraId="613E2092"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24172F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Performanz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3E574C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Siehe Effizienz.</w:t>
            </w:r>
          </w:p>
          <w:p w14:paraId="14BDF5D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68C58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1F89828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774724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Personalisierbarkeit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95013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FF812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p w14:paraId="7AE7894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76A8E4C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960DE3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Portabilität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38C8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1683AE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Übertragbarkeit</w:t>
            </w:r>
          </w:p>
        </w:tc>
      </w:tr>
      <w:tr w:rsidR="006652DE" w14:paraId="7C3E674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85E2C0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Prüfbarkeit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CB816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Aufwand, der zur Prüfung der Software notwendig ist, insbesondere nach Änderungen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D3102A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D3F5B3C"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0DD12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Reaktionszeit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A1CEF6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318108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7164E87E"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29BC78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Reife</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4172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Geringe Versagenshäufigkeit durch Fehlzustände</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2D71C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06B3A7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738310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Richtigkeit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1BD616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Eignung der Funktionen für spezifizierte Aufgaben.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94ED5C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Korrektheit</w:t>
            </w:r>
          </w:p>
        </w:tc>
      </w:tr>
      <w:tr w:rsidR="006652DE" w14:paraId="1858E3B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CAD8EA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Robustheit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947D20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351132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7DFCA3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24927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Sicherheit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138E70" w14:textId="77777777" w:rsidR="006652DE" w:rsidRDefault="006652DE" w:rsidP="006652DE">
            <w:pPr>
              <w:rPr>
                <w:sz w:val="24"/>
                <w:szCs w:val="24"/>
              </w:rPr>
            </w:pPr>
            <w:r>
              <w:rPr>
                <w:sz w:val="24"/>
                <w:szCs w:val="24"/>
              </w:rPr>
              <w:t xml:space="preserve">Fähigkeit, unberechtigten Zugriff, sowohl </w:t>
            </w:r>
            <w:r>
              <w:rPr>
                <w:sz w:val="24"/>
                <w:szCs w:val="24"/>
              </w:rPr>
              <w:lastRenderedPageBreak/>
              <w:t>versehentlich als auch vorsätzlich, auf Programme und Daten zu verhindern.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44C22C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505F62E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F5DA59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lastRenderedPageBreak/>
              <w:t>Skalierbarkeit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6A5F36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Fähigkeit eines Systems, unter Nutzung zusätzlicher </w:t>
            </w:r>
            <w:proofErr w:type="spellStart"/>
            <w:r>
              <w:rPr>
                <w:sz w:val="24"/>
                <w:szCs w:val="24"/>
              </w:rPr>
              <w:t>Resourcen</w:t>
            </w:r>
            <w:proofErr w:type="spellEnd"/>
            <w:r>
              <w:rPr>
                <w:sz w:val="24"/>
                <w:szCs w:val="24"/>
              </w:rPr>
              <w:t xml:space="preserve"> seine Kapazitäten zur Leistungserbringung zu steigern.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778CD0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3365B1C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663444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Stabilität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93FA01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Wahrscheinlichkeit des Auftretens unerwarteter Wirkungen, entweder aufgrund von Benutzung oder Änderungen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8ECE6F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25D27A5"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F61F88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Startup-Zeit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C88600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6D9F37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135DB3D0"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C6A68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Strapazierfähigkeit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1EE7A3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4D3FB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4D46B0CD"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CC7F46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Testbarkeit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F8C67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BE2F7B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B01FB0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BF989A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Überprüfbarkeit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F22BC1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29576F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289EC06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608542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Übertragbarkeit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891F5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Wie leicht lässt sich die Software in eine andere (Hardware-, Software- oder organisatorische) Umgebung übertragen?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293513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F833A01"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D4930E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b/>
                <w:sz w:val="24"/>
                <w:szCs w:val="24"/>
              </w:rPr>
            </w:pPr>
            <w:r>
              <w:rPr>
                <w:sz w:val="24"/>
                <w:szCs w:val="24"/>
              </w:rPr>
              <w:t>Überwachbarkeit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BE6BC5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DD3C04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Betreibbarkeit </w:t>
            </w:r>
          </w:p>
        </w:tc>
      </w:tr>
      <w:tr w:rsidR="006652DE" w14:paraId="3E53C07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85521A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Unterstützbarkeit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4F84BE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7485712D"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5813056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E0B451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Verbrauchsverhalten</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671FA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Anzahl und Dauer der benötigten Betriebsmittel für die Erfüllung der Funktionen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C35693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tc>
      </w:tr>
      <w:tr w:rsidR="006652DE" w14:paraId="5CC4D22B"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CC3274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Verfügbarkeit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5C7512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A80DDA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14AC34F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5BFAEC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Verständlichkeit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5A135D4"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1.) Externe ~: Aufwand für den Benutzer, das Konzept und die Anwendung zu verstehen</w:t>
            </w:r>
          </w:p>
          <w:p w14:paraId="349AD39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2.) Interne ~: Aufwand, die interne Struktur, deren Konzepte und Implementierung zu verstehen </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2B33B7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1.) Benutzbarkeit</w:t>
            </w:r>
          </w:p>
          <w:p w14:paraId="20FC28C2"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04B451A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2.) Wartbarkeit,</w:t>
            </w:r>
          </w:p>
        </w:tc>
      </w:tr>
      <w:tr w:rsidR="006652DE" w14:paraId="6CF21E4F"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D792A19"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Verteilbarkeit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C50BB4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02E57F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Betreibbarkeit</w:t>
            </w:r>
          </w:p>
        </w:tc>
      </w:tr>
      <w:tr w:rsidR="006652DE" w14:paraId="668C3BE4"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F81ACA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Vertraulichkeit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CC8F7C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54D766B6"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Sicherheit, </w:t>
            </w:r>
          </w:p>
        </w:tc>
      </w:tr>
      <w:tr w:rsidR="006652DE" w14:paraId="413FE15A"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CE2899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Vorhersagbarkeit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C672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D32CF1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0BA659E8"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AB5096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Wartbarkeit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1E3731E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Welchen Aufwand erfordert es, vorgegebene Änderungen an der Software durchzuführen?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682313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Änderbarkeit</w:t>
            </w:r>
          </w:p>
        </w:tc>
      </w:tr>
      <w:tr w:rsidR="006652DE" w14:paraId="7C0DDE06"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7D3CDBC"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Wiederherstellbarkeit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3885E7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bei einem Versagen das Leistungsniveau wiederherzustellen und die direkt betroffenen Daten wiederzugewinnen.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19CEBC7"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Zuverlässigkeit</w:t>
            </w:r>
          </w:p>
        </w:tc>
      </w:tr>
      <w:tr w:rsidR="006652DE" w14:paraId="75142507"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3B0B76E1"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Zeitverhalten</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1DC6DEE"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Antwort- und Verarbeitungszeiten sowie Durchsatz bei der Funktionsausführung</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40721548"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Effizienz</w:t>
            </w:r>
          </w:p>
          <w:p w14:paraId="73A7527B"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r w:rsidR="006652DE" w14:paraId="46FA2E89"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0DD708F"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Zugriffsschutz</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A33F0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65AD5DF3"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Sicherheit</w:t>
            </w:r>
          </w:p>
        </w:tc>
      </w:tr>
      <w:tr w:rsidR="006652DE" w14:paraId="3CB74CC3" w14:textId="77777777" w:rsidTr="006652DE">
        <w:tc>
          <w:tcPr>
            <w:tcW w:w="252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6D80FE5"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Zuverlässigkeit</w:t>
            </w:r>
          </w:p>
        </w:tc>
        <w:tc>
          <w:tcPr>
            <w:tcW w:w="5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29E67AAA"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Fähigkeit der Software, ihr Leistungsniveau unter festgelegten Bedingungen über einen festgelegten Zeitraum zu bewahren</w:t>
            </w:r>
          </w:p>
        </w:tc>
        <w:tc>
          <w:tcPr>
            <w:tcW w:w="2240" w:type="dxa"/>
            <w:tcBorders>
              <w:top w:val="single" w:sz="8" w:space="0" w:color="333333"/>
              <w:left w:val="single" w:sz="8" w:space="0" w:color="333333"/>
              <w:bottom w:val="single" w:sz="8" w:space="0" w:color="333333"/>
              <w:right w:val="single" w:sz="8" w:space="0" w:color="333333"/>
            </w:tcBorders>
            <w:tcMar>
              <w:top w:w="100" w:type="dxa"/>
              <w:right w:w="100" w:type="dxa"/>
            </w:tcMar>
          </w:tcPr>
          <w:p w14:paraId="09FCA7A0" w14:textId="77777777" w:rsidR="006652DE" w:rsidRDefault="006652DE" w:rsidP="006652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tc>
      </w:tr>
    </w:tbl>
    <w:p w14:paraId="5F08B20D" w14:textId="77777777" w:rsidR="006652DE" w:rsidRDefault="006652DE" w:rsidP="006652DE">
      <w:pPr>
        <w:tabs>
          <w:tab w:val="left" w:pos="1440"/>
          <w:tab w:val="left" w:pos="2160"/>
        </w:tabs>
        <w:ind w:firstLine="720"/>
        <w:rPr>
          <w:sz w:val="24"/>
          <w:szCs w:val="24"/>
        </w:rPr>
      </w:pPr>
    </w:p>
    <w:p w14:paraId="6BA37510" w14:textId="77777777" w:rsidR="006652DE" w:rsidRDefault="006652DE" w:rsidP="006652DE">
      <w:pPr>
        <w:tabs>
          <w:tab w:val="left" w:pos="1440"/>
          <w:tab w:val="left" w:pos="2160"/>
        </w:tabs>
        <w:ind w:firstLine="720"/>
        <w:rPr>
          <w:sz w:val="24"/>
          <w:szCs w:val="24"/>
        </w:rPr>
      </w:pPr>
    </w:p>
    <w:p w14:paraId="78CEC691" w14:textId="77777777" w:rsidR="006652DE" w:rsidRDefault="006652DE" w:rsidP="006652DE">
      <w:pPr>
        <w:tabs>
          <w:tab w:val="left" w:pos="1440"/>
          <w:tab w:val="left" w:pos="2160"/>
        </w:tabs>
        <w:ind w:firstLine="720"/>
        <w:rPr>
          <w:sz w:val="24"/>
          <w:szCs w:val="24"/>
        </w:rPr>
      </w:pPr>
    </w:p>
    <w:p w14:paraId="3BBAA812" w14:textId="443740E6" w:rsidR="004D2AEF" w:rsidRDefault="004D2A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sectPr w:rsidR="004D2AEF">
      <w:headerReference w:type="default" r:id="rId9"/>
      <w:pgSz w:w="11900"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B81F0" w14:textId="77777777" w:rsidR="00033D82" w:rsidRDefault="00033D82">
      <w:r>
        <w:separator/>
      </w:r>
    </w:p>
  </w:endnote>
  <w:endnote w:type="continuationSeparator" w:id="0">
    <w:p w14:paraId="22CC5566" w14:textId="77777777" w:rsidR="00033D82" w:rsidRDefault="00033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94F87" w14:textId="77777777" w:rsidR="00033D82" w:rsidRDefault="00033D82">
      <w:r>
        <w:separator/>
      </w:r>
    </w:p>
  </w:footnote>
  <w:footnote w:type="continuationSeparator" w:id="0">
    <w:p w14:paraId="577D3E52" w14:textId="77777777" w:rsidR="00033D82" w:rsidRDefault="00033D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08E01" w14:textId="587A6942" w:rsidR="00033D82" w:rsidRDefault="00033D82" w:rsidP="006652DE">
    <w:pPr>
      <w:pStyle w:val="Kopfzeile"/>
      <w:tabs>
        <w:tab w:val="left" w:pos="688"/>
      </w:tabs>
    </w:pPr>
    <w:r>
      <w:rPr>
        <w:noProof/>
      </w:rPr>
      <w:drawing>
        <wp:inline distT="0" distB="0" distL="0" distR="0" wp14:anchorId="7984B8BE" wp14:editId="73B03EF1">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Beispiele für Q-Szenarien                             Seite </w:t>
    </w:r>
    <w:r>
      <w:rPr>
        <w:rStyle w:val="Seitenzahl"/>
      </w:rPr>
      <w:fldChar w:fldCharType="begin"/>
    </w:r>
    <w:r>
      <w:rPr>
        <w:rStyle w:val="Seitenzahl"/>
      </w:rPr>
      <w:instrText xml:space="preserve"> PAGE </w:instrText>
    </w:r>
    <w:r>
      <w:rPr>
        <w:rStyle w:val="Seitenzahl"/>
      </w:rPr>
      <w:fldChar w:fldCharType="separate"/>
    </w:r>
    <w:r w:rsidR="00DE630E">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DE630E">
      <w:rPr>
        <w:rStyle w:val="Seitenzahl"/>
        <w:noProof/>
      </w:rPr>
      <w:t>28</w:t>
    </w:r>
    <w:r>
      <w:rPr>
        <w:rStyle w:val="Seitenzahl"/>
      </w:rPr>
      <w:fldChar w:fldCharType="end"/>
    </w:r>
  </w:p>
  <w:p w14:paraId="34A1338B" w14:textId="19C0224C" w:rsidR="00033D82" w:rsidRPr="006652DE" w:rsidRDefault="00033D82" w:rsidP="006652D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930822A6">
      <w:start w:val="1"/>
      <w:numFmt w:val="bullet"/>
      <w:lvlText w:val="•"/>
      <w:lvlJc w:val="left"/>
      <w:pPr>
        <w:ind w:left="720" w:hanging="360"/>
      </w:pPr>
    </w:lvl>
    <w:lvl w:ilvl="1" w:tplc="95F8F932">
      <w:start w:val="1"/>
      <w:numFmt w:val="decimal"/>
      <w:lvlText w:val=""/>
      <w:lvlJc w:val="left"/>
    </w:lvl>
    <w:lvl w:ilvl="2" w:tplc="B57CEF86">
      <w:start w:val="1"/>
      <w:numFmt w:val="decimal"/>
      <w:lvlText w:val=""/>
      <w:lvlJc w:val="left"/>
    </w:lvl>
    <w:lvl w:ilvl="3" w:tplc="8E108C2C">
      <w:start w:val="1"/>
      <w:numFmt w:val="decimal"/>
      <w:lvlText w:val=""/>
      <w:lvlJc w:val="left"/>
    </w:lvl>
    <w:lvl w:ilvl="4" w:tplc="F32C653C">
      <w:start w:val="1"/>
      <w:numFmt w:val="decimal"/>
      <w:lvlText w:val=""/>
      <w:lvlJc w:val="left"/>
    </w:lvl>
    <w:lvl w:ilvl="5" w:tplc="44B08174">
      <w:start w:val="1"/>
      <w:numFmt w:val="decimal"/>
      <w:lvlText w:val=""/>
      <w:lvlJc w:val="left"/>
    </w:lvl>
    <w:lvl w:ilvl="6" w:tplc="A9FE105C">
      <w:start w:val="1"/>
      <w:numFmt w:val="decimal"/>
      <w:lvlText w:val=""/>
      <w:lvlJc w:val="left"/>
    </w:lvl>
    <w:lvl w:ilvl="7" w:tplc="16287A3E">
      <w:start w:val="1"/>
      <w:numFmt w:val="decimal"/>
      <w:lvlText w:val=""/>
      <w:lvlJc w:val="left"/>
    </w:lvl>
    <w:lvl w:ilvl="8" w:tplc="FB266B88">
      <w:start w:val="1"/>
      <w:numFmt w:val="decimal"/>
      <w:lvlText w:val=""/>
      <w:lvlJc w:val="left"/>
    </w:lvl>
  </w:abstractNum>
  <w:abstractNum w:abstractNumId="1">
    <w:nsid w:val="00000002"/>
    <w:multiLevelType w:val="hybridMultilevel"/>
    <w:tmpl w:val="00000002"/>
    <w:lvl w:ilvl="0" w:tplc="683C2E92">
      <w:start w:val="1"/>
      <w:numFmt w:val="bullet"/>
      <w:lvlText w:val="•"/>
      <w:lvlJc w:val="left"/>
      <w:pPr>
        <w:ind w:left="720" w:hanging="360"/>
      </w:pPr>
    </w:lvl>
    <w:lvl w:ilvl="1" w:tplc="F74CD9B8">
      <w:start w:val="1"/>
      <w:numFmt w:val="decimal"/>
      <w:lvlText w:val=""/>
      <w:lvlJc w:val="left"/>
    </w:lvl>
    <w:lvl w:ilvl="2" w:tplc="F62A3A28">
      <w:start w:val="1"/>
      <w:numFmt w:val="decimal"/>
      <w:lvlText w:val=""/>
      <w:lvlJc w:val="left"/>
    </w:lvl>
    <w:lvl w:ilvl="3" w:tplc="9D6E12C0">
      <w:start w:val="1"/>
      <w:numFmt w:val="decimal"/>
      <w:lvlText w:val=""/>
      <w:lvlJc w:val="left"/>
    </w:lvl>
    <w:lvl w:ilvl="4" w:tplc="9F56568E">
      <w:start w:val="1"/>
      <w:numFmt w:val="decimal"/>
      <w:lvlText w:val=""/>
      <w:lvlJc w:val="left"/>
    </w:lvl>
    <w:lvl w:ilvl="5" w:tplc="02082F56">
      <w:start w:val="1"/>
      <w:numFmt w:val="decimal"/>
      <w:lvlText w:val=""/>
      <w:lvlJc w:val="left"/>
    </w:lvl>
    <w:lvl w:ilvl="6" w:tplc="50AE96AA">
      <w:start w:val="1"/>
      <w:numFmt w:val="decimal"/>
      <w:lvlText w:val=""/>
      <w:lvlJc w:val="left"/>
    </w:lvl>
    <w:lvl w:ilvl="7" w:tplc="9B0CCC6C">
      <w:start w:val="1"/>
      <w:numFmt w:val="decimal"/>
      <w:lvlText w:val=""/>
      <w:lvlJc w:val="left"/>
    </w:lvl>
    <w:lvl w:ilvl="8" w:tplc="C64A876C">
      <w:start w:val="1"/>
      <w:numFmt w:val="decimal"/>
      <w:lvlText w:val=""/>
      <w:lvlJc w:val="left"/>
    </w:lvl>
  </w:abstractNum>
  <w:abstractNum w:abstractNumId="2">
    <w:nsid w:val="00000003"/>
    <w:multiLevelType w:val="hybridMultilevel"/>
    <w:tmpl w:val="00000003"/>
    <w:lvl w:ilvl="0" w:tplc="32C63050">
      <w:start w:val="1"/>
      <w:numFmt w:val="bullet"/>
      <w:lvlText w:val="•"/>
      <w:lvlJc w:val="left"/>
      <w:pPr>
        <w:ind w:left="720" w:hanging="360"/>
      </w:pPr>
    </w:lvl>
    <w:lvl w:ilvl="1" w:tplc="B7500F00">
      <w:start w:val="1"/>
      <w:numFmt w:val="decimal"/>
      <w:lvlText w:val=""/>
      <w:lvlJc w:val="left"/>
    </w:lvl>
    <w:lvl w:ilvl="2" w:tplc="E9BA4674">
      <w:start w:val="1"/>
      <w:numFmt w:val="decimal"/>
      <w:lvlText w:val=""/>
      <w:lvlJc w:val="left"/>
    </w:lvl>
    <w:lvl w:ilvl="3" w:tplc="2F4CC43C">
      <w:start w:val="1"/>
      <w:numFmt w:val="decimal"/>
      <w:lvlText w:val=""/>
      <w:lvlJc w:val="left"/>
    </w:lvl>
    <w:lvl w:ilvl="4" w:tplc="B2F05056">
      <w:start w:val="1"/>
      <w:numFmt w:val="decimal"/>
      <w:lvlText w:val=""/>
      <w:lvlJc w:val="left"/>
    </w:lvl>
    <w:lvl w:ilvl="5" w:tplc="4C3C0058">
      <w:start w:val="1"/>
      <w:numFmt w:val="decimal"/>
      <w:lvlText w:val=""/>
      <w:lvlJc w:val="left"/>
    </w:lvl>
    <w:lvl w:ilvl="6" w:tplc="9DE87CF4">
      <w:start w:val="1"/>
      <w:numFmt w:val="decimal"/>
      <w:lvlText w:val=""/>
      <w:lvlJc w:val="left"/>
    </w:lvl>
    <w:lvl w:ilvl="7" w:tplc="412CAC0A">
      <w:start w:val="1"/>
      <w:numFmt w:val="decimal"/>
      <w:lvlText w:val=""/>
      <w:lvlJc w:val="left"/>
    </w:lvl>
    <w:lvl w:ilvl="8" w:tplc="8E6426AA">
      <w:start w:val="1"/>
      <w:numFmt w:val="decimal"/>
      <w:lvlText w:val=""/>
      <w:lvlJc w:val="left"/>
    </w:lvl>
  </w:abstractNum>
  <w:abstractNum w:abstractNumId="3">
    <w:nsid w:val="00000004"/>
    <w:multiLevelType w:val="hybridMultilevel"/>
    <w:tmpl w:val="00000004"/>
    <w:lvl w:ilvl="0" w:tplc="1F7A081A">
      <w:start w:val="1"/>
      <w:numFmt w:val="bullet"/>
      <w:lvlText w:val="•"/>
      <w:lvlJc w:val="left"/>
      <w:pPr>
        <w:ind w:left="720" w:hanging="360"/>
      </w:pPr>
    </w:lvl>
    <w:lvl w:ilvl="1" w:tplc="2AD45BC4">
      <w:start w:val="1"/>
      <w:numFmt w:val="decimal"/>
      <w:lvlText w:val=""/>
      <w:lvlJc w:val="left"/>
    </w:lvl>
    <w:lvl w:ilvl="2" w:tplc="F08CC612">
      <w:start w:val="1"/>
      <w:numFmt w:val="decimal"/>
      <w:lvlText w:val=""/>
      <w:lvlJc w:val="left"/>
    </w:lvl>
    <w:lvl w:ilvl="3" w:tplc="47CCB882">
      <w:start w:val="1"/>
      <w:numFmt w:val="decimal"/>
      <w:lvlText w:val=""/>
      <w:lvlJc w:val="left"/>
    </w:lvl>
    <w:lvl w:ilvl="4" w:tplc="E5F8DE12">
      <w:start w:val="1"/>
      <w:numFmt w:val="decimal"/>
      <w:lvlText w:val=""/>
      <w:lvlJc w:val="left"/>
    </w:lvl>
    <w:lvl w:ilvl="5" w:tplc="04185A04">
      <w:start w:val="1"/>
      <w:numFmt w:val="decimal"/>
      <w:lvlText w:val=""/>
      <w:lvlJc w:val="left"/>
    </w:lvl>
    <w:lvl w:ilvl="6" w:tplc="A6348D00">
      <w:start w:val="1"/>
      <w:numFmt w:val="decimal"/>
      <w:lvlText w:val=""/>
      <w:lvlJc w:val="left"/>
    </w:lvl>
    <w:lvl w:ilvl="7" w:tplc="AB9CFAF4">
      <w:start w:val="1"/>
      <w:numFmt w:val="decimal"/>
      <w:lvlText w:val=""/>
      <w:lvlJc w:val="left"/>
    </w:lvl>
    <w:lvl w:ilvl="8" w:tplc="F68CFD5A">
      <w:start w:val="1"/>
      <w:numFmt w:val="decimal"/>
      <w:lvlText w:val=""/>
      <w:lvlJc w:val="left"/>
    </w:lvl>
  </w:abstractNum>
  <w:abstractNum w:abstractNumId="4">
    <w:nsid w:val="00000005"/>
    <w:multiLevelType w:val="hybridMultilevel"/>
    <w:tmpl w:val="00000005"/>
    <w:lvl w:ilvl="0" w:tplc="EF006C8E">
      <w:start w:val="1"/>
      <w:numFmt w:val="bullet"/>
      <w:lvlText w:val="•"/>
      <w:lvlJc w:val="left"/>
      <w:pPr>
        <w:ind w:left="720" w:hanging="360"/>
      </w:pPr>
    </w:lvl>
    <w:lvl w:ilvl="1" w:tplc="1F8EDF76">
      <w:start w:val="1"/>
      <w:numFmt w:val="decimal"/>
      <w:lvlText w:val=""/>
      <w:lvlJc w:val="left"/>
    </w:lvl>
    <w:lvl w:ilvl="2" w:tplc="418AD00A">
      <w:start w:val="1"/>
      <w:numFmt w:val="decimal"/>
      <w:lvlText w:val=""/>
      <w:lvlJc w:val="left"/>
    </w:lvl>
    <w:lvl w:ilvl="3" w:tplc="BCF23E2E">
      <w:start w:val="1"/>
      <w:numFmt w:val="decimal"/>
      <w:lvlText w:val=""/>
      <w:lvlJc w:val="left"/>
    </w:lvl>
    <w:lvl w:ilvl="4" w:tplc="B986CE40">
      <w:start w:val="1"/>
      <w:numFmt w:val="decimal"/>
      <w:lvlText w:val=""/>
      <w:lvlJc w:val="left"/>
    </w:lvl>
    <w:lvl w:ilvl="5" w:tplc="21E26714">
      <w:start w:val="1"/>
      <w:numFmt w:val="decimal"/>
      <w:lvlText w:val=""/>
      <w:lvlJc w:val="left"/>
    </w:lvl>
    <w:lvl w:ilvl="6" w:tplc="06DA1C1A">
      <w:start w:val="1"/>
      <w:numFmt w:val="decimal"/>
      <w:lvlText w:val=""/>
      <w:lvlJc w:val="left"/>
    </w:lvl>
    <w:lvl w:ilvl="7" w:tplc="61E046C6">
      <w:start w:val="1"/>
      <w:numFmt w:val="decimal"/>
      <w:lvlText w:val=""/>
      <w:lvlJc w:val="left"/>
    </w:lvl>
    <w:lvl w:ilvl="8" w:tplc="947A7E04">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oNotTrackMoves/>
  <w:defaultTabStop w:val="720"/>
  <w:hyphenationZone w:val="425"/>
  <w:doNotShadeFormData/>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compatSetting w:name="compatibilityMode" w:uri="http://schemas.microsoft.com/office/word" w:val="12"/>
  </w:compat>
  <w:rsids>
    <w:rsidRoot w:val="004D2AEF"/>
    <w:rsid w:val="00033D82"/>
    <w:rsid w:val="001B2EBE"/>
    <w:rsid w:val="004D2AEF"/>
    <w:rsid w:val="00516575"/>
    <w:rsid w:val="006652DE"/>
    <w:rsid w:val="006C02AD"/>
    <w:rsid w:val="00772BD4"/>
    <w:rsid w:val="007922C8"/>
    <w:rsid w:val="007B2F48"/>
    <w:rsid w:val="00DE630E"/>
    <w:rsid w:val="00EB775F"/>
    <w:rsid w:val="00F57C99"/>
    <w:rsid w:val="00FE49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A2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9"/>
    <w:pPr>
      <w:autoSpaceDE w:val="0"/>
      <w:autoSpaceDN w:val="0"/>
      <w:adjustRightInd w:val="0"/>
    </w:pPr>
  </w:style>
  <w:style w:type="paragraph" w:styleId="berschrift1">
    <w:name w:val="heading 1"/>
    <w:basedOn w:val="Standard"/>
    <w:next w:val="Standard"/>
    <w:link w:val="berschrift1Zeichen"/>
    <w:uiPriority w:val="9"/>
    <w:qFormat/>
    <w:rsid w:val="00F57C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6652D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
    <w:name w:val="Default"/>
    <w:uiPriority w:val="99"/>
  </w:style>
  <w:style w:type="character" w:styleId="Link">
    <w:name w:val="Hyperlink"/>
    <w:uiPriority w:val="99"/>
  </w:style>
  <w:style w:type="character" w:customStyle="1" w:styleId="berschrift1Zeichen">
    <w:name w:val="Überschrift 1 Zeichen"/>
    <w:basedOn w:val="Absatzstandardschriftart"/>
    <w:link w:val="berschrift1"/>
    <w:uiPriority w:val="9"/>
    <w:rsid w:val="00F57C99"/>
    <w:rPr>
      <w:rFonts w:asciiTheme="majorHAnsi" w:eastAsiaTheme="majorEastAsia" w:hAnsiTheme="majorHAnsi" w:cstheme="majorBidi"/>
      <w:b/>
      <w:bCs/>
      <w:color w:val="345A8A" w:themeColor="accent1" w:themeShade="B5"/>
      <w:sz w:val="32"/>
      <w:szCs w:val="32"/>
    </w:rPr>
  </w:style>
  <w:style w:type="paragraph" w:styleId="Verzeichnis1">
    <w:name w:val="toc 1"/>
    <w:basedOn w:val="Standard"/>
    <w:next w:val="Standard"/>
    <w:autoRedefine/>
    <w:uiPriority w:val="39"/>
    <w:unhideWhenUsed/>
    <w:rsid w:val="00F57C99"/>
    <w:pPr>
      <w:spacing w:before="360"/>
    </w:pPr>
    <w:rPr>
      <w:rFonts w:asciiTheme="majorHAnsi" w:hAnsiTheme="majorHAnsi"/>
      <w:b/>
      <w:caps/>
      <w:sz w:val="24"/>
      <w:szCs w:val="24"/>
    </w:rPr>
  </w:style>
  <w:style w:type="paragraph" w:styleId="Verzeichnis2">
    <w:name w:val="toc 2"/>
    <w:basedOn w:val="Standard"/>
    <w:next w:val="Standard"/>
    <w:autoRedefine/>
    <w:uiPriority w:val="39"/>
    <w:unhideWhenUsed/>
    <w:rsid w:val="00F57C99"/>
    <w:pPr>
      <w:spacing w:before="240"/>
    </w:pPr>
    <w:rPr>
      <w:rFonts w:asciiTheme="minorHAnsi" w:hAnsiTheme="minorHAnsi"/>
      <w:b/>
    </w:rPr>
  </w:style>
  <w:style w:type="paragraph" w:styleId="Verzeichnis3">
    <w:name w:val="toc 3"/>
    <w:basedOn w:val="Standard"/>
    <w:next w:val="Standard"/>
    <w:autoRedefine/>
    <w:uiPriority w:val="39"/>
    <w:unhideWhenUsed/>
    <w:rsid w:val="00F57C99"/>
    <w:pPr>
      <w:ind w:left="200"/>
    </w:pPr>
    <w:rPr>
      <w:rFonts w:asciiTheme="minorHAnsi" w:hAnsiTheme="minorHAnsi"/>
    </w:rPr>
  </w:style>
  <w:style w:type="paragraph" w:styleId="Verzeichnis4">
    <w:name w:val="toc 4"/>
    <w:basedOn w:val="Standard"/>
    <w:next w:val="Standard"/>
    <w:autoRedefine/>
    <w:uiPriority w:val="39"/>
    <w:unhideWhenUsed/>
    <w:rsid w:val="00F57C99"/>
    <w:pPr>
      <w:ind w:left="400"/>
    </w:pPr>
    <w:rPr>
      <w:rFonts w:asciiTheme="minorHAnsi" w:hAnsiTheme="minorHAnsi"/>
    </w:rPr>
  </w:style>
  <w:style w:type="paragraph" w:styleId="Verzeichnis5">
    <w:name w:val="toc 5"/>
    <w:basedOn w:val="Standard"/>
    <w:next w:val="Standard"/>
    <w:autoRedefine/>
    <w:uiPriority w:val="39"/>
    <w:unhideWhenUsed/>
    <w:rsid w:val="00F57C99"/>
    <w:pPr>
      <w:ind w:left="600"/>
    </w:pPr>
    <w:rPr>
      <w:rFonts w:asciiTheme="minorHAnsi" w:hAnsiTheme="minorHAnsi"/>
    </w:rPr>
  </w:style>
  <w:style w:type="paragraph" w:styleId="Verzeichnis6">
    <w:name w:val="toc 6"/>
    <w:basedOn w:val="Standard"/>
    <w:next w:val="Standard"/>
    <w:autoRedefine/>
    <w:uiPriority w:val="39"/>
    <w:unhideWhenUsed/>
    <w:rsid w:val="00F57C99"/>
    <w:pPr>
      <w:ind w:left="800"/>
    </w:pPr>
    <w:rPr>
      <w:rFonts w:asciiTheme="minorHAnsi" w:hAnsiTheme="minorHAnsi"/>
    </w:rPr>
  </w:style>
  <w:style w:type="paragraph" w:styleId="Verzeichnis7">
    <w:name w:val="toc 7"/>
    <w:basedOn w:val="Standard"/>
    <w:next w:val="Standard"/>
    <w:autoRedefine/>
    <w:uiPriority w:val="39"/>
    <w:unhideWhenUsed/>
    <w:rsid w:val="00F57C99"/>
    <w:pPr>
      <w:ind w:left="1000"/>
    </w:pPr>
    <w:rPr>
      <w:rFonts w:asciiTheme="minorHAnsi" w:hAnsiTheme="minorHAnsi"/>
    </w:rPr>
  </w:style>
  <w:style w:type="paragraph" w:styleId="Verzeichnis8">
    <w:name w:val="toc 8"/>
    <w:basedOn w:val="Standard"/>
    <w:next w:val="Standard"/>
    <w:autoRedefine/>
    <w:uiPriority w:val="39"/>
    <w:unhideWhenUsed/>
    <w:rsid w:val="00F57C99"/>
    <w:pPr>
      <w:ind w:left="1200"/>
    </w:pPr>
    <w:rPr>
      <w:rFonts w:asciiTheme="minorHAnsi" w:hAnsiTheme="minorHAnsi"/>
    </w:rPr>
  </w:style>
  <w:style w:type="paragraph" w:styleId="Verzeichnis9">
    <w:name w:val="toc 9"/>
    <w:basedOn w:val="Standard"/>
    <w:next w:val="Standard"/>
    <w:autoRedefine/>
    <w:uiPriority w:val="39"/>
    <w:unhideWhenUsed/>
    <w:rsid w:val="00F57C99"/>
    <w:pPr>
      <w:ind w:left="1400"/>
    </w:pPr>
    <w:rPr>
      <w:rFonts w:asciiTheme="minorHAnsi" w:hAnsiTheme="minorHAnsi"/>
    </w:rPr>
  </w:style>
  <w:style w:type="paragraph" w:styleId="Kopfzeile">
    <w:name w:val="header"/>
    <w:basedOn w:val="Standard"/>
    <w:link w:val="KopfzeileZeichen"/>
    <w:unhideWhenUsed/>
    <w:rsid w:val="007922C8"/>
    <w:pPr>
      <w:tabs>
        <w:tab w:val="center" w:pos="4536"/>
        <w:tab w:val="right" w:pos="9072"/>
      </w:tabs>
    </w:pPr>
  </w:style>
  <w:style w:type="character" w:customStyle="1" w:styleId="KopfzeileZeichen">
    <w:name w:val="Kopfzeile Zeichen"/>
    <w:basedOn w:val="Absatzstandardschriftart"/>
    <w:link w:val="Kopfzeile"/>
    <w:rsid w:val="007922C8"/>
  </w:style>
  <w:style w:type="paragraph" w:styleId="Fuzeile">
    <w:name w:val="footer"/>
    <w:basedOn w:val="Standard"/>
    <w:link w:val="FuzeileZeichen"/>
    <w:uiPriority w:val="99"/>
    <w:unhideWhenUsed/>
    <w:rsid w:val="007922C8"/>
    <w:pPr>
      <w:tabs>
        <w:tab w:val="center" w:pos="4536"/>
        <w:tab w:val="right" w:pos="9072"/>
      </w:tabs>
    </w:pPr>
  </w:style>
  <w:style w:type="character" w:customStyle="1" w:styleId="FuzeileZeichen">
    <w:name w:val="Fußzeile Zeichen"/>
    <w:basedOn w:val="Absatzstandardschriftart"/>
    <w:link w:val="Fuzeile"/>
    <w:uiPriority w:val="99"/>
    <w:rsid w:val="007922C8"/>
  </w:style>
  <w:style w:type="character" w:styleId="Seitenzahl">
    <w:name w:val="page number"/>
    <w:basedOn w:val="Absatzstandardschriftart"/>
    <w:rsid w:val="006652DE"/>
  </w:style>
  <w:style w:type="paragraph" w:styleId="Sprechblasentext">
    <w:name w:val="Balloon Text"/>
    <w:basedOn w:val="Standard"/>
    <w:link w:val="SprechblasentextZeichen"/>
    <w:uiPriority w:val="99"/>
    <w:semiHidden/>
    <w:unhideWhenUsed/>
    <w:rsid w:val="006652D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652DE"/>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6652DE"/>
    <w:rPr>
      <w:rFonts w:asciiTheme="majorHAnsi" w:eastAsiaTheme="majorEastAsia" w:hAnsiTheme="majorHAnsi" w:cstheme="majorBidi"/>
      <w:b/>
      <w:bCs/>
      <w:color w:val="4F81BD" w:themeColor="accent1"/>
      <w:sz w:val="26"/>
      <w:szCs w:val="26"/>
    </w:rPr>
  </w:style>
  <w:style w:type="character" w:styleId="GesichteterLink">
    <w:name w:val="FollowedHyperlink"/>
    <w:basedOn w:val="Absatzstandardschriftart"/>
    <w:uiPriority w:val="99"/>
    <w:semiHidden/>
    <w:unhideWhenUsed/>
    <w:rsid w:val="00772B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6578</Words>
  <Characters>41447</Characters>
  <Application>Microsoft Macintosh Word</Application>
  <DocSecurity>0</DocSecurity>
  <Lines>345</Lines>
  <Paragraphs>95</Paragraphs>
  <ScaleCrop>false</ScaleCrop>
  <Company/>
  <LinksUpToDate>false</LinksUpToDate>
  <CharactersWithSpaces>47930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Q-Szenarien</dc:title>
  <dc:creator>Starke Dr. Gernot</dc:creator>
  <cp:lastModifiedBy>Gernot Starke</cp:lastModifiedBy>
  <cp:revision>8</cp:revision>
  <cp:lastPrinted>2013-02-20T20:54:00Z</cp:lastPrinted>
  <dcterms:created xsi:type="dcterms:W3CDTF">2012-12-18T08:25:00Z</dcterms:created>
  <dcterms:modified xsi:type="dcterms:W3CDTF">2013-06-11T14:34:00Z</dcterms:modified>
</cp:coreProperties>
</file>